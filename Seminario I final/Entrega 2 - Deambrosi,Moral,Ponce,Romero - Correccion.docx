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HAnsi" w:hAnsiTheme="minorHAnsi" w:cstheme="minorBidi"/>
          <w:b w:val="0"/>
          <w:bCs w:val="0"/>
          <w:color w:val="auto"/>
          <w:sz w:val="22"/>
          <w:szCs w:val="22"/>
          <w:lang w:val="es-AR" w:eastAsia="es-ES"/>
        </w:rPr>
        <w:id w:val="18016596"/>
        <w:docPartObj>
          <w:docPartGallery w:val="Table of Contents"/>
          <w:docPartUnique/>
        </w:docPartObj>
      </w:sdtPr>
      <w:sdtEndPr>
        <w:rPr>
          <w:rFonts w:ascii="Times New Roman" w:eastAsiaTheme="minorEastAsia" w:hAnsi="Times New Roman" w:cs="Times New Roman"/>
          <w:sz w:val="24"/>
          <w:szCs w:val="24"/>
          <w:lang w:val="es-ES"/>
        </w:rPr>
      </w:sdtEndPr>
      <w:sdtContent>
        <w:p w:rsidR="00D24F60" w:rsidRDefault="00D24F60" w:rsidP="00D24F60">
          <w:pPr>
            <w:pStyle w:val="TtulodeTDC"/>
            <w:spacing w:before="0"/>
          </w:pPr>
          <w:r>
            <w:rPr>
              <w:rFonts w:ascii="Arial" w:hAnsi="Arial" w:cs="Arial"/>
              <w:color w:val="auto"/>
              <w:sz w:val="32"/>
              <w:szCs w:val="32"/>
            </w:rPr>
            <w:t xml:space="preserve">ENTREGA 2 – Corralón de Materiales “Rodríguez y </w:t>
          </w:r>
          <w:proofErr w:type="spellStart"/>
          <w:r>
            <w:rPr>
              <w:rFonts w:ascii="Arial" w:hAnsi="Arial" w:cs="Arial"/>
              <w:color w:val="auto"/>
              <w:sz w:val="32"/>
              <w:szCs w:val="32"/>
            </w:rPr>
            <w:t>Bordeau</w:t>
          </w:r>
          <w:proofErr w:type="spellEnd"/>
          <w:r>
            <w:rPr>
              <w:rFonts w:ascii="Arial" w:hAnsi="Arial" w:cs="Arial"/>
              <w:color w:val="auto"/>
              <w:sz w:val="32"/>
              <w:szCs w:val="32"/>
            </w:rPr>
            <w:t>”</w:t>
          </w:r>
        </w:p>
        <w:p w:rsidR="00D24F60" w:rsidRPr="00F678FA" w:rsidRDefault="00D24F60" w:rsidP="00D24F60">
          <w:pPr>
            <w:pStyle w:val="TtulodeTDC"/>
            <w:spacing w:before="120"/>
            <w:rPr>
              <w:color w:val="auto"/>
            </w:rPr>
          </w:pPr>
          <w:r w:rsidRPr="00F678FA">
            <w:rPr>
              <w:color w:val="auto"/>
            </w:rPr>
            <w:t>Tabla de contenido</w:t>
          </w:r>
        </w:p>
        <w:p w:rsidR="00D24F60" w:rsidRPr="0038367F" w:rsidRDefault="00D24F60" w:rsidP="00D24F60">
          <w:pPr>
            <w:rPr>
              <w:b/>
              <w:sz w:val="28"/>
              <w:szCs w:val="28"/>
            </w:rPr>
          </w:pPr>
          <w:r w:rsidRPr="0038367F">
            <w:rPr>
              <w:b/>
              <w:sz w:val="28"/>
              <w:szCs w:val="28"/>
            </w:rPr>
            <w:t>2.1. SRS</w:t>
          </w:r>
          <w:r w:rsidRPr="0038367F">
            <w:rPr>
              <w:b/>
              <w:sz w:val="28"/>
              <w:szCs w:val="28"/>
            </w:rPr>
            <w:ptab w:relativeTo="margin" w:alignment="right" w:leader="dot"/>
          </w:r>
          <w:r>
            <w:rPr>
              <w:b/>
              <w:sz w:val="28"/>
              <w:szCs w:val="28"/>
            </w:rPr>
            <w:t>2</w:t>
          </w:r>
        </w:p>
        <w:p w:rsidR="00D24F60" w:rsidRPr="000A6034" w:rsidRDefault="00D24F60" w:rsidP="00D24F60">
          <w:pPr>
            <w:pStyle w:val="TDC1"/>
            <w:ind w:firstLine="240"/>
            <w:rPr>
              <w:rFonts w:asciiTheme="minorHAnsi" w:hAnsiTheme="minorHAnsi"/>
              <w:noProof/>
              <w:sz w:val="22"/>
              <w:szCs w:val="22"/>
              <w:lang w:val="es-AR"/>
            </w:rPr>
          </w:pPr>
          <w:r w:rsidRPr="00321703">
            <w:rPr>
              <w:rFonts w:asciiTheme="minorHAnsi" w:eastAsiaTheme="minorEastAsia" w:hAnsiTheme="minorHAnsi"/>
              <w:b/>
              <w:sz w:val="22"/>
              <w:szCs w:val="22"/>
              <w:highlight w:val="lightGray"/>
              <w:lang w:eastAsia="en-US"/>
            </w:rPr>
            <w:t xml:space="preserve">1. </w:t>
          </w:r>
          <w:r w:rsidR="00191095" w:rsidRPr="00191095">
            <w:rPr>
              <w:rFonts w:asciiTheme="minorHAnsi" w:eastAsiaTheme="minorEastAsia" w:hAnsiTheme="minorHAnsi"/>
              <w:b/>
              <w:sz w:val="22"/>
              <w:szCs w:val="22"/>
              <w:highlight w:val="lightGray"/>
              <w:lang w:eastAsia="en-US"/>
            </w:rPr>
            <w:fldChar w:fldCharType="begin"/>
          </w:r>
          <w:r w:rsidRPr="00321703">
            <w:rPr>
              <w:rFonts w:asciiTheme="minorHAnsi" w:hAnsiTheme="minorHAnsi"/>
              <w:b/>
              <w:sz w:val="22"/>
              <w:szCs w:val="22"/>
              <w:highlight w:val="lightGray"/>
            </w:rPr>
            <w:instrText xml:space="preserve"> TOC \o "1-3" \h \z \u </w:instrText>
          </w:r>
          <w:r w:rsidR="00191095" w:rsidRPr="00191095">
            <w:rPr>
              <w:rFonts w:asciiTheme="minorHAnsi" w:eastAsiaTheme="minorEastAsia" w:hAnsiTheme="minorHAnsi"/>
              <w:b/>
              <w:sz w:val="22"/>
              <w:szCs w:val="22"/>
              <w:highlight w:val="lightGray"/>
              <w:lang w:eastAsia="en-US"/>
            </w:rPr>
            <w:fldChar w:fldCharType="separate"/>
          </w:r>
          <w:hyperlink w:anchor="_Toc277704134" w:history="1">
            <w:r w:rsidRPr="00321703">
              <w:rPr>
                <w:rStyle w:val="Hipervnculo"/>
                <w:rFonts w:asciiTheme="minorHAnsi" w:hAnsiTheme="minorHAnsi"/>
                <w:noProof/>
                <w:sz w:val="22"/>
                <w:szCs w:val="22"/>
              </w:rPr>
              <w:t>Introducción</w:t>
            </w:r>
            <w:r w:rsidRPr="00321703">
              <w:rPr>
                <w:rFonts w:asciiTheme="minorHAnsi" w:hAnsiTheme="minorHAnsi"/>
                <w:b/>
                <w:sz w:val="22"/>
                <w:szCs w:val="22"/>
              </w:rPr>
              <w:ptab w:relativeTo="margin" w:alignment="right" w:leader="dot"/>
            </w:r>
          </w:hyperlink>
          <w:r>
            <w:rPr>
              <w:rFonts w:asciiTheme="minorHAnsi" w:hAnsiTheme="minorHAnsi"/>
              <w:sz w:val="22"/>
              <w:szCs w:val="22"/>
            </w:rPr>
            <w:t>3</w:t>
          </w:r>
        </w:p>
        <w:p w:rsidR="00D24F60" w:rsidRPr="000A6034" w:rsidRDefault="00191095" w:rsidP="002B595B">
          <w:pPr>
            <w:pStyle w:val="TDC2"/>
            <w:rPr>
              <w:lang w:val="es-AR"/>
            </w:rPr>
          </w:pPr>
          <w:hyperlink w:anchor="_Toc277704135" w:history="1">
            <w:r w:rsidR="00D24F60" w:rsidRPr="00321703">
              <w:rPr>
                <w:rStyle w:val="Hipervnculo"/>
              </w:rPr>
              <w:t>1.1.</w:t>
            </w:r>
            <w:r w:rsidR="00D24F60" w:rsidRPr="000A6034">
              <w:rPr>
                <w:lang w:val="es-AR"/>
              </w:rPr>
              <w:tab/>
            </w:r>
            <w:r w:rsidR="00D24F60" w:rsidRPr="00321703">
              <w:rPr>
                <w:rStyle w:val="Hipervnculo"/>
              </w:rPr>
              <w:t>Propósito</w:t>
            </w:r>
            <w:r w:rsidR="00D24F60" w:rsidRPr="00321703">
              <w:rPr>
                <w:b/>
              </w:rPr>
              <w:ptab w:relativeTo="margin" w:alignment="right" w:leader="dot"/>
            </w:r>
          </w:hyperlink>
          <w:r w:rsidR="00D24F60">
            <w:t>3</w:t>
          </w:r>
        </w:p>
        <w:p w:rsidR="00D24F60" w:rsidRPr="000A6034" w:rsidRDefault="00191095" w:rsidP="002B595B">
          <w:pPr>
            <w:pStyle w:val="TDC2"/>
            <w:rPr>
              <w:lang w:val="es-AR"/>
            </w:rPr>
          </w:pPr>
          <w:hyperlink w:anchor="_Toc277704136" w:history="1">
            <w:r w:rsidR="00D24F60" w:rsidRPr="00321703">
              <w:rPr>
                <w:rStyle w:val="Hipervnculo"/>
              </w:rPr>
              <w:t>1.2.</w:t>
            </w:r>
            <w:r w:rsidR="00D24F60" w:rsidRPr="000A6034">
              <w:rPr>
                <w:lang w:val="es-AR"/>
              </w:rPr>
              <w:tab/>
            </w:r>
            <w:r w:rsidR="00D24F60" w:rsidRPr="00321703">
              <w:rPr>
                <w:rStyle w:val="Hipervnculo"/>
              </w:rPr>
              <w:t>Convenciones del documento</w:t>
            </w:r>
            <w:r w:rsidR="00D24F60" w:rsidRPr="00321703">
              <w:rPr>
                <w:b/>
              </w:rPr>
              <w:ptab w:relativeTo="margin" w:alignment="right" w:leader="dot"/>
            </w:r>
          </w:hyperlink>
          <w:r w:rsidR="00D24F60">
            <w:t>3</w:t>
          </w:r>
        </w:p>
        <w:p w:rsidR="00D24F60" w:rsidRPr="000A6034" w:rsidRDefault="00191095" w:rsidP="002B595B">
          <w:pPr>
            <w:pStyle w:val="TDC2"/>
            <w:rPr>
              <w:lang w:val="es-AR"/>
            </w:rPr>
          </w:pPr>
          <w:hyperlink w:anchor="_Toc277704137" w:history="1">
            <w:r w:rsidR="00D24F60" w:rsidRPr="00321703">
              <w:rPr>
                <w:rStyle w:val="Hipervnculo"/>
              </w:rPr>
              <w:t>1.3.</w:t>
            </w:r>
            <w:r w:rsidR="00D24F60" w:rsidRPr="000A6034">
              <w:rPr>
                <w:lang w:val="es-AR"/>
              </w:rPr>
              <w:tab/>
            </w:r>
            <w:r w:rsidR="00D24F60" w:rsidRPr="00321703">
              <w:rPr>
                <w:rStyle w:val="Hipervnculo"/>
              </w:rPr>
              <w:t>Audiencia y Sugestiones de Lectura.</w:t>
            </w:r>
            <w:r w:rsidR="00D24F60" w:rsidRPr="00321703">
              <w:rPr>
                <w:b/>
              </w:rPr>
              <w:t xml:space="preserve"> </w:t>
            </w:r>
            <w:r w:rsidR="00D24F60" w:rsidRPr="00321703">
              <w:rPr>
                <w:b/>
              </w:rPr>
              <w:ptab w:relativeTo="margin" w:alignment="right" w:leader="dot"/>
            </w:r>
          </w:hyperlink>
          <w:r w:rsidR="00D24F60">
            <w:t>3</w:t>
          </w:r>
        </w:p>
        <w:p w:rsidR="00D24F60" w:rsidRPr="000A6034" w:rsidRDefault="00191095" w:rsidP="002B595B">
          <w:pPr>
            <w:pStyle w:val="TDC2"/>
            <w:rPr>
              <w:lang w:val="es-AR"/>
            </w:rPr>
          </w:pPr>
          <w:hyperlink w:anchor="_Toc277704138" w:history="1">
            <w:r w:rsidR="00D24F60" w:rsidRPr="00321703">
              <w:rPr>
                <w:rStyle w:val="Hipervnculo"/>
              </w:rPr>
              <w:t>1.4.</w:t>
            </w:r>
            <w:r w:rsidR="00D24F60" w:rsidRPr="000A6034">
              <w:rPr>
                <w:lang w:val="es-AR"/>
              </w:rPr>
              <w:tab/>
            </w:r>
            <w:r w:rsidR="00D24F60" w:rsidRPr="00321703">
              <w:rPr>
                <w:rStyle w:val="Hipervnculo"/>
              </w:rPr>
              <w:t>Alcance del Producto</w:t>
            </w:r>
            <w:r w:rsidR="00D24F60" w:rsidRPr="00321703">
              <w:rPr>
                <w:b/>
              </w:rPr>
              <w:ptab w:relativeTo="margin" w:alignment="right" w:leader="dot"/>
            </w:r>
          </w:hyperlink>
          <w:r w:rsidR="00D24F60">
            <w:t>3</w:t>
          </w:r>
        </w:p>
        <w:p w:rsidR="00D24F60" w:rsidRPr="000A6034" w:rsidRDefault="00191095" w:rsidP="002B595B">
          <w:pPr>
            <w:pStyle w:val="TDC2"/>
            <w:rPr>
              <w:lang w:val="es-AR"/>
            </w:rPr>
          </w:pPr>
          <w:hyperlink w:anchor="_Toc277704139" w:history="1">
            <w:r w:rsidR="00D24F60" w:rsidRPr="00321703">
              <w:rPr>
                <w:rStyle w:val="Hipervnculo"/>
              </w:rPr>
              <w:t>1.5.</w:t>
            </w:r>
            <w:r w:rsidR="00D24F60" w:rsidRPr="000A6034">
              <w:rPr>
                <w:lang w:val="es-AR"/>
              </w:rPr>
              <w:tab/>
            </w:r>
            <w:r w:rsidR="00D24F60" w:rsidRPr="00321703">
              <w:rPr>
                <w:rStyle w:val="Hipervnculo"/>
              </w:rPr>
              <w:t>Referencias</w:t>
            </w:r>
            <w:r w:rsidR="00D24F60" w:rsidRPr="00321703">
              <w:rPr>
                <w:b/>
              </w:rPr>
              <w:ptab w:relativeTo="margin" w:alignment="right" w:leader="dot"/>
            </w:r>
          </w:hyperlink>
          <w:r w:rsidR="00D24F60">
            <w:t>3</w:t>
          </w:r>
        </w:p>
        <w:p w:rsidR="00D24F60" w:rsidRPr="000A6034" w:rsidRDefault="00D24F60" w:rsidP="00D24F60">
          <w:pPr>
            <w:pStyle w:val="TDC1"/>
            <w:ind w:firstLine="240"/>
            <w:rPr>
              <w:rFonts w:asciiTheme="minorHAnsi" w:hAnsiTheme="minorHAnsi"/>
              <w:noProof/>
              <w:sz w:val="22"/>
              <w:szCs w:val="22"/>
              <w:lang w:val="es-AR"/>
            </w:rPr>
          </w:pPr>
          <w:r w:rsidRPr="00321703">
            <w:rPr>
              <w:rFonts w:asciiTheme="minorHAnsi" w:hAnsiTheme="minorHAnsi"/>
              <w:sz w:val="22"/>
              <w:szCs w:val="22"/>
            </w:rPr>
            <w:t xml:space="preserve">2. </w:t>
          </w:r>
          <w:hyperlink w:anchor="_Toc277704140" w:history="1">
            <w:r w:rsidRPr="00321703">
              <w:rPr>
                <w:rStyle w:val="Hipervnculo"/>
                <w:rFonts w:asciiTheme="minorHAnsi" w:hAnsiTheme="minorHAnsi"/>
                <w:bCs/>
                <w:noProof/>
                <w:sz w:val="22"/>
                <w:szCs w:val="22"/>
              </w:rPr>
              <w:t>Descripción Global</w:t>
            </w:r>
            <w:r w:rsidRPr="00321703">
              <w:rPr>
                <w:rFonts w:asciiTheme="minorHAnsi" w:hAnsiTheme="minorHAnsi"/>
                <w:b/>
                <w:sz w:val="22"/>
                <w:szCs w:val="22"/>
              </w:rPr>
              <w:ptab w:relativeTo="margin" w:alignment="right" w:leader="dot"/>
            </w:r>
          </w:hyperlink>
          <w:r>
            <w:rPr>
              <w:rFonts w:asciiTheme="minorHAnsi" w:hAnsiTheme="minorHAnsi"/>
              <w:sz w:val="22"/>
              <w:szCs w:val="22"/>
            </w:rPr>
            <w:t>4</w:t>
          </w:r>
        </w:p>
        <w:p w:rsidR="00D24F60" w:rsidRPr="000A6034" w:rsidRDefault="00191095" w:rsidP="002B595B">
          <w:pPr>
            <w:pStyle w:val="TDC2"/>
            <w:rPr>
              <w:lang w:val="es-AR"/>
            </w:rPr>
          </w:pPr>
          <w:hyperlink w:anchor="_Toc277704141" w:history="1">
            <w:r w:rsidR="00D24F60" w:rsidRPr="00321703">
              <w:rPr>
                <w:rStyle w:val="Hipervnculo"/>
              </w:rPr>
              <w:t>2.1.</w:t>
            </w:r>
            <w:r w:rsidR="00D24F60" w:rsidRPr="000A6034">
              <w:rPr>
                <w:lang w:val="es-AR"/>
              </w:rPr>
              <w:tab/>
            </w:r>
            <w:r w:rsidR="00D24F60" w:rsidRPr="00321703">
              <w:rPr>
                <w:rStyle w:val="Hipervnculo"/>
              </w:rPr>
              <w:t>Perspectiva del Producto</w:t>
            </w:r>
            <w:r w:rsidR="00D24F60" w:rsidRPr="00321703">
              <w:rPr>
                <w:b/>
              </w:rPr>
              <w:ptab w:relativeTo="margin" w:alignment="right" w:leader="dot"/>
            </w:r>
          </w:hyperlink>
          <w:r w:rsidR="00D24F60">
            <w:t>4</w:t>
          </w:r>
        </w:p>
        <w:p w:rsidR="00D24F60" w:rsidRPr="000A6034" w:rsidRDefault="00191095" w:rsidP="002B595B">
          <w:pPr>
            <w:pStyle w:val="TDC2"/>
            <w:rPr>
              <w:lang w:val="es-AR"/>
            </w:rPr>
          </w:pPr>
          <w:hyperlink w:anchor="_Toc277704142" w:history="1">
            <w:r w:rsidR="00D24F60" w:rsidRPr="00321703">
              <w:rPr>
                <w:rStyle w:val="Hipervnculo"/>
              </w:rPr>
              <w:t>2.2.</w:t>
            </w:r>
            <w:r w:rsidR="00D24F60" w:rsidRPr="000A6034">
              <w:rPr>
                <w:lang w:val="es-AR"/>
              </w:rPr>
              <w:tab/>
            </w:r>
            <w:r w:rsidR="00D24F60" w:rsidRPr="00321703">
              <w:rPr>
                <w:rStyle w:val="Hipervnculo"/>
              </w:rPr>
              <w:t>Funciones del Producto</w:t>
            </w:r>
            <w:r w:rsidR="00D24F60" w:rsidRPr="00321703">
              <w:rPr>
                <w:b/>
              </w:rPr>
              <w:ptab w:relativeTo="margin" w:alignment="right" w:leader="dot"/>
            </w:r>
          </w:hyperlink>
          <w:r w:rsidR="00D24F60">
            <w:t>4</w:t>
          </w:r>
        </w:p>
        <w:p w:rsidR="00D24F60" w:rsidRPr="000A6034" w:rsidRDefault="00191095" w:rsidP="002B595B">
          <w:pPr>
            <w:pStyle w:val="TDC2"/>
            <w:rPr>
              <w:lang w:val="es-AR"/>
            </w:rPr>
          </w:pPr>
          <w:hyperlink w:anchor="_Toc277704143" w:history="1">
            <w:r w:rsidR="00D24F60" w:rsidRPr="00321703">
              <w:rPr>
                <w:rStyle w:val="Hipervnculo"/>
              </w:rPr>
              <w:t>2.3.</w:t>
            </w:r>
            <w:r w:rsidR="00D24F60" w:rsidRPr="000A6034">
              <w:rPr>
                <w:lang w:val="es-AR"/>
              </w:rPr>
              <w:tab/>
            </w:r>
            <w:r w:rsidR="00D24F60" w:rsidRPr="00321703">
              <w:rPr>
                <w:rStyle w:val="Hipervnculo"/>
              </w:rPr>
              <w:t>Alcance De Los Releases</w:t>
            </w:r>
            <w:r w:rsidR="00D24F60" w:rsidRPr="00321703">
              <w:rPr>
                <w:b/>
              </w:rPr>
              <w:ptab w:relativeTo="margin" w:alignment="right" w:leader="dot"/>
            </w:r>
          </w:hyperlink>
          <w:r w:rsidR="00D24F60">
            <w:t>5</w:t>
          </w:r>
        </w:p>
        <w:p w:rsidR="00D24F60" w:rsidRPr="000A6034" w:rsidRDefault="00191095" w:rsidP="002B595B">
          <w:pPr>
            <w:pStyle w:val="TDC2"/>
            <w:rPr>
              <w:lang w:val="es-AR"/>
            </w:rPr>
          </w:pPr>
          <w:hyperlink w:anchor="_Toc277704144" w:history="1">
            <w:r w:rsidR="00D24F60" w:rsidRPr="00321703">
              <w:rPr>
                <w:rStyle w:val="Hipervnculo"/>
              </w:rPr>
              <w:t>2.4.</w:t>
            </w:r>
            <w:r w:rsidR="00D24F60" w:rsidRPr="000A6034">
              <w:rPr>
                <w:lang w:val="es-AR"/>
              </w:rPr>
              <w:tab/>
            </w:r>
            <w:r w:rsidR="00D24F60" w:rsidRPr="00321703">
              <w:rPr>
                <w:rStyle w:val="Hipervnculo"/>
              </w:rPr>
              <w:t>Clases de Usuario y Características</w:t>
            </w:r>
            <w:r w:rsidR="00D24F60" w:rsidRPr="00321703">
              <w:rPr>
                <w:b/>
              </w:rPr>
              <w:ptab w:relativeTo="margin" w:alignment="right" w:leader="dot"/>
            </w:r>
          </w:hyperlink>
          <w:r w:rsidR="00D24F60">
            <w:t>5</w:t>
          </w:r>
        </w:p>
        <w:p w:rsidR="00D24F60" w:rsidRPr="000A6034" w:rsidRDefault="00191095" w:rsidP="002B595B">
          <w:pPr>
            <w:pStyle w:val="TDC2"/>
            <w:rPr>
              <w:lang w:val="es-AR"/>
            </w:rPr>
          </w:pPr>
          <w:hyperlink w:anchor="_Toc277704145" w:history="1">
            <w:r w:rsidR="00D24F60" w:rsidRPr="00321703">
              <w:rPr>
                <w:rStyle w:val="Hipervnculo"/>
              </w:rPr>
              <w:t>2.5.</w:t>
            </w:r>
            <w:r w:rsidR="00D24F60" w:rsidRPr="000A6034">
              <w:rPr>
                <w:lang w:val="es-AR"/>
              </w:rPr>
              <w:tab/>
            </w:r>
            <w:r w:rsidR="00D24F60" w:rsidRPr="00321703">
              <w:rPr>
                <w:rStyle w:val="Hipervnculo"/>
              </w:rPr>
              <w:t>Ambiente Operativo</w:t>
            </w:r>
            <w:r w:rsidR="00D24F60" w:rsidRPr="00321703">
              <w:rPr>
                <w:b/>
              </w:rPr>
              <w:ptab w:relativeTo="margin" w:alignment="right" w:leader="dot"/>
            </w:r>
          </w:hyperlink>
          <w:r w:rsidR="00D24F60">
            <w:t>6</w:t>
          </w:r>
        </w:p>
        <w:p w:rsidR="00D24F60" w:rsidRPr="000A6034" w:rsidRDefault="00191095" w:rsidP="00D24F60">
          <w:pPr>
            <w:pStyle w:val="TDC3"/>
            <w:tabs>
              <w:tab w:val="left" w:pos="1320"/>
              <w:tab w:val="right" w:leader="dot" w:pos="8830"/>
            </w:tabs>
            <w:rPr>
              <w:rFonts w:asciiTheme="minorHAnsi" w:hAnsiTheme="minorHAnsi"/>
              <w:noProof/>
              <w:sz w:val="22"/>
              <w:szCs w:val="22"/>
              <w:lang w:val="es-AR"/>
            </w:rPr>
          </w:pPr>
          <w:hyperlink w:anchor="_Toc277704146" w:history="1">
            <w:r w:rsidR="00D24F60" w:rsidRPr="00321703">
              <w:rPr>
                <w:rStyle w:val="Hipervnculo"/>
                <w:rFonts w:asciiTheme="minorHAnsi" w:hAnsiTheme="minorHAnsi"/>
                <w:noProof/>
                <w:sz w:val="22"/>
                <w:szCs w:val="22"/>
              </w:rPr>
              <w:t>2.5.1</w:t>
            </w:r>
            <w:r w:rsidR="00D24F60" w:rsidRPr="000A6034">
              <w:rPr>
                <w:rFonts w:asciiTheme="minorHAnsi" w:hAnsiTheme="minorHAnsi"/>
                <w:noProof/>
                <w:sz w:val="22"/>
                <w:szCs w:val="22"/>
                <w:lang w:val="es-AR"/>
              </w:rPr>
              <w:tab/>
            </w:r>
            <w:r w:rsidR="00D24F60" w:rsidRPr="00321703">
              <w:rPr>
                <w:rStyle w:val="Hipervnculo"/>
                <w:rFonts w:asciiTheme="minorHAnsi" w:hAnsiTheme="minorHAnsi"/>
                <w:noProof/>
                <w:sz w:val="22"/>
                <w:szCs w:val="22"/>
              </w:rPr>
              <w:t>Arquitectura</w:t>
            </w:r>
            <w:r w:rsidR="00D24F60" w:rsidRPr="00321703">
              <w:rPr>
                <w:rFonts w:asciiTheme="minorHAnsi" w:hAnsiTheme="minorHAnsi"/>
                <w:b/>
                <w:sz w:val="22"/>
                <w:szCs w:val="22"/>
              </w:rPr>
              <w:ptab w:relativeTo="margin" w:alignment="right" w:leader="dot"/>
            </w:r>
          </w:hyperlink>
          <w:r w:rsidR="00D24F60">
            <w:rPr>
              <w:rFonts w:asciiTheme="minorHAnsi" w:hAnsiTheme="minorHAnsi"/>
              <w:sz w:val="22"/>
              <w:szCs w:val="22"/>
            </w:rPr>
            <w:t>6</w:t>
          </w:r>
        </w:p>
        <w:p w:rsidR="00D24F60" w:rsidRPr="000A6034" w:rsidRDefault="00191095" w:rsidP="00D24F60">
          <w:pPr>
            <w:pStyle w:val="TDC3"/>
            <w:tabs>
              <w:tab w:val="left" w:pos="1320"/>
              <w:tab w:val="right" w:leader="dot" w:pos="8830"/>
            </w:tabs>
            <w:rPr>
              <w:rFonts w:asciiTheme="minorHAnsi" w:hAnsiTheme="minorHAnsi"/>
              <w:noProof/>
              <w:sz w:val="22"/>
              <w:szCs w:val="22"/>
              <w:lang w:val="es-AR"/>
            </w:rPr>
          </w:pPr>
          <w:hyperlink w:anchor="_Toc277704147" w:history="1">
            <w:r w:rsidR="00D24F60" w:rsidRPr="00321703">
              <w:rPr>
                <w:rStyle w:val="Hipervnculo"/>
                <w:rFonts w:asciiTheme="minorHAnsi" w:hAnsiTheme="minorHAnsi"/>
                <w:noProof/>
                <w:sz w:val="22"/>
                <w:szCs w:val="22"/>
              </w:rPr>
              <w:t>2.5.2</w:t>
            </w:r>
            <w:r w:rsidR="00D24F60" w:rsidRPr="000A6034">
              <w:rPr>
                <w:rFonts w:asciiTheme="minorHAnsi" w:hAnsiTheme="minorHAnsi"/>
                <w:noProof/>
                <w:sz w:val="22"/>
                <w:szCs w:val="22"/>
                <w:lang w:val="es-AR"/>
              </w:rPr>
              <w:tab/>
            </w:r>
            <w:r w:rsidR="00D24F60" w:rsidRPr="00321703">
              <w:rPr>
                <w:rStyle w:val="Hipervnculo"/>
                <w:rFonts w:asciiTheme="minorHAnsi" w:hAnsiTheme="minorHAnsi"/>
                <w:noProof/>
                <w:sz w:val="22"/>
                <w:szCs w:val="22"/>
              </w:rPr>
              <w:t>Hardware</w:t>
            </w:r>
            <w:r w:rsidR="00D24F60" w:rsidRPr="00321703">
              <w:rPr>
                <w:rFonts w:asciiTheme="minorHAnsi" w:hAnsiTheme="minorHAnsi"/>
                <w:b/>
                <w:sz w:val="22"/>
                <w:szCs w:val="22"/>
              </w:rPr>
              <w:ptab w:relativeTo="margin" w:alignment="right" w:leader="dot"/>
            </w:r>
          </w:hyperlink>
          <w:r w:rsidR="00D24F60">
            <w:rPr>
              <w:rFonts w:asciiTheme="minorHAnsi" w:hAnsiTheme="minorHAnsi"/>
              <w:sz w:val="22"/>
              <w:szCs w:val="22"/>
            </w:rPr>
            <w:t>7</w:t>
          </w:r>
        </w:p>
        <w:p w:rsidR="00D24F60" w:rsidRPr="000A6034" w:rsidRDefault="00191095" w:rsidP="00D24F60">
          <w:pPr>
            <w:pStyle w:val="TDC3"/>
            <w:tabs>
              <w:tab w:val="left" w:pos="1320"/>
              <w:tab w:val="right" w:leader="dot" w:pos="8830"/>
            </w:tabs>
            <w:rPr>
              <w:rFonts w:asciiTheme="minorHAnsi" w:hAnsiTheme="minorHAnsi"/>
              <w:noProof/>
              <w:sz w:val="22"/>
              <w:szCs w:val="22"/>
              <w:lang w:val="es-AR"/>
            </w:rPr>
          </w:pPr>
          <w:hyperlink w:anchor="_Toc277704148" w:history="1">
            <w:r w:rsidR="00D24F60" w:rsidRPr="00321703">
              <w:rPr>
                <w:rStyle w:val="Hipervnculo"/>
                <w:rFonts w:asciiTheme="minorHAnsi" w:hAnsiTheme="minorHAnsi"/>
                <w:noProof/>
                <w:sz w:val="22"/>
                <w:szCs w:val="22"/>
              </w:rPr>
              <w:t>2.5.3</w:t>
            </w:r>
            <w:r w:rsidR="00D24F60" w:rsidRPr="000A6034">
              <w:rPr>
                <w:rFonts w:asciiTheme="minorHAnsi" w:hAnsiTheme="minorHAnsi"/>
                <w:noProof/>
                <w:sz w:val="22"/>
                <w:szCs w:val="22"/>
                <w:lang w:val="es-AR"/>
              </w:rPr>
              <w:tab/>
            </w:r>
            <w:r w:rsidR="00D24F60" w:rsidRPr="00321703">
              <w:rPr>
                <w:rStyle w:val="Hipervnculo"/>
                <w:rFonts w:asciiTheme="minorHAnsi" w:hAnsiTheme="minorHAnsi"/>
                <w:noProof/>
                <w:sz w:val="22"/>
                <w:szCs w:val="22"/>
              </w:rPr>
              <w:t>Software</w:t>
            </w:r>
            <w:r w:rsidR="00D24F60" w:rsidRPr="00321703">
              <w:rPr>
                <w:rFonts w:asciiTheme="minorHAnsi" w:hAnsiTheme="minorHAnsi"/>
                <w:b/>
                <w:sz w:val="22"/>
                <w:szCs w:val="22"/>
              </w:rPr>
              <w:ptab w:relativeTo="margin" w:alignment="right" w:leader="dot"/>
            </w:r>
          </w:hyperlink>
          <w:r w:rsidR="00D24F60">
            <w:rPr>
              <w:rFonts w:asciiTheme="minorHAnsi" w:hAnsiTheme="minorHAnsi"/>
              <w:sz w:val="22"/>
              <w:szCs w:val="22"/>
            </w:rPr>
            <w:t>8</w:t>
          </w:r>
        </w:p>
        <w:p w:rsidR="00D24F60" w:rsidRPr="000A6034" w:rsidRDefault="00191095" w:rsidP="00D24F60">
          <w:pPr>
            <w:pStyle w:val="TDC3"/>
            <w:tabs>
              <w:tab w:val="left" w:pos="1320"/>
              <w:tab w:val="right" w:leader="dot" w:pos="8830"/>
            </w:tabs>
            <w:rPr>
              <w:rFonts w:asciiTheme="minorHAnsi" w:hAnsiTheme="minorHAnsi"/>
              <w:noProof/>
              <w:sz w:val="22"/>
              <w:szCs w:val="22"/>
              <w:lang w:val="es-AR"/>
            </w:rPr>
          </w:pPr>
          <w:hyperlink w:anchor="_Toc277704149" w:history="1">
            <w:r w:rsidR="00D24F60" w:rsidRPr="00321703">
              <w:rPr>
                <w:rStyle w:val="Hipervnculo"/>
                <w:rFonts w:asciiTheme="minorHAnsi" w:hAnsiTheme="minorHAnsi"/>
                <w:noProof/>
                <w:sz w:val="22"/>
                <w:szCs w:val="22"/>
              </w:rPr>
              <w:t>2.5.4</w:t>
            </w:r>
            <w:r w:rsidR="00D24F60" w:rsidRPr="000A6034">
              <w:rPr>
                <w:rFonts w:asciiTheme="minorHAnsi" w:hAnsiTheme="minorHAnsi"/>
                <w:noProof/>
                <w:sz w:val="22"/>
                <w:szCs w:val="22"/>
                <w:lang w:val="es-AR"/>
              </w:rPr>
              <w:tab/>
            </w:r>
            <w:r w:rsidR="00D24F60" w:rsidRPr="00321703">
              <w:rPr>
                <w:rStyle w:val="Hipervnculo"/>
                <w:rFonts w:asciiTheme="minorHAnsi" w:hAnsiTheme="minorHAnsi"/>
                <w:noProof/>
                <w:sz w:val="22"/>
                <w:szCs w:val="22"/>
              </w:rPr>
              <w:t>Interfaces de comunicación</w:t>
            </w:r>
            <w:r w:rsidR="00D24F60" w:rsidRPr="00321703">
              <w:rPr>
                <w:rFonts w:asciiTheme="minorHAnsi" w:hAnsiTheme="minorHAnsi"/>
                <w:b/>
                <w:sz w:val="22"/>
                <w:szCs w:val="22"/>
              </w:rPr>
              <w:ptab w:relativeTo="margin" w:alignment="right" w:leader="dot"/>
            </w:r>
          </w:hyperlink>
          <w:r w:rsidR="00D24F60">
            <w:rPr>
              <w:rFonts w:asciiTheme="minorHAnsi" w:hAnsiTheme="minorHAnsi"/>
              <w:sz w:val="22"/>
              <w:szCs w:val="22"/>
            </w:rPr>
            <w:t>10</w:t>
          </w:r>
        </w:p>
        <w:p w:rsidR="00D24F60" w:rsidRPr="000A6034" w:rsidRDefault="00191095" w:rsidP="00D24F60">
          <w:pPr>
            <w:pStyle w:val="TDC3"/>
            <w:tabs>
              <w:tab w:val="left" w:pos="1320"/>
              <w:tab w:val="right" w:leader="dot" w:pos="8830"/>
            </w:tabs>
            <w:rPr>
              <w:rFonts w:asciiTheme="minorHAnsi" w:hAnsiTheme="minorHAnsi"/>
              <w:noProof/>
              <w:sz w:val="22"/>
              <w:szCs w:val="22"/>
              <w:lang w:val="es-AR"/>
            </w:rPr>
          </w:pPr>
          <w:hyperlink w:anchor="_Toc277704150" w:history="1">
            <w:r w:rsidR="00D24F60" w:rsidRPr="00321703">
              <w:rPr>
                <w:rStyle w:val="Hipervnculo"/>
                <w:rFonts w:asciiTheme="minorHAnsi" w:hAnsiTheme="minorHAnsi"/>
                <w:noProof/>
                <w:sz w:val="22"/>
                <w:szCs w:val="22"/>
              </w:rPr>
              <w:t>2.5.5</w:t>
            </w:r>
            <w:r w:rsidR="00D24F60" w:rsidRPr="000A6034">
              <w:rPr>
                <w:rFonts w:asciiTheme="minorHAnsi" w:hAnsiTheme="minorHAnsi"/>
                <w:noProof/>
                <w:sz w:val="22"/>
                <w:szCs w:val="22"/>
                <w:lang w:val="es-AR"/>
              </w:rPr>
              <w:tab/>
            </w:r>
            <w:r w:rsidR="00D24F60" w:rsidRPr="00321703">
              <w:rPr>
                <w:rStyle w:val="Hipervnculo"/>
                <w:rFonts w:asciiTheme="minorHAnsi" w:hAnsiTheme="minorHAnsi"/>
                <w:noProof/>
                <w:sz w:val="22"/>
                <w:szCs w:val="22"/>
              </w:rPr>
              <w:t>Lenguaje de programación</w:t>
            </w:r>
            <w:r w:rsidR="00D24F60" w:rsidRPr="00321703">
              <w:rPr>
                <w:rFonts w:asciiTheme="minorHAnsi" w:hAnsiTheme="minorHAnsi"/>
                <w:b/>
                <w:sz w:val="22"/>
                <w:szCs w:val="22"/>
              </w:rPr>
              <w:ptab w:relativeTo="margin" w:alignment="right" w:leader="dot"/>
            </w:r>
            <w:r w:rsidR="00D24F60" w:rsidRPr="00321703">
              <w:rPr>
                <w:rFonts w:asciiTheme="minorHAnsi" w:hAnsiTheme="minorHAnsi"/>
                <w:noProof/>
                <w:webHidden/>
                <w:sz w:val="22"/>
                <w:szCs w:val="22"/>
              </w:rPr>
              <w:t>1</w:t>
            </w:r>
          </w:hyperlink>
          <w:r w:rsidR="00D24F60">
            <w:rPr>
              <w:rFonts w:asciiTheme="minorHAnsi" w:hAnsiTheme="minorHAnsi"/>
              <w:sz w:val="22"/>
              <w:szCs w:val="22"/>
            </w:rPr>
            <w:t>1</w:t>
          </w:r>
        </w:p>
        <w:p w:rsidR="00D24F60" w:rsidRPr="000A6034" w:rsidRDefault="00191095" w:rsidP="00D24F60">
          <w:pPr>
            <w:pStyle w:val="TDC3"/>
            <w:tabs>
              <w:tab w:val="left" w:pos="1320"/>
              <w:tab w:val="right" w:leader="dot" w:pos="8830"/>
            </w:tabs>
            <w:rPr>
              <w:rFonts w:asciiTheme="minorHAnsi" w:hAnsiTheme="minorHAnsi"/>
              <w:noProof/>
              <w:sz w:val="22"/>
              <w:szCs w:val="22"/>
              <w:lang w:val="es-AR"/>
            </w:rPr>
          </w:pPr>
          <w:hyperlink w:anchor="_Toc277704151" w:history="1">
            <w:r w:rsidR="00D24F60" w:rsidRPr="00321703">
              <w:rPr>
                <w:rStyle w:val="Hipervnculo"/>
                <w:rFonts w:asciiTheme="minorHAnsi" w:hAnsiTheme="minorHAnsi"/>
                <w:noProof/>
                <w:sz w:val="22"/>
                <w:szCs w:val="22"/>
              </w:rPr>
              <w:t>2.5.6</w:t>
            </w:r>
            <w:r w:rsidR="00D24F60" w:rsidRPr="000A6034">
              <w:rPr>
                <w:rFonts w:asciiTheme="minorHAnsi" w:hAnsiTheme="minorHAnsi"/>
                <w:noProof/>
                <w:sz w:val="22"/>
                <w:szCs w:val="22"/>
                <w:lang w:val="es-AR"/>
              </w:rPr>
              <w:tab/>
            </w:r>
            <w:r w:rsidR="00D24F60" w:rsidRPr="00321703">
              <w:rPr>
                <w:rStyle w:val="Hipervnculo"/>
                <w:rFonts w:asciiTheme="minorHAnsi" w:hAnsiTheme="minorHAnsi"/>
                <w:noProof/>
                <w:sz w:val="22"/>
                <w:szCs w:val="22"/>
              </w:rPr>
              <w:t>Restricciones de Diseño e Implementación</w:t>
            </w:r>
            <w:r w:rsidR="00D24F60" w:rsidRPr="00321703">
              <w:rPr>
                <w:rFonts w:asciiTheme="minorHAnsi" w:hAnsiTheme="minorHAnsi"/>
                <w:b/>
                <w:sz w:val="22"/>
                <w:szCs w:val="22"/>
              </w:rPr>
              <w:ptab w:relativeTo="margin" w:alignment="right" w:leader="dot"/>
            </w:r>
            <w:r w:rsidR="00D24F60" w:rsidRPr="00321703">
              <w:rPr>
                <w:rFonts w:asciiTheme="minorHAnsi" w:hAnsiTheme="minorHAnsi"/>
                <w:noProof/>
                <w:webHidden/>
                <w:sz w:val="22"/>
                <w:szCs w:val="22"/>
              </w:rPr>
              <w:t>1</w:t>
            </w:r>
          </w:hyperlink>
          <w:r w:rsidR="00D24F60">
            <w:rPr>
              <w:rFonts w:asciiTheme="minorHAnsi" w:hAnsiTheme="minorHAnsi"/>
              <w:sz w:val="22"/>
              <w:szCs w:val="22"/>
            </w:rPr>
            <w:t>1</w:t>
          </w:r>
        </w:p>
        <w:p w:rsidR="00D24F60" w:rsidRPr="000A6034" w:rsidRDefault="00191095" w:rsidP="002B595B">
          <w:pPr>
            <w:pStyle w:val="TDC2"/>
            <w:rPr>
              <w:lang w:val="es-AR"/>
            </w:rPr>
          </w:pPr>
          <w:hyperlink w:anchor="_Toc277704152" w:history="1">
            <w:r w:rsidR="00D24F60" w:rsidRPr="00321703">
              <w:rPr>
                <w:rStyle w:val="Hipervnculo"/>
              </w:rPr>
              <w:t>2.6.</w:t>
            </w:r>
            <w:r w:rsidR="00D24F60" w:rsidRPr="000A6034">
              <w:rPr>
                <w:lang w:val="es-AR"/>
              </w:rPr>
              <w:tab/>
            </w:r>
            <w:r w:rsidR="00D24F60" w:rsidRPr="00321703">
              <w:rPr>
                <w:rStyle w:val="Hipervnculo"/>
              </w:rPr>
              <w:t>Documentación del Usuario</w:t>
            </w:r>
            <w:r w:rsidR="00D24F60" w:rsidRPr="00321703">
              <w:rPr>
                <w:b/>
              </w:rPr>
              <w:ptab w:relativeTo="margin" w:alignment="right" w:leader="dot"/>
            </w:r>
            <w:r w:rsidR="00D24F60" w:rsidRPr="00321703">
              <w:rPr>
                <w:webHidden/>
              </w:rPr>
              <w:t>1</w:t>
            </w:r>
          </w:hyperlink>
          <w:r w:rsidR="00D24F60">
            <w:t>1</w:t>
          </w:r>
        </w:p>
        <w:p w:rsidR="00D24F60" w:rsidRPr="000A6034" w:rsidRDefault="00191095" w:rsidP="002B595B">
          <w:pPr>
            <w:pStyle w:val="TDC2"/>
            <w:rPr>
              <w:lang w:val="es-AR"/>
            </w:rPr>
          </w:pPr>
          <w:hyperlink w:anchor="_Toc277704153" w:history="1">
            <w:r w:rsidR="00D24F60" w:rsidRPr="00321703">
              <w:rPr>
                <w:rStyle w:val="Hipervnculo"/>
              </w:rPr>
              <w:t>2.7.</w:t>
            </w:r>
            <w:r w:rsidR="00D24F60" w:rsidRPr="000A6034">
              <w:rPr>
                <w:lang w:val="es-AR"/>
              </w:rPr>
              <w:tab/>
            </w:r>
            <w:r w:rsidR="00D24F60" w:rsidRPr="00321703">
              <w:rPr>
                <w:rStyle w:val="Hipervnculo"/>
              </w:rPr>
              <w:t>Suposiciones y Dependencias</w:t>
            </w:r>
            <w:r w:rsidR="00D24F60" w:rsidRPr="00321703">
              <w:rPr>
                <w:b/>
              </w:rPr>
              <w:ptab w:relativeTo="margin" w:alignment="right" w:leader="dot"/>
            </w:r>
            <w:r w:rsidR="00D24F60" w:rsidRPr="00321703">
              <w:rPr>
                <w:webHidden/>
              </w:rPr>
              <w:t>1</w:t>
            </w:r>
          </w:hyperlink>
          <w:r w:rsidR="00D24F60">
            <w:t>1</w:t>
          </w:r>
        </w:p>
        <w:p w:rsidR="00D24F60" w:rsidRPr="000A6034" w:rsidRDefault="00D24F60" w:rsidP="00D24F60">
          <w:pPr>
            <w:pStyle w:val="TDC1"/>
            <w:rPr>
              <w:rFonts w:asciiTheme="minorHAnsi" w:hAnsiTheme="minorHAnsi"/>
              <w:noProof/>
              <w:sz w:val="22"/>
              <w:szCs w:val="22"/>
              <w:lang w:val="es-AR"/>
            </w:rPr>
          </w:pPr>
          <w:r w:rsidRPr="00321703">
            <w:rPr>
              <w:rFonts w:asciiTheme="minorHAnsi" w:hAnsiTheme="minorHAnsi"/>
              <w:sz w:val="22"/>
              <w:szCs w:val="22"/>
            </w:rPr>
            <w:t xml:space="preserve">3. </w:t>
          </w:r>
          <w:hyperlink w:anchor="_Toc277704154" w:history="1">
            <w:r w:rsidRPr="00321703">
              <w:rPr>
                <w:rStyle w:val="Hipervnculo"/>
                <w:rFonts w:asciiTheme="minorHAnsi" w:hAnsiTheme="minorHAnsi"/>
                <w:bCs/>
                <w:noProof/>
                <w:sz w:val="22"/>
                <w:szCs w:val="22"/>
              </w:rPr>
              <w:t>Requerimientos de Interfaces Externas</w:t>
            </w:r>
            <w:r w:rsidRPr="00321703">
              <w:rPr>
                <w:rFonts w:asciiTheme="minorHAnsi" w:hAnsiTheme="minorHAnsi"/>
                <w:b/>
                <w:sz w:val="22"/>
                <w:szCs w:val="22"/>
              </w:rPr>
              <w:ptab w:relativeTo="margin" w:alignment="right" w:leader="dot"/>
            </w:r>
            <w:r w:rsidRPr="00321703">
              <w:rPr>
                <w:rFonts w:asciiTheme="minorHAnsi" w:hAnsiTheme="minorHAnsi"/>
                <w:noProof/>
                <w:webHidden/>
                <w:sz w:val="22"/>
                <w:szCs w:val="22"/>
              </w:rPr>
              <w:t>1</w:t>
            </w:r>
          </w:hyperlink>
          <w:r>
            <w:rPr>
              <w:rFonts w:asciiTheme="minorHAnsi" w:hAnsiTheme="minorHAnsi"/>
              <w:sz w:val="22"/>
              <w:szCs w:val="22"/>
            </w:rPr>
            <w:t>2</w:t>
          </w:r>
        </w:p>
        <w:p w:rsidR="00D24F60" w:rsidRPr="000A6034" w:rsidRDefault="00191095" w:rsidP="002B595B">
          <w:pPr>
            <w:pStyle w:val="TDC2"/>
            <w:rPr>
              <w:lang w:val="es-AR"/>
            </w:rPr>
          </w:pPr>
          <w:hyperlink w:anchor="_Toc277704155" w:history="1">
            <w:r w:rsidR="00D24F60" w:rsidRPr="00321703">
              <w:rPr>
                <w:rStyle w:val="Hipervnculo"/>
              </w:rPr>
              <w:t>3.1.</w:t>
            </w:r>
            <w:r w:rsidR="00D24F60" w:rsidRPr="000A6034">
              <w:rPr>
                <w:lang w:val="es-AR"/>
              </w:rPr>
              <w:tab/>
            </w:r>
            <w:r w:rsidR="00D24F60" w:rsidRPr="00321703">
              <w:rPr>
                <w:rStyle w:val="Hipervnculo"/>
              </w:rPr>
              <w:t>Interfaces de Usuario</w:t>
            </w:r>
            <w:r w:rsidR="00D24F60" w:rsidRPr="00321703">
              <w:rPr>
                <w:b/>
              </w:rPr>
              <w:ptab w:relativeTo="margin" w:alignment="right" w:leader="dot"/>
            </w:r>
            <w:r w:rsidR="00D24F60" w:rsidRPr="00321703">
              <w:rPr>
                <w:webHidden/>
              </w:rPr>
              <w:t>1</w:t>
            </w:r>
          </w:hyperlink>
          <w:r w:rsidR="00D24F60">
            <w:t>2</w:t>
          </w:r>
        </w:p>
        <w:p w:rsidR="00D24F60" w:rsidRPr="000A6034" w:rsidRDefault="00191095" w:rsidP="002B595B">
          <w:pPr>
            <w:pStyle w:val="TDC2"/>
            <w:rPr>
              <w:lang w:val="es-AR"/>
            </w:rPr>
          </w:pPr>
          <w:hyperlink w:anchor="_Toc277704156" w:history="1">
            <w:r w:rsidR="00D24F60" w:rsidRPr="00321703">
              <w:rPr>
                <w:rStyle w:val="Hipervnculo"/>
              </w:rPr>
              <w:t>3.2.</w:t>
            </w:r>
            <w:r w:rsidR="00D24F60" w:rsidRPr="000A6034">
              <w:rPr>
                <w:lang w:val="es-AR"/>
              </w:rPr>
              <w:tab/>
            </w:r>
            <w:r w:rsidR="00D24F60" w:rsidRPr="00321703">
              <w:rPr>
                <w:rStyle w:val="Hipervnculo"/>
              </w:rPr>
              <w:t>Interfaces de Software</w:t>
            </w:r>
            <w:r w:rsidR="00D24F60" w:rsidRPr="00321703">
              <w:rPr>
                <w:b/>
              </w:rPr>
              <w:ptab w:relativeTo="margin" w:alignment="right" w:leader="dot"/>
            </w:r>
            <w:r w:rsidR="00D24F60" w:rsidRPr="00321703">
              <w:rPr>
                <w:webHidden/>
              </w:rPr>
              <w:t>1</w:t>
            </w:r>
          </w:hyperlink>
          <w:r w:rsidR="00D24F60">
            <w:t>2</w:t>
          </w:r>
        </w:p>
        <w:p w:rsidR="00D24F60" w:rsidRPr="000A6034" w:rsidRDefault="00191095" w:rsidP="002B595B">
          <w:pPr>
            <w:pStyle w:val="TDC2"/>
            <w:rPr>
              <w:lang w:val="es-AR"/>
            </w:rPr>
          </w:pPr>
          <w:hyperlink w:anchor="_Toc277704157" w:history="1">
            <w:r w:rsidR="00D24F60" w:rsidRPr="00321703">
              <w:rPr>
                <w:rStyle w:val="Hipervnculo"/>
              </w:rPr>
              <w:t>3.3.</w:t>
            </w:r>
            <w:r w:rsidR="00D24F60" w:rsidRPr="000A6034">
              <w:rPr>
                <w:lang w:val="es-AR"/>
              </w:rPr>
              <w:tab/>
            </w:r>
            <w:r w:rsidR="00D24F60" w:rsidRPr="00321703">
              <w:rPr>
                <w:rStyle w:val="Hipervnculo"/>
              </w:rPr>
              <w:t>Interfaces de Comunicación</w:t>
            </w:r>
            <w:r w:rsidR="00D24F60" w:rsidRPr="00321703">
              <w:rPr>
                <w:b/>
              </w:rPr>
              <w:ptab w:relativeTo="margin" w:alignment="right" w:leader="dot"/>
            </w:r>
            <w:r w:rsidR="00D24F60" w:rsidRPr="00321703">
              <w:rPr>
                <w:webHidden/>
              </w:rPr>
              <w:t>1</w:t>
            </w:r>
          </w:hyperlink>
          <w:r w:rsidR="00D24F60">
            <w:t>2</w:t>
          </w:r>
        </w:p>
        <w:p w:rsidR="00D24F60" w:rsidRPr="000A6034" w:rsidRDefault="00D24F60" w:rsidP="00D24F60">
          <w:pPr>
            <w:pStyle w:val="TDC1"/>
            <w:rPr>
              <w:rFonts w:asciiTheme="minorHAnsi" w:hAnsiTheme="minorHAnsi"/>
              <w:noProof/>
              <w:sz w:val="22"/>
              <w:szCs w:val="22"/>
              <w:lang w:val="es-AR"/>
            </w:rPr>
          </w:pPr>
          <w:r w:rsidRPr="00321703">
            <w:rPr>
              <w:rFonts w:asciiTheme="minorHAnsi" w:hAnsiTheme="minorHAnsi"/>
              <w:sz w:val="22"/>
              <w:szCs w:val="22"/>
            </w:rPr>
            <w:t xml:space="preserve">4. </w:t>
          </w:r>
          <w:hyperlink w:anchor="_Toc277704158" w:history="1">
            <w:r w:rsidRPr="00321703">
              <w:rPr>
                <w:rStyle w:val="Hipervnculo"/>
                <w:rFonts w:asciiTheme="minorHAnsi" w:hAnsiTheme="minorHAnsi"/>
                <w:bCs/>
                <w:noProof/>
                <w:sz w:val="22"/>
                <w:szCs w:val="22"/>
              </w:rPr>
              <w:t xml:space="preserve">Requerimientos no funcionales </w:t>
            </w:r>
            <w:r w:rsidRPr="00321703">
              <w:rPr>
                <w:rFonts w:asciiTheme="minorHAnsi" w:hAnsiTheme="minorHAnsi"/>
                <w:b/>
                <w:sz w:val="22"/>
                <w:szCs w:val="22"/>
              </w:rPr>
              <w:ptab w:relativeTo="margin" w:alignment="right" w:leader="dot"/>
            </w:r>
            <w:r w:rsidRPr="00321703">
              <w:rPr>
                <w:rFonts w:asciiTheme="minorHAnsi" w:hAnsiTheme="minorHAnsi"/>
                <w:noProof/>
                <w:webHidden/>
                <w:sz w:val="22"/>
                <w:szCs w:val="22"/>
              </w:rPr>
              <w:t>1</w:t>
            </w:r>
          </w:hyperlink>
          <w:r>
            <w:rPr>
              <w:rFonts w:asciiTheme="minorHAnsi" w:hAnsiTheme="minorHAnsi"/>
              <w:sz w:val="22"/>
              <w:szCs w:val="22"/>
            </w:rPr>
            <w:t>4</w:t>
          </w:r>
        </w:p>
        <w:p w:rsidR="00D24F60" w:rsidRPr="000A6034" w:rsidRDefault="00191095" w:rsidP="002B595B">
          <w:pPr>
            <w:pStyle w:val="TDC2"/>
            <w:rPr>
              <w:lang w:val="es-AR"/>
            </w:rPr>
          </w:pPr>
          <w:hyperlink w:anchor="_Toc277704159" w:history="1">
            <w:r w:rsidR="00D24F60" w:rsidRPr="00321703">
              <w:rPr>
                <w:rStyle w:val="Hipervnculo"/>
              </w:rPr>
              <w:t>4.1.</w:t>
            </w:r>
            <w:r w:rsidR="00D24F60" w:rsidRPr="000A6034">
              <w:rPr>
                <w:lang w:val="es-AR"/>
              </w:rPr>
              <w:tab/>
            </w:r>
            <w:r w:rsidR="00D24F60" w:rsidRPr="00321703">
              <w:rPr>
                <w:rStyle w:val="Hipervnculo"/>
              </w:rPr>
              <w:t>Requerimientos de Resguardo</w:t>
            </w:r>
            <w:r w:rsidR="00D24F60" w:rsidRPr="00321703">
              <w:rPr>
                <w:b/>
              </w:rPr>
              <w:ptab w:relativeTo="margin" w:alignment="right" w:leader="dot"/>
            </w:r>
            <w:r w:rsidR="00D24F60" w:rsidRPr="00321703">
              <w:rPr>
                <w:webHidden/>
              </w:rPr>
              <w:t>1</w:t>
            </w:r>
          </w:hyperlink>
          <w:r w:rsidR="00D24F60">
            <w:t>4</w:t>
          </w:r>
        </w:p>
        <w:p w:rsidR="00D24F60" w:rsidRPr="000A6034" w:rsidRDefault="00191095" w:rsidP="002B595B">
          <w:pPr>
            <w:pStyle w:val="TDC2"/>
            <w:rPr>
              <w:lang w:val="es-AR"/>
            </w:rPr>
          </w:pPr>
          <w:hyperlink w:anchor="_Toc277704160" w:history="1">
            <w:r w:rsidR="00D24F60" w:rsidRPr="00321703">
              <w:rPr>
                <w:rStyle w:val="Hipervnculo"/>
              </w:rPr>
              <w:t>4.2.</w:t>
            </w:r>
            <w:r w:rsidR="00D24F60" w:rsidRPr="000A6034">
              <w:rPr>
                <w:lang w:val="es-AR"/>
              </w:rPr>
              <w:tab/>
            </w:r>
            <w:r w:rsidR="00D24F60" w:rsidRPr="00321703">
              <w:rPr>
                <w:rStyle w:val="Hipervnculo"/>
              </w:rPr>
              <w:t>Requerimientos de Seguridad</w:t>
            </w:r>
            <w:r w:rsidR="00D24F60" w:rsidRPr="00321703">
              <w:rPr>
                <w:b/>
              </w:rPr>
              <w:ptab w:relativeTo="margin" w:alignment="right" w:leader="dot"/>
            </w:r>
            <w:r w:rsidR="00D24F60" w:rsidRPr="00321703">
              <w:rPr>
                <w:webHidden/>
              </w:rPr>
              <w:t>1</w:t>
            </w:r>
          </w:hyperlink>
          <w:r w:rsidR="00D24F60">
            <w:t>4</w:t>
          </w:r>
        </w:p>
        <w:p w:rsidR="00D24F60" w:rsidRPr="000A6034" w:rsidRDefault="00191095" w:rsidP="002B595B">
          <w:pPr>
            <w:pStyle w:val="TDC2"/>
            <w:rPr>
              <w:lang w:val="es-AR"/>
            </w:rPr>
          </w:pPr>
          <w:hyperlink w:anchor="_Toc277704161" w:history="1">
            <w:r w:rsidR="00D24F60" w:rsidRPr="00321703">
              <w:rPr>
                <w:rStyle w:val="Hipervnculo"/>
              </w:rPr>
              <w:t>4.3.</w:t>
            </w:r>
            <w:r w:rsidR="00D24F60" w:rsidRPr="000A6034">
              <w:rPr>
                <w:lang w:val="es-AR"/>
              </w:rPr>
              <w:tab/>
            </w:r>
            <w:r w:rsidR="00D24F60" w:rsidRPr="00321703">
              <w:rPr>
                <w:rStyle w:val="Hipervnculo"/>
              </w:rPr>
              <w:t>Reglas de Negocio</w:t>
            </w:r>
            <w:r w:rsidR="00D24F60" w:rsidRPr="00321703">
              <w:rPr>
                <w:b/>
              </w:rPr>
              <w:ptab w:relativeTo="margin" w:alignment="right" w:leader="dot"/>
            </w:r>
            <w:r w:rsidR="00D24F60" w:rsidRPr="00321703">
              <w:rPr>
                <w:webHidden/>
              </w:rPr>
              <w:t>1</w:t>
            </w:r>
          </w:hyperlink>
          <w:r w:rsidR="00D24F60">
            <w:t>4</w:t>
          </w:r>
        </w:p>
        <w:p w:rsidR="00D24F60" w:rsidRPr="000A6034" w:rsidRDefault="00191095" w:rsidP="002B595B">
          <w:pPr>
            <w:pStyle w:val="TDC2"/>
            <w:rPr>
              <w:lang w:val="es-AR"/>
            </w:rPr>
          </w:pPr>
          <w:hyperlink w:anchor="_Toc277704162" w:history="1">
            <w:r w:rsidR="00D24F60" w:rsidRPr="00321703">
              <w:rPr>
                <w:rStyle w:val="Hipervnculo"/>
                <w:bCs/>
              </w:rPr>
              <w:t>4.4.</w:t>
            </w:r>
            <w:r w:rsidR="00D24F60" w:rsidRPr="000A6034">
              <w:rPr>
                <w:lang w:val="es-AR"/>
              </w:rPr>
              <w:tab/>
            </w:r>
            <w:r w:rsidR="00D24F60" w:rsidRPr="00321703">
              <w:rPr>
                <w:rStyle w:val="Hipervnculo"/>
              </w:rPr>
              <w:t>Otros requerimientos</w:t>
            </w:r>
            <w:r w:rsidR="00D24F60" w:rsidRPr="00321703">
              <w:rPr>
                <w:b/>
              </w:rPr>
              <w:ptab w:relativeTo="margin" w:alignment="right" w:leader="dot"/>
            </w:r>
            <w:r w:rsidR="00D24F60" w:rsidRPr="00321703">
              <w:rPr>
                <w:webHidden/>
              </w:rPr>
              <w:t>1</w:t>
            </w:r>
          </w:hyperlink>
          <w:r w:rsidR="00D24F60">
            <w:t>4</w:t>
          </w:r>
        </w:p>
        <w:p w:rsidR="00D24F60" w:rsidRPr="000A6034" w:rsidRDefault="00D24F60" w:rsidP="00D24F60">
          <w:pPr>
            <w:pStyle w:val="TDC1"/>
            <w:rPr>
              <w:rFonts w:asciiTheme="minorHAnsi" w:hAnsiTheme="minorHAnsi"/>
              <w:noProof/>
              <w:sz w:val="22"/>
              <w:szCs w:val="22"/>
              <w:lang w:val="es-AR"/>
            </w:rPr>
          </w:pPr>
          <w:r w:rsidRPr="00321703">
            <w:rPr>
              <w:rFonts w:asciiTheme="minorHAnsi" w:hAnsiTheme="minorHAnsi"/>
              <w:sz w:val="22"/>
              <w:szCs w:val="22"/>
            </w:rPr>
            <w:t xml:space="preserve">5. </w:t>
          </w:r>
          <w:hyperlink w:anchor="_Toc277704163" w:history="1">
            <w:r w:rsidRPr="00321703">
              <w:rPr>
                <w:rStyle w:val="Hipervnculo"/>
                <w:rFonts w:asciiTheme="minorHAnsi" w:hAnsiTheme="minorHAnsi"/>
                <w:bCs/>
                <w:noProof/>
                <w:sz w:val="22"/>
                <w:szCs w:val="22"/>
              </w:rPr>
              <w:t xml:space="preserve">Requerimientos funcionales </w:t>
            </w:r>
            <w:r w:rsidRPr="00321703">
              <w:rPr>
                <w:rFonts w:asciiTheme="minorHAnsi" w:hAnsiTheme="minorHAnsi"/>
                <w:b/>
                <w:sz w:val="22"/>
                <w:szCs w:val="22"/>
              </w:rPr>
              <w:ptab w:relativeTo="margin" w:alignment="right" w:leader="dot"/>
            </w:r>
            <w:r w:rsidRPr="00321703">
              <w:rPr>
                <w:rFonts w:asciiTheme="minorHAnsi" w:hAnsiTheme="minorHAnsi"/>
                <w:noProof/>
                <w:webHidden/>
                <w:sz w:val="22"/>
                <w:szCs w:val="22"/>
              </w:rPr>
              <w:t>1</w:t>
            </w:r>
          </w:hyperlink>
          <w:r>
            <w:rPr>
              <w:rFonts w:asciiTheme="minorHAnsi" w:hAnsiTheme="minorHAnsi"/>
              <w:sz w:val="22"/>
              <w:szCs w:val="22"/>
            </w:rPr>
            <w:t>5</w:t>
          </w:r>
        </w:p>
        <w:p w:rsidR="00D24F60" w:rsidRPr="000A6034" w:rsidRDefault="00191095" w:rsidP="002B595B">
          <w:pPr>
            <w:pStyle w:val="TDC2"/>
            <w:rPr>
              <w:lang w:val="es-AR"/>
            </w:rPr>
          </w:pPr>
          <w:hyperlink w:anchor="_Toc277704164" w:history="1">
            <w:r w:rsidR="00D24F60" w:rsidRPr="00321703">
              <w:rPr>
                <w:rStyle w:val="Hipervnculo"/>
              </w:rPr>
              <w:t>5.1.</w:t>
            </w:r>
            <w:r w:rsidR="00D24F60" w:rsidRPr="000A6034">
              <w:rPr>
                <w:lang w:val="es-AR"/>
              </w:rPr>
              <w:tab/>
            </w:r>
            <w:r w:rsidR="00D24F60" w:rsidRPr="00321703">
              <w:rPr>
                <w:rStyle w:val="Hipervnculo"/>
              </w:rPr>
              <w:t>Funciones de alto nivel</w:t>
            </w:r>
            <w:r w:rsidR="00D24F60" w:rsidRPr="00321703">
              <w:rPr>
                <w:b/>
              </w:rPr>
              <w:ptab w:relativeTo="margin" w:alignment="right" w:leader="dot"/>
            </w:r>
            <w:r w:rsidR="00D24F60" w:rsidRPr="00321703">
              <w:rPr>
                <w:webHidden/>
              </w:rPr>
              <w:t>1</w:t>
            </w:r>
          </w:hyperlink>
          <w:r w:rsidR="00D24F60">
            <w:t>5</w:t>
          </w:r>
        </w:p>
        <w:p w:rsidR="00D24F60" w:rsidRPr="002B595B" w:rsidRDefault="00191095" w:rsidP="002B595B">
          <w:pPr>
            <w:pStyle w:val="TDC2"/>
            <w:rPr>
              <w:lang w:val="es-AR"/>
            </w:rPr>
          </w:pPr>
          <w:hyperlink w:anchor="_Toc277704165" w:history="1">
            <w:r w:rsidR="00D24F60" w:rsidRPr="002B595B">
              <w:rPr>
                <w:rStyle w:val="Hipervnculo"/>
              </w:rPr>
              <w:t>5.2.</w:t>
            </w:r>
            <w:r w:rsidR="00D24F60" w:rsidRPr="002B595B">
              <w:rPr>
                <w:lang w:val="es-AR"/>
              </w:rPr>
              <w:tab/>
            </w:r>
            <w:r w:rsidR="00D24F60" w:rsidRPr="002B595B">
              <w:rPr>
                <w:rStyle w:val="Hipervnculo"/>
              </w:rPr>
              <w:t>Diagrama de Casos de Uso</w:t>
            </w:r>
            <w:r w:rsidR="00D24F60" w:rsidRPr="002B595B">
              <w:rPr>
                <w:b/>
              </w:rPr>
              <w:ptab w:relativeTo="margin" w:alignment="right" w:leader="dot"/>
            </w:r>
            <w:r w:rsidR="00D24F60" w:rsidRPr="002B595B">
              <w:rPr>
                <w:webHidden/>
              </w:rPr>
              <w:t>1</w:t>
            </w:r>
          </w:hyperlink>
          <w:r w:rsidR="002B595B" w:rsidRPr="002B595B">
            <w:t>8</w:t>
          </w:r>
        </w:p>
        <w:p w:rsidR="00D24F60" w:rsidRPr="002B595B" w:rsidRDefault="00D24F60" w:rsidP="00D24F60">
          <w:pPr>
            <w:pStyle w:val="TDC1"/>
            <w:rPr>
              <w:rFonts w:asciiTheme="minorHAnsi" w:hAnsiTheme="minorHAnsi"/>
              <w:noProof/>
              <w:sz w:val="22"/>
              <w:szCs w:val="22"/>
              <w:lang w:val="es-AR"/>
            </w:rPr>
          </w:pPr>
          <w:r w:rsidRPr="00321703">
            <w:rPr>
              <w:rFonts w:asciiTheme="minorHAnsi" w:hAnsiTheme="minorHAnsi"/>
              <w:sz w:val="22"/>
              <w:szCs w:val="22"/>
            </w:rPr>
            <w:t xml:space="preserve">6. </w:t>
          </w:r>
          <w:hyperlink w:anchor="_Toc277704166" w:history="1">
            <w:r w:rsidRPr="00321703">
              <w:rPr>
                <w:rStyle w:val="Hipervnculo"/>
                <w:rFonts w:asciiTheme="minorHAnsi" w:hAnsiTheme="minorHAnsi"/>
                <w:bCs/>
                <w:noProof/>
                <w:sz w:val="22"/>
                <w:szCs w:val="22"/>
              </w:rPr>
              <w:t xml:space="preserve">Documentación de Soporte </w:t>
            </w:r>
            <w:r w:rsidRPr="00321703">
              <w:rPr>
                <w:rFonts w:asciiTheme="minorHAnsi" w:hAnsiTheme="minorHAnsi"/>
                <w:b/>
                <w:sz w:val="22"/>
                <w:szCs w:val="22"/>
              </w:rPr>
              <w:ptab w:relativeTo="margin" w:alignment="right" w:leader="dot"/>
            </w:r>
            <w:r w:rsidRPr="00321703">
              <w:rPr>
                <w:rFonts w:asciiTheme="minorHAnsi" w:hAnsiTheme="minorHAnsi"/>
                <w:noProof/>
                <w:webHidden/>
                <w:sz w:val="22"/>
                <w:szCs w:val="22"/>
              </w:rPr>
              <w:t>1</w:t>
            </w:r>
          </w:hyperlink>
          <w:r w:rsidR="002B595B" w:rsidRPr="002B595B">
            <w:rPr>
              <w:sz w:val="22"/>
              <w:szCs w:val="22"/>
            </w:rPr>
            <w:t>9</w:t>
          </w:r>
        </w:p>
        <w:p w:rsidR="00D24F60" w:rsidRPr="00D22D66" w:rsidRDefault="00191095" w:rsidP="002B595B">
          <w:pPr>
            <w:pStyle w:val="TDC2"/>
            <w:rPr>
              <w:lang w:val="es-AR"/>
            </w:rPr>
          </w:pPr>
          <w:hyperlink w:anchor="_Toc277704167" w:history="1">
            <w:r w:rsidR="00D24F60" w:rsidRPr="002B595B">
              <w:rPr>
                <w:rStyle w:val="Hipervnculo"/>
              </w:rPr>
              <w:t>6.1.</w:t>
            </w:r>
            <w:r w:rsidR="00D24F60" w:rsidRPr="002B595B">
              <w:rPr>
                <w:lang w:val="es-AR"/>
              </w:rPr>
              <w:tab/>
            </w:r>
            <w:r w:rsidR="00D24F60" w:rsidRPr="002B595B">
              <w:rPr>
                <w:rStyle w:val="Hipervnculo"/>
              </w:rPr>
              <w:t>Modelos de Análisis</w:t>
            </w:r>
            <w:r w:rsidR="00D24F60" w:rsidRPr="002B595B">
              <w:rPr>
                <w:b/>
              </w:rPr>
              <w:ptab w:relativeTo="margin" w:alignment="right" w:leader="dot"/>
            </w:r>
            <w:r w:rsidR="00D24F60" w:rsidRPr="002B595B">
              <w:rPr>
                <w:webHidden/>
              </w:rPr>
              <w:t>1</w:t>
            </w:r>
          </w:hyperlink>
          <w:r w:rsidR="002B595B" w:rsidRPr="002B595B">
            <w:t>9</w:t>
          </w:r>
        </w:p>
        <w:p w:rsidR="00D24F60" w:rsidRPr="00D22D66" w:rsidRDefault="00191095" w:rsidP="002B595B">
          <w:pPr>
            <w:pStyle w:val="TDC2"/>
            <w:rPr>
              <w:lang w:val="es-AR"/>
            </w:rPr>
          </w:pPr>
          <w:hyperlink w:anchor="_Toc277704168" w:history="1">
            <w:r w:rsidR="00D24F60" w:rsidRPr="00321703">
              <w:rPr>
                <w:rStyle w:val="Hipervnculo"/>
              </w:rPr>
              <w:t>6.2.</w:t>
            </w:r>
            <w:r w:rsidR="00D24F60" w:rsidRPr="00D22D66">
              <w:rPr>
                <w:lang w:val="es-AR"/>
              </w:rPr>
              <w:tab/>
            </w:r>
            <w:r w:rsidR="00D24F60" w:rsidRPr="00321703">
              <w:rPr>
                <w:rStyle w:val="Hipervnculo"/>
              </w:rPr>
              <w:t>Lista de tareas pendientes</w:t>
            </w:r>
            <w:r w:rsidR="00D24F60" w:rsidRPr="00321703">
              <w:rPr>
                <w:b/>
              </w:rPr>
              <w:ptab w:relativeTo="margin" w:alignment="right" w:leader="dot"/>
            </w:r>
            <w:r w:rsidR="00D24F60" w:rsidRPr="00321703">
              <w:rPr>
                <w:webHidden/>
              </w:rPr>
              <w:t>1</w:t>
            </w:r>
          </w:hyperlink>
          <w:r w:rsidR="002B595B">
            <w:t>9</w:t>
          </w:r>
        </w:p>
        <w:p w:rsidR="00D24F60" w:rsidRDefault="00191095" w:rsidP="00D24F60">
          <w:pPr>
            <w:rPr>
              <w:b/>
            </w:rPr>
          </w:pPr>
          <w:r w:rsidRPr="00321703">
            <w:rPr>
              <w:rFonts w:asciiTheme="minorHAnsi" w:hAnsiTheme="minorHAnsi"/>
              <w:b/>
              <w:sz w:val="22"/>
              <w:szCs w:val="22"/>
              <w:highlight w:val="lightGray"/>
            </w:rPr>
            <w:fldChar w:fldCharType="end"/>
          </w:r>
        </w:p>
        <w:p w:rsidR="00D24F60" w:rsidRPr="0038367F" w:rsidRDefault="00D24F60" w:rsidP="00D24F60">
          <w:pPr>
            <w:rPr>
              <w:b/>
              <w:sz w:val="28"/>
              <w:szCs w:val="28"/>
            </w:rPr>
          </w:pPr>
          <w:r w:rsidRPr="0038367F">
            <w:rPr>
              <w:b/>
              <w:sz w:val="28"/>
              <w:szCs w:val="28"/>
            </w:rPr>
            <w:t>2.2. Modelo de dominio</w:t>
          </w:r>
          <w:r w:rsidRPr="0038367F">
            <w:rPr>
              <w:b/>
              <w:sz w:val="28"/>
              <w:szCs w:val="28"/>
            </w:rPr>
            <w:ptab w:relativeTo="margin" w:alignment="right" w:leader="dot"/>
          </w:r>
          <w:r w:rsidR="002B595B">
            <w:rPr>
              <w:b/>
              <w:sz w:val="28"/>
              <w:szCs w:val="28"/>
            </w:rPr>
            <w:t>20</w:t>
          </w:r>
        </w:p>
        <w:p w:rsidR="00D24F60" w:rsidRPr="006413AF" w:rsidRDefault="00D24F60" w:rsidP="00D24F60">
          <w:pPr>
            <w:outlineLvl w:val="0"/>
            <w:rPr>
              <w:b/>
              <w:sz w:val="28"/>
              <w:szCs w:val="28"/>
            </w:rPr>
          </w:pPr>
          <w:r w:rsidRPr="006413AF">
            <w:rPr>
              <w:b/>
              <w:sz w:val="28"/>
              <w:szCs w:val="28"/>
            </w:rPr>
            <w:t>2.3. Diagrama de Secuencia de Sistemas</w:t>
          </w:r>
          <w:r w:rsidRPr="006413AF">
            <w:rPr>
              <w:b/>
              <w:sz w:val="28"/>
              <w:szCs w:val="28"/>
            </w:rPr>
            <w:ptab w:relativeTo="margin" w:alignment="right" w:leader="dot"/>
          </w:r>
          <w:r w:rsidR="002B595B">
            <w:rPr>
              <w:b/>
              <w:sz w:val="28"/>
              <w:szCs w:val="28"/>
            </w:rPr>
            <w:t>21</w:t>
          </w:r>
        </w:p>
        <w:p w:rsidR="00D24F60" w:rsidRDefault="00A57A52" w:rsidP="002B595B">
          <w:pPr>
            <w:spacing w:afterLines="100"/>
            <w:outlineLvl w:val="0"/>
            <w:rPr>
              <w:rFonts w:eastAsiaTheme="minorEastAsia"/>
            </w:rPr>
          </w:pPr>
          <w:r>
            <w:rPr>
              <w:b/>
              <w:sz w:val="28"/>
              <w:szCs w:val="28"/>
            </w:rPr>
            <w:t>2.4</w:t>
          </w:r>
          <w:r w:rsidR="00D24F60" w:rsidRPr="006413AF">
            <w:rPr>
              <w:b/>
              <w:sz w:val="28"/>
              <w:szCs w:val="28"/>
            </w:rPr>
            <w:t xml:space="preserve">. DEV – Diagrama Entidad – Vinculo </w:t>
          </w:r>
          <w:r w:rsidR="00D24F60" w:rsidRPr="006413AF">
            <w:rPr>
              <w:b/>
              <w:sz w:val="28"/>
              <w:szCs w:val="28"/>
            </w:rPr>
            <w:ptab w:relativeTo="margin" w:alignment="right" w:leader="dot"/>
          </w:r>
          <w:r w:rsidR="00D24F60">
            <w:rPr>
              <w:b/>
              <w:sz w:val="28"/>
              <w:szCs w:val="28"/>
            </w:rPr>
            <w:t>2</w:t>
          </w:r>
          <w:r w:rsidR="002B595B">
            <w:rPr>
              <w:b/>
              <w:sz w:val="28"/>
              <w:szCs w:val="28"/>
            </w:rPr>
            <w:t>4</w:t>
          </w:r>
        </w:p>
      </w:sdtContent>
    </w:sdt>
    <w:p w:rsidR="00AC49A3" w:rsidRDefault="00AC49A3" w:rsidP="002B595B">
      <w:pPr>
        <w:spacing w:afterLines="100"/>
        <w:outlineLvl w:val="0"/>
        <w:rPr>
          <w:rFonts w:eastAsiaTheme="minorEastAsia"/>
        </w:rPr>
      </w:pPr>
    </w:p>
    <w:p w:rsidR="00D24F60" w:rsidRPr="00321703" w:rsidRDefault="00D24F60" w:rsidP="002B595B">
      <w:pPr>
        <w:spacing w:afterLines="100"/>
        <w:outlineLvl w:val="0"/>
        <w:rPr>
          <w:rFonts w:eastAsiaTheme="minorEastAsia"/>
        </w:rPr>
      </w:pPr>
    </w:p>
    <w:p w:rsidR="00AD3F9E" w:rsidRPr="002634BF" w:rsidRDefault="00AD3F9E" w:rsidP="00AD3F9E">
      <w:pPr>
        <w:pStyle w:val="Ttulo"/>
        <w:rPr>
          <w:lang w:val="es-ES"/>
        </w:rPr>
      </w:pPr>
      <w:r w:rsidRPr="002634BF">
        <w:rPr>
          <w:lang w:val="es-ES"/>
        </w:rPr>
        <w:t>Documento de Especificación de Requerimientos</w:t>
      </w:r>
    </w:p>
    <w:p w:rsidR="00AD3F9E" w:rsidRPr="002634BF" w:rsidRDefault="00DE719D" w:rsidP="00AD3F9E">
      <w:pPr>
        <w:pStyle w:val="Ttulo"/>
        <w:rPr>
          <w:lang w:val="es-ES"/>
        </w:rPr>
      </w:pPr>
      <w:r>
        <w:rPr>
          <w:lang w:val="es-ES"/>
        </w:rPr>
        <w:t xml:space="preserve">Corralón </w:t>
      </w:r>
      <w:r w:rsidR="006224A0">
        <w:rPr>
          <w:lang w:val="es-ES"/>
        </w:rPr>
        <w:t xml:space="preserve">de materiales </w:t>
      </w:r>
      <w:r>
        <w:rPr>
          <w:lang w:val="es-ES"/>
        </w:rPr>
        <w:t xml:space="preserve">“Rodríguez y </w:t>
      </w:r>
      <w:proofErr w:type="spellStart"/>
      <w:r>
        <w:rPr>
          <w:lang w:val="es-ES"/>
        </w:rPr>
        <w:t>Bordeau</w:t>
      </w:r>
      <w:proofErr w:type="spellEnd"/>
      <w:r>
        <w:rPr>
          <w:lang w:val="es-ES"/>
        </w:rPr>
        <w:t>”</w:t>
      </w:r>
    </w:p>
    <w:p w:rsidR="00A31AD0" w:rsidRDefault="00A31AD0" w:rsidP="00AD3F9E">
      <w:pPr>
        <w:pStyle w:val="ByLine"/>
        <w:rPr>
          <w:lang w:val="es-ES"/>
        </w:rPr>
      </w:pPr>
    </w:p>
    <w:p w:rsidR="00AD3F9E" w:rsidRPr="002634BF" w:rsidRDefault="00DE719D" w:rsidP="00AD3F9E">
      <w:pPr>
        <w:pStyle w:val="ByLine"/>
        <w:rPr>
          <w:lang w:val="es-ES"/>
        </w:rPr>
      </w:pPr>
      <w:r>
        <w:rPr>
          <w:lang w:val="es-ES"/>
        </w:rPr>
        <w:t>10/2010</w:t>
      </w:r>
    </w:p>
    <w:p w:rsidR="00A31AD0" w:rsidRDefault="00A31AD0" w:rsidP="00AD3F9E">
      <w:pPr>
        <w:pStyle w:val="TOCEntry"/>
        <w:rPr>
          <w:b w:val="0"/>
          <w:bCs/>
          <w:lang w:val="es-ES"/>
        </w:rPr>
      </w:pPr>
    </w:p>
    <w:p w:rsidR="00A31AD0" w:rsidRPr="002634BF" w:rsidRDefault="00A31AD0" w:rsidP="00AD3F9E">
      <w:pPr>
        <w:pStyle w:val="TOCEntry"/>
        <w:rPr>
          <w:b w:val="0"/>
          <w:bCs/>
          <w:lang w:val="es-ES"/>
        </w:rPr>
        <w:sectPr w:rsidR="00A31AD0" w:rsidRPr="002634BF" w:rsidSect="007F28BD">
          <w:headerReference w:type="even" r:id="rId8"/>
          <w:headerReference w:type="default" r:id="rId9"/>
          <w:footerReference w:type="even" r:id="rId10"/>
          <w:footerReference w:type="default" r:id="rId11"/>
          <w:headerReference w:type="first" r:id="rId12"/>
          <w:footerReference w:type="first" r:id="rId13"/>
          <w:pgSz w:w="12242" w:h="15842" w:code="1"/>
          <w:pgMar w:top="1417" w:right="1701" w:bottom="1417" w:left="1170" w:header="708" w:footer="708" w:gutter="0"/>
          <w:cols w:space="708"/>
          <w:docGrid w:linePitch="360"/>
        </w:sectPr>
      </w:pPr>
    </w:p>
    <w:p w:rsidR="00A91433" w:rsidRPr="002634BF" w:rsidRDefault="00425EB9" w:rsidP="00A31AD0">
      <w:pPr>
        <w:pStyle w:val="Ttulo1"/>
        <w:numPr>
          <w:ilvl w:val="0"/>
          <w:numId w:val="0"/>
        </w:numPr>
        <w:rPr>
          <w:lang w:val="es-ES"/>
        </w:rPr>
      </w:pPr>
      <w:bookmarkStart w:id="0" w:name="_Toc197261897"/>
      <w:bookmarkStart w:id="1" w:name="_Toc260677070"/>
      <w:bookmarkStart w:id="2" w:name="_Toc174436239"/>
      <w:r>
        <w:rPr>
          <w:lang w:val="es-ES"/>
        </w:rPr>
        <w:lastRenderedPageBreak/>
        <w:t xml:space="preserve">1 </w:t>
      </w:r>
      <w:r w:rsidR="00A91433" w:rsidRPr="002634BF">
        <w:rPr>
          <w:lang w:val="es-ES"/>
        </w:rPr>
        <w:t>Introducción</w:t>
      </w:r>
      <w:bookmarkEnd w:id="0"/>
      <w:bookmarkEnd w:id="1"/>
    </w:p>
    <w:p w:rsidR="00494190" w:rsidRPr="002634BF" w:rsidRDefault="00494190" w:rsidP="00A91433">
      <w:pPr>
        <w:pStyle w:val="Ttulo2"/>
        <w:rPr>
          <w:lang w:val="es-ES"/>
        </w:rPr>
      </w:pPr>
      <w:bookmarkStart w:id="3" w:name="_Toc197261898"/>
      <w:bookmarkStart w:id="4" w:name="_Toc260677071"/>
      <w:r w:rsidRPr="002634BF">
        <w:rPr>
          <w:lang w:val="es-ES"/>
        </w:rPr>
        <w:t>Propósito</w:t>
      </w:r>
      <w:bookmarkEnd w:id="2"/>
      <w:bookmarkEnd w:id="3"/>
      <w:bookmarkEnd w:id="4"/>
    </w:p>
    <w:p w:rsidR="008C0330" w:rsidRDefault="008C0330" w:rsidP="008C0330">
      <w:pPr>
        <w:rPr>
          <w:rFonts w:ascii="Arial" w:hAnsi="Arial"/>
        </w:rPr>
      </w:pPr>
      <w:bookmarkStart w:id="5" w:name="_Toc174436240"/>
      <w:bookmarkStart w:id="6" w:name="_Toc197261899"/>
      <w:bookmarkStart w:id="7" w:name="_Toc260677072"/>
      <w:r>
        <w:rPr>
          <w:rFonts w:ascii="Arial" w:hAnsi="Arial"/>
        </w:rPr>
        <w:t xml:space="preserve">El presente documento se elabora a los efectos de servir como punto de referencia en cuanto a la Especificación de Requerimientos del futuro sistema y para que forme parte de la documentación oficial del contrato a realizarse entre la empresa </w:t>
      </w:r>
      <w:proofErr w:type="spellStart"/>
      <w:r>
        <w:rPr>
          <w:rFonts w:ascii="Arial" w:hAnsi="Arial"/>
        </w:rPr>
        <w:t>Rodriguez</w:t>
      </w:r>
      <w:proofErr w:type="spellEnd"/>
      <w:r>
        <w:rPr>
          <w:rFonts w:ascii="Arial" w:hAnsi="Arial"/>
        </w:rPr>
        <w:t xml:space="preserve"> </w:t>
      </w:r>
      <w:proofErr w:type="spellStart"/>
      <w:r>
        <w:rPr>
          <w:rFonts w:ascii="Arial" w:hAnsi="Arial"/>
        </w:rPr>
        <w:t>Burdeau</w:t>
      </w:r>
      <w:proofErr w:type="spellEnd"/>
      <w:r>
        <w:rPr>
          <w:rFonts w:ascii="Arial" w:hAnsi="Arial"/>
        </w:rPr>
        <w:t xml:space="preserve"> y el grupo encargado de llevar adelante la realización del software.</w:t>
      </w:r>
    </w:p>
    <w:p w:rsidR="00BA5AB3" w:rsidRPr="002634BF" w:rsidRDefault="008A767A" w:rsidP="007427E7">
      <w:pPr>
        <w:pStyle w:val="Ttulo2"/>
        <w:rPr>
          <w:lang w:val="es-ES"/>
        </w:rPr>
      </w:pPr>
      <w:r w:rsidRPr="002634BF">
        <w:rPr>
          <w:lang w:val="es-ES"/>
        </w:rPr>
        <w:t>Convenciones del documento</w:t>
      </w:r>
      <w:bookmarkEnd w:id="5"/>
      <w:bookmarkEnd w:id="6"/>
      <w:bookmarkEnd w:id="7"/>
    </w:p>
    <w:p w:rsidR="00BA5AB3" w:rsidRPr="008C0330" w:rsidRDefault="008C0330" w:rsidP="004F3ED3">
      <w:pPr>
        <w:rPr>
          <w:rFonts w:ascii="Arial" w:hAnsi="Arial" w:cs="Arial"/>
          <w:lang w:eastAsia="es-AR"/>
        </w:rPr>
      </w:pPr>
      <w:r w:rsidRPr="008C0330">
        <w:rPr>
          <w:rFonts w:ascii="Arial" w:hAnsi="Arial" w:cs="Arial"/>
          <w:lang w:eastAsia="es-AR"/>
        </w:rPr>
        <w:t>N/A</w:t>
      </w:r>
    </w:p>
    <w:p w:rsidR="00BA5AB3" w:rsidRPr="002634BF" w:rsidRDefault="00BA5AB3" w:rsidP="007427E7">
      <w:pPr>
        <w:pStyle w:val="Ttulo2"/>
        <w:rPr>
          <w:lang w:val="es-ES"/>
        </w:rPr>
      </w:pPr>
      <w:bookmarkStart w:id="8" w:name="_Toc439994669"/>
      <w:bookmarkStart w:id="9" w:name="_Toc441230975"/>
      <w:bookmarkStart w:id="10" w:name="_Toc174436241"/>
      <w:bookmarkStart w:id="11" w:name="_Toc197261900"/>
      <w:bookmarkStart w:id="12" w:name="_Toc260677073"/>
      <w:r w:rsidRPr="002634BF">
        <w:rPr>
          <w:lang w:val="es-ES"/>
        </w:rPr>
        <w:t>Audienc</w:t>
      </w:r>
      <w:r w:rsidR="008A767A" w:rsidRPr="002634BF">
        <w:rPr>
          <w:lang w:val="es-ES"/>
        </w:rPr>
        <w:t>ia y Sugestiones de Lectura.</w:t>
      </w:r>
      <w:bookmarkEnd w:id="8"/>
      <w:bookmarkEnd w:id="9"/>
      <w:bookmarkEnd w:id="10"/>
      <w:bookmarkEnd w:id="11"/>
      <w:bookmarkEnd w:id="12"/>
    </w:p>
    <w:p w:rsidR="008C0330" w:rsidRDefault="008C0330" w:rsidP="008C0330">
      <w:pPr>
        <w:rPr>
          <w:rFonts w:ascii="Arial" w:hAnsi="Arial"/>
        </w:rPr>
      </w:pPr>
      <w:bookmarkStart w:id="13" w:name="_Toc174436242"/>
      <w:bookmarkStart w:id="14" w:name="_Toc197261901"/>
      <w:bookmarkStart w:id="15" w:name="_Toc260677074"/>
      <w:r>
        <w:rPr>
          <w:rFonts w:ascii="Arial" w:hAnsi="Arial"/>
        </w:rPr>
        <w:t xml:space="preserve">El presente documento está dirigido a los desarrolladores, a fin de servir como base para la realización del software, a los </w:t>
      </w:r>
      <w:proofErr w:type="spellStart"/>
      <w:r>
        <w:rPr>
          <w:rFonts w:ascii="Arial" w:hAnsi="Arial"/>
        </w:rPr>
        <w:t>testers</w:t>
      </w:r>
      <w:proofErr w:type="spellEnd"/>
      <w:r>
        <w:rPr>
          <w:rFonts w:ascii="Arial" w:hAnsi="Arial"/>
        </w:rPr>
        <w:t>, para realizar la estrategia de pruebas y posteriormente los casos de prueba, a los usuario, a fin de servir como una guía detallada de las características del sistema a desarrollar.</w:t>
      </w:r>
    </w:p>
    <w:p w:rsidR="00BA5AB3" w:rsidRPr="002634BF" w:rsidRDefault="008A767A" w:rsidP="007427E7">
      <w:pPr>
        <w:pStyle w:val="Ttulo2"/>
        <w:rPr>
          <w:lang w:val="es-ES"/>
        </w:rPr>
      </w:pPr>
      <w:r w:rsidRPr="002634BF">
        <w:rPr>
          <w:lang w:val="es-ES"/>
        </w:rPr>
        <w:t>Alcance del Producto</w:t>
      </w:r>
      <w:bookmarkEnd w:id="13"/>
      <w:bookmarkEnd w:id="14"/>
      <w:bookmarkEnd w:id="15"/>
    </w:p>
    <w:p w:rsidR="008C0330" w:rsidRDefault="008C0330" w:rsidP="008C0330">
      <w:pPr>
        <w:rPr>
          <w:rFonts w:ascii="Arial" w:hAnsi="Arial"/>
        </w:rPr>
      </w:pPr>
      <w:bookmarkStart w:id="16" w:name="_Toc439994672"/>
      <w:bookmarkStart w:id="17" w:name="_Toc441230977"/>
      <w:bookmarkStart w:id="18" w:name="_Toc174436243"/>
      <w:bookmarkStart w:id="19" w:name="_Toc197261902"/>
      <w:bookmarkStart w:id="20" w:name="_Toc260677075"/>
      <w:r>
        <w:rPr>
          <w:rFonts w:ascii="Arial" w:hAnsi="Arial"/>
        </w:rPr>
        <w:t>El sistema abarcará desde la generación del presupuesto hasta la generación de la orden de compra.</w:t>
      </w:r>
    </w:p>
    <w:p w:rsidR="008C0330" w:rsidRDefault="008C0330" w:rsidP="008C0330">
      <w:pPr>
        <w:rPr>
          <w:rFonts w:ascii="Arial" w:hAnsi="Arial"/>
        </w:rPr>
      </w:pPr>
      <w:r>
        <w:rPr>
          <w:rFonts w:ascii="Arial" w:hAnsi="Arial"/>
        </w:rPr>
        <w:t>El sistema no generará facturas, remitos ni documentos legales de ninguna índole.</w:t>
      </w:r>
    </w:p>
    <w:p w:rsidR="008C0330" w:rsidRDefault="008C0330" w:rsidP="008C0330">
      <w:pPr>
        <w:rPr>
          <w:rFonts w:ascii="Arial" w:hAnsi="Arial" w:cs="Arial"/>
          <w:color w:val="0C0C0C"/>
        </w:rPr>
      </w:pPr>
      <w:r>
        <w:rPr>
          <w:rFonts w:ascii="Arial" w:hAnsi="Arial"/>
        </w:rPr>
        <w:t xml:space="preserve">El sistema contara </w:t>
      </w:r>
      <w:r w:rsidRPr="008C0330">
        <w:rPr>
          <w:rFonts w:ascii="Arial" w:hAnsi="Arial" w:cs="Arial"/>
          <w:color w:val="0C0C0C"/>
        </w:rPr>
        <w:t xml:space="preserve">con una interface con el sistema Tango, utilizado actualmente para almacenar el listado de </w:t>
      </w:r>
      <w:r w:rsidR="00E64630">
        <w:rPr>
          <w:rFonts w:ascii="Arial" w:hAnsi="Arial" w:cs="Arial"/>
          <w:color w:val="0C0C0C"/>
        </w:rPr>
        <w:t>materiales</w:t>
      </w:r>
      <w:r w:rsidRPr="008C0330">
        <w:rPr>
          <w:rFonts w:ascii="Arial" w:hAnsi="Arial" w:cs="Arial"/>
          <w:color w:val="0C0C0C"/>
        </w:rPr>
        <w:t xml:space="preserve"> y precios</w:t>
      </w:r>
      <w:r>
        <w:rPr>
          <w:rFonts w:ascii="Arial" w:hAnsi="Arial" w:cs="Arial"/>
          <w:color w:val="0C0C0C"/>
        </w:rPr>
        <w:t>.</w:t>
      </w:r>
    </w:p>
    <w:p w:rsidR="00E64630" w:rsidRPr="00E64630" w:rsidRDefault="00E64630" w:rsidP="008C0330">
      <w:pPr>
        <w:rPr>
          <w:rFonts w:ascii="Arial" w:hAnsi="Arial" w:cs="Arial"/>
          <w:lang w:val="es-AR"/>
        </w:rPr>
      </w:pPr>
      <w:r w:rsidRPr="00E64630">
        <w:rPr>
          <w:rFonts w:ascii="Arial" w:hAnsi="Arial" w:cs="Arial"/>
          <w:bCs/>
          <w:lang w:val="es-AR" w:eastAsia="en-US"/>
        </w:rPr>
        <w:t>El sistema manejará perfiles de usuario y autenticación de los mismos</w:t>
      </w:r>
    </w:p>
    <w:p w:rsidR="008C0330" w:rsidRDefault="008C0330" w:rsidP="008C0330">
      <w:pPr>
        <w:rPr>
          <w:rFonts w:ascii="Arial" w:hAnsi="Arial"/>
        </w:rPr>
      </w:pPr>
      <w:r>
        <w:rPr>
          <w:rFonts w:ascii="Arial" w:hAnsi="Arial" w:cs="Arial"/>
          <w:color w:val="0C0C0C"/>
        </w:rPr>
        <w:t xml:space="preserve">El sistema no contará con ninguna interface con </w:t>
      </w:r>
      <w:r>
        <w:rPr>
          <w:rFonts w:ascii="Arial" w:hAnsi="Arial"/>
        </w:rPr>
        <w:t>el sistema de facturación.</w:t>
      </w:r>
    </w:p>
    <w:p w:rsidR="00BA5AB3" w:rsidRPr="002634BF" w:rsidRDefault="00BA5AB3" w:rsidP="007427E7">
      <w:pPr>
        <w:pStyle w:val="Ttulo2"/>
        <w:rPr>
          <w:lang w:val="es-ES"/>
        </w:rPr>
      </w:pPr>
      <w:r w:rsidRPr="002634BF">
        <w:rPr>
          <w:lang w:val="es-ES"/>
        </w:rPr>
        <w:t>Referenc</w:t>
      </w:r>
      <w:r w:rsidR="008A767A" w:rsidRPr="002634BF">
        <w:rPr>
          <w:lang w:val="es-ES"/>
        </w:rPr>
        <w:t>ias</w:t>
      </w:r>
      <w:bookmarkEnd w:id="16"/>
      <w:bookmarkEnd w:id="17"/>
      <w:bookmarkEnd w:id="18"/>
      <w:bookmarkEnd w:id="19"/>
      <w:bookmarkEnd w:id="20"/>
    </w:p>
    <w:p w:rsidR="00CA7B10" w:rsidRPr="00647B83" w:rsidRDefault="00647B83" w:rsidP="00AD3F9E">
      <w:pPr>
        <w:jc w:val="both"/>
        <w:rPr>
          <w:rFonts w:ascii="Arial" w:hAnsi="Arial" w:cs="Arial"/>
        </w:rPr>
        <w:sectPr w:rsidR="00CA7B10" w:rsidRPr="00647B83" w:rsidSect="00D978BA">
          <w:headerReference w:type="default" r:id="rId14"/>
          <w:pgSz w:w="12242" w:h="15842" w:code="1"/>
          <w:pgMar w:top="1418" w:right="1701" w:bottom="1418" w:left="1701" w:header="709" w:footer="709" w:gutter="0"/>
          <w:cols w:space="708"/>
          <w:docGrid w:linePitch="360"/>
        </w:sectPr>
      </w:pPr>
      <w:r w:rsidRPr="00647B83">
        <w:rPr>
          <w:rFonts w:ascii="Arial" w:hAnsi="Arial" w:cs="Arial"/>
          <w:lang w:eastAsia="es-AR"/>
        </w:rPr>
        <w:t>N/A</w:t>
      </w:r>
    </w:p>
    <w:p w:rsidR="00BA5AB3" w:rsidRPr="00425EB9" w:rsidRDefault="00186F94" w:rsidP="000359B2">
      <w:pPr>
        <w:pStyle w:val="Ttulo1"/>
        <w:numPr>
          <w:ilvl w:val="0"/>
          <w:numId w:val="2"/>
        </w:numPr>
        <w:rPr>
          <w:bCs/>
          <w:lang w:val="es-ES"/>
        </w:rPr>
      </w:pPr>
      <w:bookmarkStart w:id="21" w:name="_Toc174436244"/>
      <w:bookmarkStart w:id="22" w:name="_Toc197261903"/>
      <w:bookmarkStart w:id="23" w:name="_Toc260677076"/>
      <w:r w:rsidRPr="00425EB9">
        <w:rPr>
          <w:bCs/>
          <w:lang w:val="es-ES"/>
        </w:rPr>
        <w:lastRenderedPageBreak/>
        <w:t>Descripción Global</w:t>
      </w:r>
      <w:bookmarkEnd w:id="21"/>
      <w:bookmarkEnd w:id="22"/>
      <w:bookmarkEnd w:id="23"/>
      <w:r w:rsidRPr="00425EB9">
        <w:rPr>
          <w:bCs/>
          <w:lang w:val="es-ES"/>
        </w:rPr>
        <w:t xml:space="preserve"> </w:t>
      </w:r>
    </w:p>
    <w:p w:rsidR="00BA5AB3" w:rsidRPr="002634BF" w:rsidRDefault="00186F94" w:rsidP="007427E7">
      <w:pPr>
        <w:pStyle w:val="Ttulo2"/>
        <w:rPr>
          <w:lang w:val="es-ES"/>
        </w:rPr>
      </w:pPr>
      <w:bookmarkStart w:id="24" w:name="_Toc174436245"/>
      <w:bookmarkStart w:id="25" w:name="_Toc197261904"/>
      <w:bookmarkStart w:id="26" w:name="_Toc260677077"/>
      <w:bookmarkStart w:id="27" w:name="_Toc439994674"/>
      <w:bookmarkStart w:id="28" w:name="_Toc441230979"/>
      <w:r w:rsidRPr="002634BF">
        <w:rPr>
          <w:lang w:val="es-ES"/>
        </w:rPr>
        <w:t xml:space="preserve">Perspectiva del </w:t>
      </w:r>
      <w:r w:rsidR="00BA5AB3" w:rsidRPr="002634BF">
        <w:rPr>
          <w:lang w:val="es-ES"/>
        </w:rPr>
        <w:t>Product</w:t>
      </w:r>
      <w:r w:rsidRPr="002634BF">
        <w:rPr>
          <w:lang w:val="es-ES"/>
        </w:rPr>
        <w:t>o</w:t>
      </w:r>
      <w:bookmarkEnd w:id="24"/>
      <w:bookmarkEnd w:id="25"/>
      <w:bookmarkEnd w:id="26"/>
      <w:r w:rsidRPr="002634BF">
        <w:rPr>
          <w:lang w:val="es-ES"/>
        </w:rPr>
        <w:t xml:space="preserve"> </w:t>
      </w:r>
      <w:bookmarkEnd w:id="27"/>
      <w:bookmarkEnd w:id="28"/>
    </w:p>
    <w:p w:rsidR="00466470" w:rsidRDefault="00191095" w:rsidP="001662B8">
      <w:pPr>
        <w:pStyle w:val="template"/>
        <w:rPr>
          <w:i w:val="0"/>
          <w:sz w:val="24"/>
          <w:szCs w:val="24"/>
          <w:lang w:val="es-ES"/>
        </w:rPr>
      </w:pPr>
      <w:bookmarkStart w:id="29" w:name="_GoBack"/>
      <w:bookmarkStart w:id="30" w:name="_Toc174436246"/>
      <w:bookmarkStart w:id="31" w:name="_Toc197261905"/>
      <w:bookmarkStart w:id="32" w:name="_Toc260677078"/>
      <w:bookmarkStart w:id="33" w:name="_Toc439994675"/>
      <w:bookmarkStart w:id="34" w:name="_Toc441230980"/>
      <w:r w:rsidRPr="00191095">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13.65pt;margin-top:96.85pt;width:460.5pt;height:315pt;z-index:251659264">
            <v:imagedata r:id="rId15" o:title=""/>
            <w10:wrap type="square"/>
          </v:shape>
          <o:OLEObject Type="Embed" ProgID="Visio.Drawing.11" ShapeID="_x0000_s1026" DrawAspect="Content" ObjectID="_1372097193" r:id="rId16"/>
        </w:pict>
      </w:r>
      <w:bookmarkEnd w:id="29"/>
      <w:r w:rsidR="001662B8" w:rsidRPr="001662B8">
        <w:rPr>
          <w:i w:val="0"/>
          <w:sz w:val="24"/>
          <w:szCs w:val="24"/>
          <w:lang w:val="es-ES"/>
        </w:rPr>
        <w:t xml:space="preserve">El sistema </w:t>
      </w:r>
      <w:r w:rsidR="00656FE6" w:rsidRPr="001662B8">
        <w:rPr>
          <w:i w:val="0"/>
          <w:sz w:val="24"/>
          <w:szCs w:val="24"/>
          <w:lang w:val="es-ES"/>
        </w:rPr>
        <w:t>interactúa</w:t>
      </w:r>
      <w:r w:rsidR="001662B8" w:rsidRPr="001662B8">
        <w:rPr>
          <w:i w:val="0"/>
          <w:sz w:val="24"/>
          <w:szCs w:val="24"/>
          <w:lang w:val="es-ES"/>
        </w:rPr>
        <w:t xml:space="preserve"> principalmente </w:t>
      </w:r>
      <w:r w:rsidR="00466470">
        <w:rPr>
          <w:i w:val="0"/>
          <w:sz w:val="24"/>
          <w:szCs w:val="24"/>
          <w:lang w:val="es-ES"/>
        </w:rPr>
        <w:t xml:space="preserve">cuando un cliente desea obtener un </w:t>
      </w:r>
      <w:r w:rsidR="001662B8" w:rsidRPr="001662B8">
        <w:rPr>
          <w:i w:val="0"/>
          <w:sz w:val="24"/>
          <w:szCs w:val="24"/>
          <w:lang w:val="es-ES"/>
        </w:rPr>
        <w:t>presupuesto</w:t>
      </w:r>
      <w:r w:rsidR="00466470">
        <w:rPr>
          <w:i w:val="0"/>
          <w:sz w:val="24"/>
          <w:szCs w:val="24"/>
          <w:lang w:val="es-ES"/>
        </w:rPr>
        <w:t xml:space="preserve"> y </w:t>
      </w:r>
      <w:r w:rsidR="00656FE6">
        <w:rPr>
          <w:i w:val="0"/>
          <w:sz w:val="24"/>
          <w:szCs w:val="24"/>
          <w:lang w:val="es-ES"/>
        </w:rPr>
        <w:t xml:space="preserve">cuando lo acepta </w:t>
      </w:r>
      <w:r w:rsidR="00466470">
        <w:rPr>
          <w:i w:val="0"/>
          <w:sz w:val="24"/>
          <w:szCs w:val="24"/>
          <w:lang w:val="es-ES"/>
        </w:rPr>
        <w:t xml:space="preserve">o </w:t>
      </w:r>
      <w:r w:rsidR="00656FE6">
        <w:rPr>
          <w:i w:val="0"/>
          <w:sz w:val="24"/>
          <w:szCs w:val="24"/>
          <w:lang w:val="es-ES"/>
        </w:rPr>
        <w:t>lo rechaza</w:t>
      </w:r>
      <w:r w:rsidR="00224AC9">
        <w:rPr>
          <w:i w:val="0"/>
          <w:sz w:val="24"/>
          <w:szCs w:val="24"/>
          <w:lang w:val="es-ES"/>
        </w:rPr>
        <w:t>, en estos casos el vendedor es el encargado de ingresar los datos necesarios</w:t>
      </w:r>
      <w:r w:rsidR="001662B8" w:rsidRPr="001662B8">
        <w:rPr>
          <w:i w:val="0"/>
          <w:sz w:val="24"/>
          <w:szCs w:val="24"/>
          <w:lang w:val="es-ES"/>
        </w:rPr>
        <w:t>.</w:t>
      </w:r>
      <w:r w:rsidR="00224AC9">
        <w:rPr>
          <w:i w:val="0"/>
          <w:sz w:val="24"/>
          <w:szCs w:val="24"/>
          <w:lang w:val="es-ES"/>
        </w:rPr>
        <w:t xml:space="preserve"> Este último también puede agregar, eliminar o modificar clientes al sistema. El sistema, t</w:t>
      </w:r>
      <w:r w:rsidR="001662B8" w:rsidRPr="001662B8">
        <w:rPr>
          <w:i w:val="0"/>
          <w:sz w:val="24"/>
          <w:szCs w:val="24"/>
          <w:lang w:val="es-ES"/>
        </w:rPr>
        <w:t>ambién</w:t>
      </w:r>
      <w:r w:rsidR="00466470">
        <w:rPr>
          <w:i w:val="0"/>
          <w:sz w:val="24"/>
          <w:szCs w:val="24"/>
          <w:lang w:val="es-ES"/>
        </w:rPr>
        <w:t xml:space="preserve"> </w:t>
      </w:r>
      <w:r w:rsidR="00466470" w:rsidRPr="001662B8">
        <w:rPr>
          <w:i w:val="0"/>
          <w:sz w:val="24"/>
          <w:szCs w:val="24"/>
          <w:lang w:val="es-ES"/>
        </w:rPr>
        <w:t>interactúa</w:t>
      </w:r>
      <w:r w:rsidR="001662B8" w:rsidRPr="001662B8">
        <w:rPr>
          <w:i w:val="0"/>
          <w:sz w:val="24"/>
          <w:szCs w:val="24"/>
          <w:lang w:val="es-ES"/>
        </w:rPr>
        <w:t xml:space="preserve"> con el Jefe de compras que es el encargado de generar las </w:t>
      </w:r>
      <w:r w:rsidR="00466470" w:rsidRPr="001662B8">
        <w:rPr>
          <w:i w:val="0"/>
          <w:sz w:val="24"/>
          <w:szCs w:val="24"/>
          <w:lang w:val="es-ES"/>
        </w:rPr>
        <w:t>órdenes</w:t>
      </w:r>
      <w:r w:rsidR="001662B8" w:rsidRPr="001662B8">
        <w:rPr>
          <w:i w:val="0"/>
          <w:sz w:val="24"/>
          <w:szCs w:val="24"/>
          <w:lang w:val="es-ES"/>
        </w:rPr>
        <w:t xml:space="preserve"> de compra</w:t>
      </w:r>
      <w:r w:rsidR="00656FE6">
        <w:rPr>
          <w:i w:val="0"/>
          <w:sz w:val="24"/>
          <w:szCs w:val="24"/>
          <w:lang w:val="es-ES"/>
        </w:rPr>
        <w:t xml:space="preserve"> cuando se desea comprar materiales, </w:t>
      </w:r>
      <w:r w:rsidR="00466470">
        <w:rPr>
          <w:i w:val="0"/>
          <w:sz w:val="24"/>
          <w:szCs w:val="24"/>
          <w:lang w:val="es-ES"/>
        </w:rPr>
        <w:t>también cuando se quiere agregar, eliminar o modificar un proveedor,</w:t>
      </w:r>
      <w:r w:rsidR="00466470" w:rsidRPr="001662B8">
        <w:rPr>
          <w:i w:val="0"/>
          <w:sz w:val="24"/>
          <w:szCs w:val="24"/>
          <w:lang w:val="es-ES"/>
        </w:rPr>
        <w:t xml:space="preserve"> </w:t>
      </w:r>
      <w:r w:rsidR="00E64630">
        <w:rPr>
          <w:i w:val="0"/>
          <w:sz w:val="24"/>
          <w:szCs w:val="24"/>
          <w:lang w:val="es-ES"/>
        </w:rPr>
        <w:t>material</w:t>
      </w:r>
      <w:r w:rsidR="00466470">
        <w:rPr>
          <w:i w:val="0"/>
          <w:sz w:val="24"/>
          <w:szCs w:val="24"/>
          <w:lang w:val="es-ES"/>
        </w:rPr>
        <w:t xml:space="preserve"> o su stock</w:t>
      </w:r>
      <w:r w:rsidR="001662B8" w:rsidRPr="001662B8">
        <w:rPr>
          <w:i w:val="0"/>
          <w:sz w:val="24"/>
          <w:szCs w:val="24"/>
          <w:lang w:val="es-ES"/>
        </w:rPr>
        <w:t>. La administradora interactuara</w:t>
      </w:r>
      <w:r w:rsidR="00466470">
        <w:rPr>
          <w:i w:val="0"/>
          <w:sz w:val="24"/>
          <w:szCs w:val="24"/>
          <w:lang w:val="es-ES"/>
        </w:rPr>
        <w:t xml:space="preserve"> cuando</w:t>
      </w:r>
      <w:r w:rsidR="001662B8" w:rsidRPr="001662B8">
        <w:rPr>
          <w:i w:val="0"/>
          <w:sz w:val="24"/>
          <w:szCs w:val="24"/>
          <w:lang w:val="es-ES"/>
        </w:rPr>
        <w:t xml:space="preserve"> </w:t>
      </w:r>
      <w:r w:rsidR="00466470">
        <w:rPr>
          <w:i w:val="0"/>
          <w:sz w:val="24"/>
          <w:szCs w:val="24"/>
          <w:lang w:val="es-ES"/>
        </w:rPr>
        <w:t>se quiere agregar, eliminar o modificar un proveedor o</w:t>
      </w:r>
      <w:r w:rsidR="00466470" w:rsidRPr="001662B8">
        <w:rPr>
          <w:i w:val="0"/>
          <w:sz w:val="24"/>
          <w:szCs w:val="24"/>
          <w:lang w:val="es-ES"/>
        </w:rPr>
        <w:t xml:space="preserve"> </w:t>
      </w:r>
      <w:r w:rsidR="00466470">
        <w:rPr>
          <w:i w:val="0"/>
          <w:sz w:val="24"/>
          <w:szCs w:val="24"/>
          <w:lang w:val="es-ES"/>
        </w:rPr>
        <w:t>cliente</w:t>
      </w:r>
      <w:r w:rsidR="00BE4AB5">
        <w:rPr>
          <w:i w:val="0"/>
          <w:sz w:val="24"/>
          <w:szCs w:val="24"/>
          <w:lang w:val="es-ES"/>
        </w:rPr>
        <w:t>.</w:t>
      </w:r>
    </w:p>
    <w:p w:rsidR="00224AC9" w:rsidRDefault="00224AC9" w:rsidP="001662B8">
      <w:pPr>
        <w:pStyle w:val="template"/>
        <w:rPr>
          <w:i w:val="0"/>
          <w:sz w:val="24"/>
          <w:szCs w:val="24"/>
          <w:lang w:val="es-ES"/>
        </w:rPr>
      </w:pPr>
    </w:p>
    <w:p w:rsidR="00BA5AB3" w:rsidRPr="002634BF" w:rsidRDefault="00186F94" w:rsidP="007427E7">
      <w:pPr>
        <w:pStyle w:val="Ttulo2"/>
        <w:rPr>
          <w:lang w:val="es-ES"/>
        </w:rPr>
      </w:pPr>
      <w:r w:rsidRPr="002634BF">
        <w:rPr>
          <w:lang w:val="es-ES"/>
        </w:rPr>
        <w:t xml:space="preserve">Funciones del </w:t>
      </w:r>
      <w:r w:rsidR="00BA5AB3" w:rsidRPr="002634BF">
        <w:rPr>
          <w:lang w:val="es-ES"/>
        </w:rPr>
        <w:t>Product</w:t>
      </w:r>
      <w:r w:rsidRPr="002634BF">
        <w:rPr>
          <w:lang w:val="es-ES"/>
        </w:rPr>
        <w:t>o</w:t>
      </w:r>
      <w:bookmarkEnd w:id="30"/>
      <w:bookmarkEnd w:id="31"/>
      <w:bookmarkEnd w:id="32"/>
      <w:r w:rsidRPr="002634BF">
        <w:rPr>
          <w:lang w:val="es-ES"/>
        </w:rPr>
        <w:t xml:space="preserve"> </w:t>
      </w:r>
      <w:bookmarkEnd w:id="33"/>
      <w:bookmarkEnd w:id="34"/>
    </w:p>
    <w:p w:rsidR="00287D98" w:rsidRPr="00C15972" w:rsidRDefault="00287D98" w:rsidP="00287D98">
      <w:pPr>
        <w:pStyle w:val="Textoindependiente"/>
        <w:numPr>
          <w:ilvl w:val="0"/>
          <w:numId w:val="7"/>
        </w:numPr>
        <w:tabs>
          <w:tab w:val="clear" w:pos="0"/>
          <w:tab w:val="num" w:pos="-360"/>
        </w:tabs>
        <w:suppressAutoHyphens/>
        <w:ind w:left="360"/>
        <w:rPr>
          <w:szCs w:val="24"/>
          <w:lang w:val="es-AR"/>
        </w:rPr>
      </w:pPr>
      <w:r w:rsidRPr="00C15972">
        <w:rPr>
          <w:szCs w:val="24"/>
          <w:lang w:val="es-AR"/>
        </w:rPr>
        <w:t>Administrar clientes</w:t>
      </w:r>
    </w:p>
    <w:p w:rsidR="00287D98" w:rsidRPr="00C15972" w:rsidRDefault="00287D98" w:rsidP="00287D98">
      <w:pPr>
        <w:pStyle w:val="Textoindependiente"/>
        <w:numPr>
          <w:ilvl w:val="0"/>
          <w:numId w:val="7"/>
        </w:numPr>
        <w:tabs>
          <w:tab w:val="clear" w:pos="0"/>
          <w:tab w:val="num" w:pos="-360"/>
        </w:tabs>
        <w:suppressAutoHyphens/>
        <w:ind w:left="360"/>
        <w:rPr>
          <w:szCs w:val="24"/>
          <w:lang w:val="es-AR"/>
        </w:rPr>
      </w:pPr>
      <w:r w:rsidRPr="00C15972">
        <w:rPr>
          <w:szCs w:val="24"/>
          <w:lang w:val="es-AR"/>
        </w:rPr>
        <w:t>Administrar proveedores</w:t>
      </w:r>
    </w:p>
    <w:p w:rsidR="00287D98" w:rsidRPr="00287D98" w:rsidRDefault="00287D98" w:rsidP="00287D98">
      <w:pPr>
        <w:pStyle w:val="Textoindependiente"/>
        <w:numPr>
          <w:ilvl w:val="0"/>
          <w:numId w:val="7"/>
        </w:numPr>
        <w:tabs>
          <w:tab w:val="clear" w:pos="0"/>
          <w:tab w:val="num" w:pos="-360"/>
        </w:tabs>
        <w:suppressAutoHyphens/>
        <w:ind w:left="360"/>
        <w:rPr>
          <w:szCs w:val="24"/>
          <w:lang w:val="es-AR"/>
        </w:rPr>
      </w:pPr>
      <w:r w:rsidRPr="00C15972">
        <w:rPr>
          <w:szCs w:val="24"/>
          <w:lang w:val="es-AR"/>
        </w:rPr>
        <w:t xml:space="preserve">Administrar </w:t>
      </w:r>
      <w:r w:rsidR="00DF3310">
        <w:rPr>
          <w:szCs w:val="24"/>
          <w:lang w:val="es-AR"/>
        </w:rPr>
        <w:t>materiales</w:t>
      </w:r>
    </w:p>
    <w:p w:rsidR="00287D98" w:rsidRPr="00C15972" w:rsidRDefault="00287D98" w:rsidP="00287D98">
      <w:pPr>
        <w:pStyle w:val="Textoindependiente"/>
        <w:numPr>
          <w:ilvl w:val="0"/>
          <w:numId w:val="7"/>
        </w:numPr>
        <w:tabs>
          <w:tab w:val="clear" w:pos="0"/>
          <w:tab w:val="num" w:pos="-360"/>
        </w:tabs>
        <w:suppressAutoHyphens/>
        <w:ind w:left="360"/>
        <w:rPr>
          <w:szCs w:val="24"/>
          <w:lang w:val="es-AR"/>
        </w:rPr>
      </w:pPr>
      <w:r w:rsidRPr="00C15972">
        <w:rPr>
          <w:szCs w:val="24"/>
          <w:lang w:val="es-AR"/>
        </w:rPr>
        <w:t>Generar Presupuesto</w:t>
      </w:r>
    </w:p>
    <w:p w:rsidR="00287D98" w:rsidRDefault="00287D98" w:rsidP="00287D98">
      <w:pPr>
        <w:pStyle w:val="Textoindependiente"/>
        <w:numPr>
          <w:ilvl w:val="0"/>
          <w:numId w:val="7"/>
        </w:numPr>
        <w:tabs>
          <w:tab w:val="clear" w:pos="0"/>
          <w:tab w:val="num" w:pos="-360"/>
        </w:tabs>
        <w:suppressAutoHyphens/>
        <w:ind w:left="360"/>
        <w:rPr>
          <w:szCs w:val="24"/>
          <w:lang w:val="es-AR"/>
        </w:rPr>
      </w:pPr>
      <w:r w:rsidRPr="00C15972">
        <w:rPr>
          <w:szCs w:val="24"/>
          <w:lang w:val="es-AR"/>
        </w:rPr>
        <w:t>Generar orden de compra</w:t>
      </w:r>
    </w:p>
    <w:p w:rsidR="00CF2A0F" w:rsidRDefault="00CF2A0F" w:rsidP="00287D98">
      <w:pPr>
        <w:pStyle w:val="Textoindependiente"/>
        <w:numPr>
          <w:ilvl w:val="0"/>
          <w:numId w:val="7"/>
        </w:numPr>
        <w:tabs>
          <w:tab w:val="clear" w:pos="0"/>
          <w:tab w:val="num" w:pos="-360"/>
        </w:tabs>
        <w:suppressAutoHyphens/>
        <w:ind w:left="360"/>
        <w:rPr>
          <w:szCs w:val="24"/>
          <w:lang w:val="es-AR"/>
        </w:rPr>
      </w:pPr>
      <w:r>
        <w:rPr>
          <w:szCs w:val="24"/>
          <w:lang w:val="es-AR"/>
        </w:rPr>
        <w:t>Gestión de stock</w:t>
      </w:r>
    </w:p>
    <w:p w:rsidR="00CF2A0F" w:rsidRPr="00C15972" w:rsidRDefault="00CF2A0F" w:rsidP="00287D98">
      <w:pPr>
        <w:pStyle w:val="Textoindependiente"/>
        <w:numPr>
          <w:ilvl w:val="0"/>
          <w:numId w:val="7"/>
        </w:numPr>
        <w:tabs>
          <w:tab w:val="clear" w:pos="0"/>
          <w:tab w:val="num" w:pos="-360"/>
        </w:tabs>
        <w:suppressAutoHyphens/>
        <w:ind w:left="360"/>
        <w:rPr>
          <w:szCs w:val="24"/>
          <w:lang w:val="es-AR"/>
        </w:rPr>
      </w:pPr>
      <w:r>
        <w:rPr>
          <w:szCs w:val="24"/>
          <w:lang w:val="es-AR"/>
        </w:rPr>
        <w:t>Generación de informes</w:t>
      </w:r>
    </w:p>
    <w:p w:rsidR="00E4210D" w:rsidRPr="00064E97" w:rsidRDefault="00E4210D" w:rsidP="00E4210D">
      <w:pPr>
        <w:pStyle w:val="Ttulo2"/>
        <w:numPr>
          <w:ilvl w:val="1"/>
          <w:numId w:val="1"/>
        </w:numPr>
        <w:rPr>
          <w:lang w:val="es-ES"/>
        </w:rPr>
      </w:pPr>
      <w:bookmarkStart w:id="35" w:name="_Toc174353142"/>
      <w:bookmarkStart w:id="36" w:name="_Toc260677079"/>
      <w:bookmarkStart w:id="37" w:name="_Toc174436247"/>
      <w:r w:rsidRPr="00064E97">
        <w:rPr>
          <w:lang w:val="es-ES"/>
        </w:rPr>
        <w:lastRenderedPageBreak/>
        <w:t xml:space="preserve">Alcance De Los </w:t>
      </w:r>
      <w:proofErr w:type="spellStart"/>
      <w:r w:rsidRPr="00064E97">
        <w:rPr>
          <w:lang w:val="es-ES"/>
        </w:rPr>
        <w:t>Releases</w:t>
      </w:r>
      <w:bookmarkEnd w:id="35"/>
      <w:bookmarkEnd w:id="36"/>
      <w:proofErr w:type="spellEnd"/>
      <w:r w:rsidRPr="00064E97">
        <w:rPr>
          <w:lang w:val="es-ES"/>
        </w:rPr>
        <w:t xml:space="preserve"> </w:t>
      </w:r>
      <w:r w:rsidR="00300533" w:rsidRPr="00064E97">
        <w:rPr>
          <w:lang w:val="es-ES"/>
        </w:rPr>
        <w:t xml:space="preserve"> </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188"/>
        <w:gridCol w:w="2790"/>
        <w:gridCol w:w="2790"/>
        <w:gridCol w:w="2790"/>
        <w:gridCol w:w="18"/>
      </w:tblGrid>
      <w:tr w:rsidR="001662B8" w:rsidRPr="00064E97" w:rsidTr="00F53198">
        <w:tc>
          <w:tcPr>
            <w:tcW w:w="1188" w:type="dxa"/>
          </w:tcPr>
          <w:p w:rsidR="00E4210D" w:rsidRPr="00064E97" w:rsidRDefault="00E4210D" w:rsidP="00F53198">
            <w:proofErr w:type="spellStart"/>
            <w:r w:rsidRPr="00064E97">
              <w:t>Funcion</w:t>
            </w:r>
            <w:proofErr w:type="spellEnd"/>
          </w:p>
        </w:tc>
        <w:tc>
          <w:tcPr>
            <w:tcW w:w="2790" w:type="dxa"/>
          </w:tcPr>
          <w:p w:rsidR="00E4210D" w:rsidRPr="00064E97" w:rsidRDefault="00E4210D" w:rsidP="00F53198">
            <w:proofErr w:type="spellStart"/>
            <w:r w:rsidRPr="00064E97">
              <w:t>Release</w:t>
            </w:r>
            <w:proofErr w:type="spellEnd"/>
            <w:r w:rsidRPr="00064E97">
              <w:t xml:space="preserve"> 1</w:t>
            </w:r>
          </w:p>
        </w:tc>
        <w:tc>
          <w:tcPr>
            <w:tcW w:w="2790" w:type="dxa"/>
          </w:tcPr>
          <w:p w:rsidR="00E4210D" w:rsidRPr="00064E97" w:rsidRDefault="00E4210D" w:rsidP="00F53198">
            <w:proofErr w:type="spellStart"/>
            <w:r w:rsidRPr="00064E97">
              <w:t>Release</w:t>
            </w:r>
            <w:proofErr w:type="spellEnd"/>
            <w:r w:rsidRPr="00064E97">
              <w:t xml:space="preserve"> 2</w:t>
            </w:r>
          </w:p>
        </w:tc>
        <w:tc>
          <w:tcPr>
            <w:tcW w:w="2808" w:type="dxa"/>
            <w:gridSpan w:val="2"/>
          </w:tcPr>
          <w:p w:rsidR="00E4210D" w:rsidRPr="00064E97" w:rsidRDefault="00E4210D" w:rsidP="00F53198">
            <w:proofErr w:type="spellStart"/>
            <w:r w:rsidRPr="00064E97">
              <w:t>Release</w:t>
            </w:r>
            <w:proofErr w:type="spellEnd"/>
            <w:r w:rsidRPr="00064E97">
              <w:t xml:space="preserve"> 3</w:t>
            </w:r>
          </w:p>
        </w:tc>
      </w:tr>
      <w:tr w:rsidR="001662B8" w:rsidRPr="00064E97" w:rsidTr="00F53198">
        <w:trPr>
          <w:gridAfter w:val="1"/>
          <w:wAfter w:w="18" w:type="dxa"/>
        </w:trPr>
        <w:tc>
          <w:tcPr>
            <w:tcW w:w="1188" w:type="dxa"/>
          </w:tcPr>
          <w:p w:rsidR="00E4210D" w:rsidRPr="00064E97" w:rsidRDefault="00E4210D" w:rsidP="00F53198">
            <w:pPr>
              <w:pStyle w:val="TableTextsmall"/>
              <w:rPr>
                <w:lang w:val="es-ES"/>
              </w:rPr>
            </w:pPr>
          </w:p>
        </w:tc>
        <w:tc>
          <w:tcPr>
            <w:tcW w:w="2790" w:type="dxa"/>
          </w:tcPr>
          <w:p w:rsidR="00E4210D" w:rsidRPr="00064E97" w:rsidRDefault="00E4210D" w:rsidP="00F53198">
            <w:pPr>
              <w:pStyle w:val="TableTextsmall"/>
              <w:rPr>
                <w:lang w:val="es-ES"/>
              </w:rPr>
            </w:pPr>
          </w:p>
        </w:tc>
        <w:tc>
          <w:tcPr>
            <w:tcW w:w="2790" w:type="dxa"/>
          </w:tcPr>
          <w:p w:rsidR="00E4210D" w:rsidRPr="00064E97" w:rsidRDefault="00E4210D" w:rsidP="00F53198">
            <w:pPr>
              <w:pStyle w:val="TableTextsmall"/>
              <w:rPr>
                <w:lang w:val="es-ES"/>
              </w:rPr>
            </w:pPr>
          </w:p>
        </w:tc>
        <w:tc>
          <w:tcPr>
            <w:tcW w:w="2790" w:type="dxa"/>
          </w:tcPr>
          <w:p w:rsidR="00E4210D" w:rsidRPr="00064E97" w:rsidRDefault="00E4210D" w:rsidP="00F53198">
            <w:pPr>
              <w:pStyle w:val="TableTextsmall"/>
              <w:rPr>
                <w:lang w:val="es-ES"/>
              </w:rPr>
            </w:pPr>
          </w:p>
        </w:tc>
      </w:tr>
      <w:tr w:rsidR="001662B8" w:rsidRPr="00064E97" w:rsidTr="00F53198">
        <w:trPr>
          <w:gridAfter w:val="1"/>
          <w:wAfter w:w="18" w:type="dxa"/>
        </w:trPr>
        <w:tc>
          <w:tcPr>
            <w:tcW w:w="1188" w:type="dxa"/>
          </w:tcPr>
          <w:p w:rsidR="00E4210D" w:rsidRPr="00064E97" w:rsidRDefault="00E4210D" w:rsidP="00F53198">
            <w:pPr>
              <w:pStyle w:val="TableTextsmall"/>
              <w:rPr>
                <w:lang w:val="es-ES"/>
              </w:rPr>
            </w:pPr>
          </w:p>
        </w:tc>
        <w:tc>
          <w:tcPr>
            <w:tcW w:w="2790" w:type="dxa"/>
          </w:tcPr>
          <w:p w:rsidR="00E4210D" w:rsidRPr="00064E97" w:rsidRDefault="00E4210D" w:rsidP="00F53198">
            <w:pPr>
              <w:pStyle w:val="TableTextsmall"/>
              <w:rPr>
                <w:lang w:val="es-ES"/>
              </w:rPr>
            </w:pPr>
          </w:p>
        </w:tc>
        <w:tc>
          <w:tcPr>
            <w:tcW w:w="2790" w:type="dxa"/>
          </w:tcPr>
          <w:p w:rsidR="00E4210D" w:rsidRPr="00064E97" w:rsidRDefault="00E4210D" w:rsidP="00F53198">
            <w:pPr>
              <w:pStyle w:val="TableTextsmall"/>
              <w:rPr>
                <w:lang w:val="es-ES"/>
              </w:rPr>
            </w:pPr>
          </w:p>
        </w:tc>
        <w:tc>
          <w:tcPr>
            <w:tcW w:w="2790" w:type="dxa"/>
          </w:tcPr>
          <w:p w:rsidR="00E4210D" w:rsidRPr="00064E97" w:rsidRDefault="00E4210D" w:rsidP="00F53198">
            <w:pPr>
              <w:pStyle w:val="TableTextsmall"/>
              <w:rPr>
                <w:lang w:val="es-ES"/>
              </w:rPr>
            </w:pPr>
          </w:p>
        </w:tc>
      </w:tr>
    </w:tbl>
    <w:p w:rsidR="009C5357" w:rsidRDefault="009C5357" w:rsidP="00295899">
      <w:pPr>
        <w:pStyle w:val="Ttulo2"/>
        <w:rPr>
          <w:lang w:val="es-ES"/>
        </w:rPr>
      </w:pPr>
      <w:bookmarkStart w:id="38" w:name="_Toc197261906"/>
      <w:bookmarkStart w:id="39" w:name="_Toc260677080"/>
      <w:r w:rsidRPr="002634BF">
        <w:rPr>
          <w:lang w:val="es-ES"/>
        </w:rPr>
        <w:t>Clases de Usuario y Características</w:t>
      </w:r>
      <w:bookmarkEnd w:id="37"/>
      <w:bookmarkEnd w:id="38"/>
      <w:bookmarkEnd w:id="39"/>
    </w:p>
    <w:tbl>
      <w:tblPr>
        <w:tblW w:w="91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97"/>
        <w:gridCol w:w="1817"/>
        <w:gridCol w:w="1404"/>
        <w:gridCol w:w="1631"/>
        <w:gridCol w:w="1217"/>
        <w:gridCol w:w="2271"/>
      </w:tblGrid>
      <w:tr w:rsidR="001662B8" w:rsidRPr="00455940" w:rsidTr="00224AC9">
        <w:tc>
          <w:tcPr>
            <w:tcW w:w="1731" w:type="dxa"/>
            <w:shd w:val="clear" w:color="auto" w:fill="auto"/>
          </w:tcPr>
          <w:p w:rsidR="001662B8" w:rsidRPr="00BE4AB5" w:rsidRDefault="001662B8" w:rsidP="00224AC9">
            <w:pPr>
              <w:rPr>
                <w:rFonts w:ascii="Arial" w:hAnsi="Arial" w:cs="Arial"/>
                <w:lang w:eastAsia="es-AR"/>
              </w:rPr>
            </w:pPr>
            <w:r w:rsidRPr="00BE4AB5">
              <w:rPr>
                <w:rFonts w:ascii="Arial" w:hAnsi="Arial" w:cs="Arial"/>
                <w:lang w:eastAsia="es-AR"/>
              </w:rPr>
              <w:t>Clase de Usuario</w:t>
            </w:r>
          </w:p>
        </w:tc>
        <w:tc>
          <w:tcPr>
            <w:tcW w:w="1557" w:type="dxa"/>
            <w:shd w:val="clear" w:color="auto" w:fill="auto"/>
          </w:tcPr>
          <w:p w:rsidR="001662B8" w:rsidRPr="00BE4AB5" w:rsidRDefault="001662B8" w:rsidP="00224AC9">
            <w:pPr>
              <w:rPr>
                <w:rFonts w:ascii="Arial" w:hAnsi="Arial" w:cs="Arial"/>
                <w:lang w:eastAsia="es-AR"/>
              </w:rPr>
            </w:pPr>
            <w:r w:rsidRPr="00BE4AB5">
              <w:rPr>
                <w:rFonts w:ascii="Arial" w:hAnsi="Arial" w:cs="Arial"/>
                <w:lang w:eastAsia="es-AR"/>
              </w:rPr>
              <w:t>Características</w:t>
            </w:r>
          </w:p>
        </w:tc>
        <w:tc>
          <w:tcPr>
            <w:tcW w:w="1557" w:type="dxa"/>
            <w:shd w:val="clear" w:color="auto" w:fill="auto"/>
          </w:tcPr>
          <w:p w:rsidR="001662B8" w:rsidRPr="00BE4AB5" w:rsidRDefault="001662B8" w:rsidP="00224AC9">
            <w:pPr>
              <w:rPr>
                <w:rFonts w:ascii="Arial" w:hAnsi="Arial" w:cs="Arial"/>
                <w:lang w:eastAsia="es-AR"/>
              </w:rPr>
            </w:pPr>
            <w:r w:rsidRPr="00BE4AB5">
              <w:rPr>
                <w:rFonts w:ascii="Arial" w:hAnsi="Arial" w:cs="Arial"/>
                <w:lang w:eastAsia="es-AR"/>
              </w:rPr>
              <w:t>Frecuencia de uso</w:t>
            </w:r>
          </w:p>
        </w:tc>
        <w:tc>
          <w:tcPr>
            <w:tcW w:w="1442" w:type="dxa"/>
            <w:shd w:val="clear" w:color="auto" w:fill="auto"/>
          </w:tcPr>
          <w:p w:rsidR="001662B8" w:rsidRPr="00BE4AB5" w:rsidRDefault="001662B8" w:rsidP="00224AC9">
            <w:pPr>
              <w:rPr>
                <w:rFonts w:ascii="Arial" w:hAnsi="Arial" w:cs="Arial"/>
                <w:lang w:eastAsia="es-AR"/>
              </w:rPr>
            </w:pPr>
            <w:r w:rsidRPr="00BE4AB5">
              <w:rPr>
                <w:rFonts w:ascii="Arial" w:hAnsi="Arial" w:cs="Arial"/>
                <w:lang w:eastAsia="es-AR"/>
              </w:rPr>
              <w:t>Funciones a usar</w:t>
            </w:r>
          </w:p>
        </w:tc>
        <w:tc>
          <w:tcPr>
            <w:tcW w:w="1442" w:type="dxa"/>
            <w:shd w:val="clear" w:color="auto" w:fill="auto"/>
          </w:tcPr>
          <w:p w:rsidR="001662B8" w:rsidRPr="00BE4AB5" w:rsidRDefault="001662B8" w:rsidP="00224AC9">
            <w:pPr>
              <w:rPr>
                <w:rFonts w:ascii="Arial" w:hAnsi="Arial" w:cs="Arial"/>
                <w:lang w:eastAsia="es-AR"/>
              </w:rPr>
            </w:pPr>
            <w:r w:rsidRPr="00BE4AB5">
              <w:rPr>
                <w:rFonts w:ascii="Arial" w:hAnsi="Arial" w:cs="Arial"/>
                <w:lang w:eastAsia="es-AR"/>
              </w:rPr>
              <w:t>Habilidad Técnica</w:t>
            </w:r>
          </w:p>
        </w:tc>
        <w:tc>
          <w:tcPr>
            <w:tcW w:w="1442" w:type="dxa"/>
            <w:shd w:val="clear" w:color="auto" w:fill="auto"/>
          </w:tcPr>
          <w:p w:rsidR="001662B8" w:rsidRPr="00BE4AB5" w:rsidRDefault="001662B8" w:rsidP="00224AC9">
            <w:pPr>
              <w:rPr>
                <w:rFonts w:ascii="Arial" w:hAnsi="Arial" w:cs="Arial"/>
                <w:lang w:eastAsia="es-AR"/>
              </w:rPr>
            </w:pPr>
            <w:r w:rsidRPr="00BE4AB5">
              <w:rPr>
                <w:rFonts w:ascii="Arial" w:hAnsi="Arial" w:cs="Arial"/>
                <w:lang w:eastAsia="es-AR"/>
              </w:rPr>
              <w:t>Seguridad y privilegios</w:t>
            </w:r>
          </w:p>
        </w:tc>
      </w:tr>
      <w:tr w:rsidR="001662B8" w:rsidRPr="00455940" w:rsidTr="00224AC9">
        <w:tc>
          <w:tcPr>
            <w:tcW w:w="1731" w:type="dxa"/>
            <w:shd w:val="clear" w:color="auto" w:fill="auto"/>
          </w:tcPr>
          <w:p w:rsidR="001662B8" w:rsidRPr="00BE4AB5" w:rsidRDefault="001662B8" w:rsidP="00224AC9">
            <w:pPr>
              <w:rPr>
                <w:rFonts w:ascii="Arial" w:hAnsi="Arial" w:cs="Arial"/>
                <w:lang w:eastAsia="es-AR"/>
              </w:rPr>
            </w:pPr>
            <w:r w:rsidRPr="00BE4AB5">
              <w:rPr>
                <w:rFonts w:ascii="Arial" w:hAnsi="Arial" w:cs="Arial"/>
                <w:lang w:eastAsia="es-AR"/>
              </w:rPr>
              <w:t>Administrador</w:t>
            </w:r>
          </w:p>
        </w:tc>
        <w:tc>
          <w:tcPr>
            <w:tcW w:w="1557" w:type="dxa"/>
            <w:shd w:val="clear" w:color="auto" w:fill="auto"/>
          </w:tcPr>
          <w:p w:rsidR="001662B8" w:rsidRPr="00BE4AB5" w:rsidRDefault="001662B8" w:rsidP="00224AC9">
            <w:pPr>
              <w:rPr>
                <w:rFonts w:ascii="Arial" w:hAnsi="Arial" w:cs="Arial"/>
                <w:lang w:eastAsia="es-AR"/>
              </w:rPr>
            </w:pPr>
            <w:r w:rsidRPr="00BE4AB5">
              <w:rPr>
                <w:rFonts w:ascii="Arial" w:hAnsi="Arial" w:cs="Arial"/>
                <w:lang w:eastAsia="es-AR"/>
              </w:rPr>
              <w:t xml:space="preserve">Se encarga de la </w:t>
            </w:r>
            <w:r w:rsidR="00D406F0">
              <w:rPr>
                <w:rFonts w:ascii="Arial" w:hAnsi="Arial" w:cs="Arial"/>
                <w:lang w:eastAsia="es-AR"/>
              </w:rPr>
              <w:t>administración de los clientes,</w:t>
            </w:r>
            <w:r w:rsidRPr="00BE4AB5">
              <w:rPr>
                <w:rFonts w:ascii="Arial" w:hAnsi="Arial" w:cs="Arial"/>
                <w:lang w:eastAsia="es-AR"/>
              </w:rPr>
              <w:t xml:space="preserve"> proveedores</w:t>
            </w:r>
            <w:r w:rsidR="00D406F0">
              <w:rPr>
                <w:rFonts w:ascii="Arial" w:hAnsi="Arial" w:cs="Arial"/>
                <w:lang w:eastAsia="es-AR"/>
              </w:rPr>
              <w:t xml:space="preserve"> y materiales.</w:t>
            </w:r>
          </w:p>
        </w:tc>
        <w:tc>
          <w:tcPr>
            <w:tcW w:w="1557" w:type="dxa"/>
            <w:shd w:val="clear" w:color="auto" w:fill="auto"/>
          </w:tcPr>
          <w:p w:rsidR="001662B8" w:rsidRPr="00BE4AB5" w:rsidRDefault="001662B8" w:rsidP="00224AC9">
            <w:pPr>
              <w:rPr>
                <w:rFonts w:ascii="Arial" w:hAnsi="Arial" w:cs="Arial"/>
                <w:lang w:eastAsia="es-AR"/>
              </w:rPr>
            </w:pPr>
            <w:r w:rsidRPr="00BE4AB5">
              <w:rPr>
                <w:rFonts w:ascii="Arial" w:hAnsi="Arial" w:cs="Arial"/>
                <w:lang w:eastAsia="es-AR"/>
              </w:rPr>
              <w:t>Media</w:t>
            </w:r>
          </w:p>
        </w:tc>
        <w:tc>
          <w:tcPr>
            <w:tcW w:w="1442" w:type="dxa"/>
            <w:shd w:val="clear" w:color="auto" w:fill="auto"/>
          </w:tcPr>
          <w:p w:rsidR="001662B8" w:rsidRPr="00BE4AB5" w:rsidRDefault="001662B8" w:rsidP="00224AC9">
            <w:pPr>
              <w:pStyle w:val="Textoindependiente"/>
              <w:suppressAutoHyphens/>
              <w:rPr>
                <w:rFonts w:cs="Arial"/>
                <w:szCs w:val="24"/>
                <w:lang w:val="es-AR"/>
              </w:rPr>
            </w:pPr>
            <w:r w:rsidRPr="00BE4AB5">
              <w:rPr>
                <w:rFonts w:cs="Arial"/>
                <w:szCs w:val="24"/>
                <w:lang w:val="es-AR"/>
              </w:rPr>
              <w:t>Administrar clientes.</w:t>
            </w:r>
          </w:p>
          <w:p w:rsidR="001662B8" w:rsidRDefault="001662B8" w:rsidP="00224AC9">
            <w:pPr>
              <w:pStyle w:val="Textoindependiente"/>
              <w:suppressAutoHyphens/>
              <w:rPr>
                <w:rFonts w:cs="Arial"/>
                <w:szCs w:val="24"/>
                <w:lang w:val="es-AR"/>
              </w:rPr>
            </w:pPr>
            <w:r w:rsidRPr="00BE4AB5">
              <w:rPr>
                <w:rFonts w:cs="Arial"/>
                <w:szCs w:val="24"/>
                <w:lang w:val="es-AR"/>
              </w:rPr>
              <w:t>Administrar proveedores.</w:t>
            </w:r>
          </w:p>
          <w:p w:rsidR="00D406F0" w:rsidRPr="00BE4AB5" w:rsidRDefault="00D406F0" w:rsidP="00224AC9">
            <w:pPr>
              <w:pStyle w:val="Textoindependiente"/>
              <w:suppressAutoHyphens/>
              <w:rPr>
                <w:rFonts w:cs="Arial"/>
                <w:szCs w:val="24"/>
                <w:lang w:val="es-AR"/>
              </w:rPr>
            </w:pPr>
            <w:r>
              <w:rPr>
                <w:rFonts w:cs="Arial"/>
                <w:szCs w:val="24"/>
                <w:lang w:val="es-AR"/>
              </w:rPr>
              <w:t>Administrar materiales.</w:t>
            </w:r>
          </w:p>
          <w:p w:rsidR="001662B8" w:rsidRPr="00BE4AB5" w:rsidRDefault="001662B8" w:rsidP="00224AC9">
            <w:pPr>
              <w:rPr>
                <w:rFonts w:ascii="Arial" w:hAnsi="Arial" w:cs="Arial"/>
                <w:lang w:eastAsia="es-AR"/>
              </w:rPr>
            </w:pPr>
          </w:p>
        </w:tc>
        <w:tc>
          <w:tcPr>
            <w:tcW w:w="1442" w:type="dxa"/>
            <w:shd w:val="clear" w:color="auto" w:fill="auto"/>
          </w:tcPr>
          <w:p w:rsidR="001662B8" w:rsidRPr="00BE4AB5" w:rsidRDefault="001662B8" w:rsidP="00224AC9">
            <w:pPr>
              <w:rPr>
                <w:rFonts w:ascii="Arial" w:hAnsi="Arial" w:cs="Arial"/>
                <w:lang w:eastAsia="es-AR"/>
              </w:rPr>
            </w:pPr>
            <w:r w:rsidRPr="00BE4AB5">
              <w:rPr>
                <w:rFonts w:ascii="Arial" w:hAnsi="Arial" w:cs="Arial"/>
                <w:lang w:eastAsia="es-AR"/>
              </w:rPr>
              <w:t>Media</w:t>
            </w:r>
          </w:p>
        </w:tc>
        <w:tc>
          <w:tcPr>
            <w:tcW w:w="1442" w:type="dxa"/>
            <w:shd w:val="clear" w:color="auto" w:fill="auto"/>
          </w:tcPr>
          <w:p w:rsidR="00D406F0" w:rsidRDefault="00D406F0" w:rsidP="00D406F0">
            <w:pPr>
              <w:rPr>
                <w:rFonts w:ascii="Arial" w:hAnsi="Arial" w:cs="Arial"/>
                <w:lang w:eastAsia="es-AR"/>
              </w:rPr>
            </w:pPr>
            <w:r w:rsidRPr="00BE4AB5">
              <w:rPr>
                <w:rFonts w:ascii="Arial" w:hAnsi="Arial" w:cs="Arial"/>
                <w:lang w:eastAsia="es-AR"/>
              </w:rPr>
              <w:t>Escritura/Lectura de</w:t>
            </w:r>
            <w:r>
              <w:rPr>
                <w:rFonts w:ascii="Arial" w:hAnsi="Arial" w:cs="Arial"/>
                <w:lang w:eastAsia="es-AR"/>
              </w:rPr>
              <w:t>:</w:t>
            </w:r>
            <w:r w:rsidRPr="00BE4AB5">
              <w:rPr>
                <w:rFonts w:ascii="Arial" w:hAnsi="Arial" w:cs="Arial"/>
                <w:lang w:eastAsia="es-AR"/>
              </w:rPr>
              <w:t xml:space="preserve"> proveedores / clientes</w:t>
            </w:r>
            <w:r>
              <w:rPr>
                <w:rFonts w:ascii="Arial" w:hAnsi="Arial" w:cs="Arial"/>
                <w:lang w:eastAsia="es-AR"/>
              </w:rPr>
              <w:t>/Materiales</w:t>
            </w:r>
            <w:r w:rsidRPr="00BE4AB5">
              <w:rPr>
                <w:rFonts w:ascii="Arial" w:hAnsi="Arial" w:cs="Arial"/>
                <w:lang w:eastAsia="es-AR"/>
              </w:rPr>
              <w:t>.</w:t>
            </w:r>
          </w:p>
          <w:p w:rsidR="001662B8" w:rsidRPr="00BE4AB5" w:rsidRDefault="00D406F0" w:rsidP="00D406F0">
            <w:pPr>
              <w:rPr>
                <w:rFonts w:ascii="Arial" w:hAnsi="Arial" w:cs="Arial"/>
                <w:lang w:eastAsia="es-AR"/>
              </w:rPr>
            </w:pPr>
            <w:r>
              <w:rPr>
                <w:rFonts w:ascii="Arial" w:hAnsi="Arial" w:cs="Arial"/>
                <w:lang w:eastAsia="es-AR"/>
              </w:rPr>
              <w:t>Lectura de: Presupuestos.</w:t>
            </w:r>
          </w:p>
        </w:tc>
      </w:tr>
      <w:tr w:rsidR="001662B8" w:rsidRPr="00455940" w:rsidTr="00224AC9">
        <w:tc>
          <w:tcPr>
            <w:tcW w:w="1731" w:type="dxa"/>
            <w:shd w:val="clear" w:color="auto" w:fill="auto"/>
          </w:tcPr>
          <w:p w:rsidR="001662B8" w:rsidRPr="00BE4AB5" w:rsidRDefault="001662B8" w:rsidP="00224AC9">
            <w:pPr>
              <w:rPr>
                <w:rFonts w:ascii="Arial" w:hAnsi="Arial" w:cs="Arial"/>
                <w:lang w:eastAsia="es-AR"/>
              </w:rPr>
            </w:pPr>
            <w:r w:rsidRPr="00BE4AB5">
              <w:rPr>
                <w:rFonts w:ascii="Arial" w:hAnsi="Arial" w:cs="Arial"/>
                <w:lang w:eastAsia="es-AR"/>
              </w:rPr>
              <w:t>Vendedor</w:t>
            </w:r>
          </w:p>
        </w:tc>
        <w:tc>
          <w:tcPr>
            <w:tcW w:w="1557" w:type="dxa"/>
            <w:shd w:val="clear" w:color="auto" w:fill="auto"/>
          </w:tcPr>
          <w:p w:rsidR="001662B8" w:rsidRPr="00BE4AB5" w:rsidRDefault="001662B8" w:rsidP="00224AC9">
            <w:pPr>
              <w:rPr>
                <w:rFonts w:ascii="Arial" w:hAnsi="Arial" w:cs="Arial"/>
                <w:lang w:eastAsia="es-AR"/>
              </w:rPr>
            </w:pPr>
            <w:r w:rsidRPr="00BE4AB5">
              <w:rPr>
                <w:rFonts w:ascii="Arial" w:hAnsi="Arial" w:cs="Arial"/>
                <w:lang w:eastAsia="es-AR"/>
              </w:rPr>
              <w:t>Se encarga de generar, aceptar y rechazar presupuestos. También de la administración de clientes</w:t>
            </w:r>
          </w:p>
        </w:tc>
        <w:tc>
          <w:tcPr>
            <w:tcW w:w="1557" w:type="dxa"/>
            <w:shd w:val="clear" w:color="auto" w:fill="auto"/>
          </w:tcPr>
          <w:p w:rsidR="001662B8" w:rsidRPr="00BE4AB5" w:rsidRDefault="001662B8" w:rsidP="00224AC9">
            <w:pPr>
              <w:rPr>
                <w:rFonts w:ascii="Arial" w:hAnsi="Arial" w:cs="Arial"/>
                <w:lang w:eastAsia="es-AR"/>
              </w:rPr>
            </w:pPr>
            <w:r w:rsidRPr="00BE4AB5">
              <w:rPr>
                <w:rFonts w:ascii="Arial" w:hAnsi="Arial" w:cs="Arial"/>
                <w:lang w:eastAsia="es-AR"/>
              </w:rPr>
              <w:t>Alta</w:t>
            </w:r>
          </w:p>
        </w:tc>
        <w:tc>
          <w:tcPr>
            <w:tcW w:w="1442" w:type="dxa"/>
            <w:shd w:val="clear" w:color="auto" w:fill="auto"/>
          </w:tcPr>
          <w:p w:rsidR="001662B8" w:rsidRPr="00BE4AB5" w:rsidRDefault="001662B8" w:rsidP="00224AC9">
            <w:pPr>
              <w:pStyle w:val="Textoindependiente"/>
              <w:suppressAutoHyphens/>
              <w:rPr>
                <w:rFonts w:cs="Arial"/>
                <w:szCs w:val="24"/>
                <w:lang w:val="es-AR"/>
              </w:rPr>
            </w:pPr>
            <w:r w:rsidRPr="00BE4AB5">
              <w:rPr>
                <w:rFonts w:cs="Arial"/>
                <w:szCs w:val="24"/>
                <w:lang w:val="es-AR"/>
              </w:rPr>
              <w:t>Generar Presupuesto.</w:t>
            </w:r>
          </w:p>
          <w:p w:rsidR="001662B8" w:rsidRPr="00BE4AB5" w:rsidRDefault="001662B8" w:rsidP="00224AC9">
            <w:pPr>
              <w:pStyle w:val="Textoindependiente"/>
              <w:suppressAutoHyphens/>
              <w:rPr>
                <w:rFonts w:cs="Arial"/>
                <w:szCs w:val="24"/>
                <w:lang w:val="es-AR"/>
              </w:rPr>
            </w:pPr>
            <w:r w:rsidRPr="00BE4AB5">
              <w:rPr>
                <w:rFonts w:cs="Arial"/>
                <w:szCs w:val="24"/>
                <w:lang w:val="es-AR"/>
              </w:rPr>
              <w:t>Aceptar Presupuesto.</w:t>
            </w:r>
          </w:p>
          <w:p w:rsidR="001662B8" w:rsidRPr="00BE4AB5" w:rsidRDefault="001662B8" w:rsidP="00224AC9">
            <w:pPr>
              <w:pStyle w:val="Textoindependiente"/>
              <w:suppressAutoHyphens/>
              <w:rPr>
                <w:rFonts w:cs="Arial"/>
                <w:szCs w:val="24"/>
                <w:lang w:val="es-AR"/>
              </w:rPr>
            </w:pPr>
            <w:r w:rsidRPr="00BE4AB5">
              <w:rPr>
                <w:rFonts w:cs="Arial"/>
                <w:szCs w:val="24"/>
                <w:lang w:val="es-AR"/>
              </w:rPr>
              <w:t>Rechazar Presupuesto.</w:t>
            </w:r>
          </w:p>
          <w:p w:rsidR="001662B8" w:rsidRPr="00BE4AB5" w:rsidRDefault="001662B8" w:rsidP="00224AC9">
            <w:pPr>
              <w:pStyle w:val="Textoindependiente"/>
              <w:suppressAutoHyphens/>
              <w:rPr>
                <w:rFonts w:cs="Arial"/>
                <w:bCs w:val="0"/>
                <w:szCs w:val="24"/>
                <w:lang w:val="es-AR"/>
              </w:rPr>
            </w:pPr>
            <w:r w:rsidRPr="00BE4AB5">
              <w:rPr>
                <w:rFonts w:cs="Arial"/>
                <w:szCs w:val="24"/>
                <w:lang w:val="es-AR"/>
              </w:rPr>
              <w:t>Administrar Clientes</w:t>
            </w:r>
          </w:p>
        </w:tc>
        <w:tc>
          <w:tcPr>
            <w:tcW w:w="1442" w:type="dxa"/>
            <w:shd w:val="clear" w:color="auto" w:fill="auto"/>
          </w:tcPr>
          <w:p w:rsidR="001662B8" w:rsidRPr="00BE4AB5" w:rsidRDefault="001662B8" w:rsidP="00224AC9">
            <w:pPr>
              <w:rPr>
                <w:rFonts w:ascii="Arial" w:hAnsi="Arial" w:cs="Arial"/>
                <w:lang w:eastAsia="es-AR"/>
              </w:rPr>
            </w:pPr>
            <w:r w:rsidRPr="00BE4AB5">
              <w:rPr>
                <w:rFonts w:ascii="Arial" w:hAnsi="Arial" w:cs="Arial"/>
                <w:lang w:eastAsia="es-AR"/>
              </w:rPr>
              <w:t>Media</w:t>
            </w:r>
          </w:p>
        </w:tc>
        <w:tc>
          <w:tcPr>
            <w:tcW w:w="1442" w:type="dxa"/>
            <w:shd w:val="clear" w:color="auto" w:fill="auto"/>
          </w:tcPr>
          <w:p w:rsidR="001662B8" w:rsidRPr="00BE4AB5" w:rsidRDefault="001662B8" w:rsidP="00224AC9">
            <w:pPr>
              <w:rPr>
                <w:rFonts w:ascii="Arial" w:hAnsi="Arial" w:cs="Arial"/>
                <w:lang w:eastAsia="es-AR"/>
              </w:rPr>
            </w:pPr>
            <w:r w:rsidRPr="00BE4AB5">
              <w:rPr>
                <w:rFonts w:ascii="Arial" w:hAnsi="Arial" w:cs="Arial"/>
                <w:lang w:eastAsia="es-AR"/>
              </w:rPr>
              <w:t xml:space="preserve">Lectura/Escritura de Clientes. Lectura de </w:t>
            </w:r>
            <w:r w:rsidR="00E64630">
              <w:rPr>
                <w:rFonts w:ascii="Arial" w:hAnsi="Arial" w:cs="Arial"/>
                <w:lang w:eastAsia="es-AR"/>
              </w:rPr>
              <w:t>materiales</w:t>
            </w:r>
            <w:r w:rsidRPr="00BE4AB5">
              <w:rPr>
                <w:rFonts w:ascii="Arial" w:hAnsi="Arial" w:cs="Arial"/>
                <w:lang w:eastAsia="es-AR"/>
              </w:rPr>
              <w:t>.</w:t>
            </w:r>
          </w:p>
          <w:p w:rsidR="001662B8" w:rsidRPr="00BE4AB5" w:rsidRDefault="00D406F0" w:rsidP="00224AC9">
            <w:pPr>
              <w:rPr>
                <w:rFonts w:ascii="Arial" w:hAnsi="Arial" w:cs="Arial"/>
                <w:lang w:eastAsia="es-AR"/>
              </w:rPr>
            </w:pPr>
            <w:r>
              <w:rPr>
                <w:rFonts w:ascii="Arial" w:hAnsi="Arial" w:cs="Arial"/>
                <w:lang w:eastAsia="es-AR"/>
              </w:rPr>
              <w:t>Lectura/</w:t>
            </w:r>
            <w:r w:rsidR="001662B8" w:rsidRPr="00BE4AB5">
              <w:rPr>
                <w:rFonts w:ascii="Arial" w:hAnsi="Arial" w:cs="Arial"/>
                <w:lang w:eastAsia="es-AR"/>
              </w:rPr>
              <w:t>Escritura de Presupuestos.</w:t>
            </w:r>
          </w:p>
        </w:tc>
      </w:tr>
      <w:tr w:rsidR="001662B8" w:rsidRPr="00455940" w:rsidTr="00224AC9">
        <w:tc>
          <w:tcPr>
            <w:tcW w:w="1731" w:type="dxa"/>
            <w:shd w:val="clear" w:color="auto" w:fill="auto"/>
          </w:tcPr>
          <w:p w:rsidR="001662B8" w:rsidRPr="00BE4AB5" w:rsidRDefault="001662B8" w:rsidP="00224AC9">
            <w:pPr>
              <w:rPr>
                <w:rFonts w:ascii="Arial" w:hAnsi="Arial" w:cs="Arial"/>
                <w:lang w:eastAsia="es-AR"/>
              </w:rPr>
            </w:pPr>
            <w:r w:rsidRPr="00BE4AB5">
              <w:rPr>
                <w:rFonts w:ascii="Arial" w:hAnsi="Arial" w:cs="Arial"/>
                <w:lang w:eastAsia="es-AR"/>
              </w:rPr>
              <w:t>Jefe de Compras</w:t>
            </w:r>
          </w:p>
        </w:tc>
        <w:tc>
          <w:tcPr>
            <w:tcW w:w="1557" w:type="dxa"/>
            <w:shd w:val="clear" w:color="auto" w:fill="auto"/>
          </w:tcPr>
          <w:p w:rsidR="001662B8" w:rsidRPr="00BE4AB5" w:rsidRDefault="001662B8" w:rsidP="003E222C">
            <w:pPr>
              <w:rPr>
                <w:rFonts w:ascii="Arial" w:hAnsi="Arial" w:cs="Arial"/>
                <w:lang w:eastAsia="es-AR"/>
              </w:rPr>
            </w:pPr>
            <w:r w:rsidRPr="00BE4AB5">
              <w:rPr>
                <w:rFonts w:ascii="Arial" w:hAnsi="Arial" w:cs="Arial"/>
                <w:lang w:eastAsia="es-AR"/>
              </w:rPr>
              <w:t xml:space="preserve">Se encarga de generar </w:t>
            </w:r>
            <w:r w:rsidR="00D406F0">
              <w:rPr>
                <w:rFonts w:ascii="Arial" w:hAnsi="Arial" w:cs="Arial"/>
                <w:lang w:eastAsia="es-AR"/>
              </w:rPr>
              <w:t xml:space="preserve">y confirmar </w:t>
            </w:r>
            <w:r w:rsidRPr="00BE4AB5">
              <w:rPr>
                <w:rFonts w:ascii="Arial" w:hAnsi="Arial" w:cs="Arial"/>
                <w:lang w:eastAsia="es-AR"/>
              </w:rPr>
              <w:t xml:space="preserve">órdenes de compra. Administrar </w:t>
            </w:r>
            <w:r w:rsidR="003E222C" w:rsidRPr="00BE4AB5">
              <w:rPr>
                <w:rFonts w:ascii="Arial" w:hAnsi="Arial" w:cs="Arial"/>
                <w:lang w:eastAsia="es-AR"/>
              </w:rPr>
              <w:t>materiales</w:t>
            </w:r>
            <w:r w:rsidRPr="00BE4AB5">
              <w:rPr>
                <w:rFonts w:ascii="Arial" w:hAnsi="Arial" w:cs="Arial"/>
                <w:lang w:eastAsia="es-AR"/>
              </w:rPr>
              <w:t xml:space="preserve"> y proveedores</w:t>
            </w:r>
          </w:p>
        </w:tc>
        <w:tc>
          <w:tcPr>
            <w:tcW w:w="1557" w:type="dxa"/>
            <w:shd w:val="clear" w:color="auto" w:fill="auto"/>
          </w:tcPr>
          <w:p w:rsidR="001662B8" w:rsidRPr="00BE4AB5" w:rsidRDefault="001662B8" w:rsidP="00224AC9">
            <w:pPr>
              <w:pStyle w:val="Textoindependiente"/>
              <w:suppressAutoHyphens/>
              <w:rPr>
                <w:rFonts w:cs="Arial"/>
                <w:szCs w:val="24"/>
                <w:lang w:val="es-AR"/>
              </w:rPr>
            </w:pPr>
            <w:r w:rsidRPr="00BE4AB5">
              <w:rPr>
                <w:rFonts w:cs="Arial"/>
                <w:szCs w:val="24"/>
                <w:lang w:val="es-AR"/>
              </w:rPr>
              <w:t>Media</w:t>
            </w:r>
          </w:p>
        </w:tc>
        <w:tc>
          <w:tcPr>
            <w:tcW w:w="1442" w:type="dxa"/>
            <w:shd w:val="clear" w:color="auto" w:fill="auto"/>
          </w:tcPr>
          <w:p w:rsidR="001662B8" w:rsidRPr="00BE4AB5" w:rsidRDefault="001662B8" w:rsidP="00224AC9">
            <w:pPr>
              <w:pStyle w:val="Textoindependiente"/>
              <w:suppressAutoHyphens/>
              <w:rPr>
                <w:rFonts w:cs="Arial"/>
                <w:szCs w:val="24"/>
                <w:lang w:val="es-AR"/>
              </w:rPr>
            </w:pPr>
            <w:r w:rsidRPr="00BE4AB5">
              <w:rPr>
                <w:rFonts w:cs="Arial"/>
                <w:szCs w:val="24"/>
                <w:lang w:val="es-AR"/>
              </w:rPr>
              <w:t>Generar orden de compra.</w:t>
            </w:r>
          </w:p>
          <w:p w:rsidR="001662B8" w:rsidRPr="00BE4AB5" w:rsidRDefault="001662B8" w:rsidP="00224AC9">
            <w:pPr>
              <w:pStyle w:val="Textoindependiente"/>
              <w:suppressAutoHyphens/>
              <w:rPr>
                <w:rFonts w:cs="Arial"/>
                <w:szCs w:val="24"/>
                <w:lang w:val="es-AR"/>
              </w:rPr>
            </w:pPr>
            <w:r w:rsidRPr="00BE4AB5">
              <w:rPr>
                <w:rFonts w:cs="Arial"/>
                <w:szCs w:val="24"/>
                <w:lang w:val="es-AR"/>
              </w:rPr>
              <w:t>Administrar proveedores.</w:t>
            </w:r>
          </w:p>
          <w:p w:rsidR="001662B8" w:rsidRPr="00BE4AB5" w:rsidRDefault="001662B8" w:rsidP="00224AC9">
            <w:pPr>
              <w:pStyle w:val="Textoindependiente"/>
              <w:suppressAutoHyphens/>
              <w:rPr>
                <w:rFonts w:cs="Arial"/>
                <w:szCs w:val="24"/>
                <w:lang w:val="es-AR"/>
              </w:rPr>
            </w:pPr>
            <w:r w:rsidRPr="00BE4AB5">
              <w:rPr>
                <w:rFonts w:cs="Arial"/>
                <w:szCs w:val="24"/>
                <w:lang w:val="es-AR"/>
              </w:rPr>
              <w:t xml:space="preserve">Administrar </w:t>
            </w:r>
            <w:r w:rsidR="003E222C" w:rsidRPr="00BE4AB5">
              <w:rPr>
                <w:rFonts w:cs="Arial"/>
                <w:szCs w:val="24"/>
                <w:lang w:val="es-AR"/>
              </w:rPr>
              <w:t>materiales</w:t>
            </w:r>
            <w:r w:rsidRPr="00BE4AB5">
              <w:rPr>
                <w:rFonts w:cs="Arial"/>
                <w:szCs w:val="24"/>
                <w:lang w:val="es-AR"/>
              </w:rPr>
              <w:t>.</w:t>
            </w:r>
          </w:p>
          <w:p w:rsidR="001662B8" w:rsidRPr="00BE4AB5" w:rsidRDefault="001662B8" w:rsidP="00224AC9">
            <w:pPr>
              <w:pStyle w:val="Textoindependiente"/>
              <w:suppressAutoHyphens/>
              <w:rPr>
                <w:rFonts w:cs="Arial"/>
                <w:szCs w:val="24"/>
                <w:lang w:val="es-AR"/>
              </w:rPr>
            </w:pPr>
          </w:p>
        </w:tc>
        <w:tc>
          <w:tcPr>
            <w:tcW w:w="1442" w:type="dxa"/>
            <w:shd w:val="clear" w:color="auto" w:fill="auto"/>
          </w:tcPr>
          <w:p w:rsidR="001662B8" w:rsidRPr="00BE4AB5" w:rsidRDefault="001662B8" w:rsidP="00224AC9">
            <w:pPr>
              <w:rPr>
                <w:rFonts w:ascii="Arial" w:hAnsi="Arial" w:cs="Arial"/>
                <w:lang w:eastAsia="es-AR"/>
              </w:rPr>
            </w:pPr>
            <w:r w:rsidRPr="00BE4AB5">
              <w:rPr>
                <w:rFonts w:ascii="Arial" w:hAnsi="Arial" w:cs="Arial"/>
                <w:lang w:eastAsia="es-AR"/>
              </w:rPr>
              <w:t>Media</w:t>
            </w:r>
          </w:p>
        </w:tc>
        <w:tc>
          <w:tcPr>
            <w:tcW w:w="1442" w:type="dxa"/>
            <w:shd w:val="clear" w:color="auto" w:fill="auto"/>
          </w:tcPr>
          <w:p w:rsidR="001662B8" w:rsidRPr="00BE4AB5" w:rsidRDefault="001662B8" w:rsidP="00224AC9">
            <w:pPr>
              <w:rPr>
                <w:rFonts w:ascii="Arial" w:hAnsi="Arial" w:cs="Arial"/>
                <w:lang w:eastAsia="es-AR"/>
              </w:rPr>
            </w:pPr>
            <w:r w:rsidRPr="00BE4AB5">
              <w:rPr>
                <w:rFonts w:ascii="Arial" w:hAnsi="Arial" w:cs="Arial"/>
                <w:lang w:eastAsia="es-AR"/>
              </w:rPr>
              <w:t>Lectura /</w:t>
            </w:r>
            <w:r w:rsidR="00D406F0">
              <w:rPr>
                <w:rFonts w:ascii="Arial" w:hAnsi="Arial" w:cs="Arial"/>
                <w:lang w:eastAsia="es-AR"/>
              </w:rPr>
              <w:t xml:space="preserve"> escritura de órdenes de compra / presupuestos.</w:t>
            </w:r>
          </w:p>
          <w:p w:rsidR="001662B8" w:rsidRPr="00BE4AB5" w:rsidRDefault="001662B8" w:rsidP="00E64630">
            <w:pPr>
              <w:rPr>
                <w:rFonts w:ascii="Arial" w:hAnsi="Arial" w:cs="Arial"/>
                <w:lang w:eastAsia="es-AR"/>
              </w:rPr>
            </w:pPr>
            <w:r w:rsidRPr="00BE4AB5">
              <w:rPr>
                <w:rFonts w:ascii="Arial" w:hAnsi="Arial" w:cs="Arial"/>
                <w:lang w:eastAsia="es-AR"/>
              </w:rPr>
              <w:t xml:space="preserve">Lectura/Escritura de Proveedores / </w:t>
            </w:r>
            <w:r w:rsidR="00E64630">
              <w:rPr>
                <w:rFonts w:ascii="Arial" w:hAnsi="Arial" w:cs="Arial"/>
                <w:lang w:eastAsia="es-AR"/>
              </w:rPr>
              <w:t>Materiales</w:t>
            </w:r>
            <w:r w:rsidRPr="00BE4AB5">
              <w:rPr>
                <w:rFonts w:ascii="Arial" w:hAnsi="Arial" w:cs="Arial"/>
                <w:lang w:eastAsia="es-AR"/>
              </w:rPr>
              <w:t>.</w:t>
            </w:r>
          </w:p>
        </w:tc>
      </w:tr>
    </w:tbl>
    <w:p w:rsidR="001662B8" w:rsidRDefault="001662B8" w:rsidP="001662B8">
      <w:pPr>
        <w:rPr>
          <w:lang w:eastAsia="es-AR"/>
        </w:rPr>
      </w:pPr>
    </w:p>
    <w:p w:rsidR="009C5357" w:rsidRPr="002634BF" w:rsidRDefault="009C5357" w:rsidP="007427E7">
      <w:pPr>
        <w:pStyle w:val="Ttulo2"/>
        <w:rPr>
          <w:lang w:val="es-ES"/>
        </w:rPr>
      </w:pPr>
      <w:bookmarkStart w:id="40" w:name="_Toc174436248"/>
      <w:bookmarkStart w:id="41" w:name="_Toc197261907"/>
      <w:bookmarkStart w:id="42" w:name="_Toc260677081"/>
      <w:r w:rsidRPr="002634BF">
        <w:rPr>
          <w:lang w:val="es-ES"/>
        </w:rPr>
        <w:lastRenderedPageBreak/>
        <w:t>Ambiente Operativo</w:t>
      </w:r>
      <w:bookmarkEnd w:id="40"/>
      <w:bookmarkEnd w:id="41"/>
      <w:bookmarkEnd w:id="42"/>
    </w:p>
    <w:p w:rsidR="001963D5" w:rsidRDefault="00EE0DED" w:rsidP="001963D5">
      <w:pPr>
        <w:pStyle w:val="Ttulo3"/>
        <w:numPr>
          <w:ilvl w:val="2"/>
          <w:numId w:val="2"/>
        </w:numPr>
      </w:pPr>
      <w:bookmarkStart w:id="43" w:name="_Toc197261908"/>
      <w:bookmarkStart w:id="44" w:name="_Toc260677082"/>
      <w:r w:rsidRPr="002634BF">
        <w:t>Ar</w:t>
      </w:r>
      <w:r w:rsidR="007A75FE" w:rsidRPr="002634BF">
        <w:t>quitectura</w:t>
      </w:r>
      <w:bookmarkEnd w:id="43"/>
      <w:bookmarkEnd w:id="44"/>
    </w:p>
    <w:p w:rsidR="00064E97" w:rsidRDefault="00064E97" w:rsidP="00064E97">
      <w:pPr>
        <w:keepNext/>
        <w:tabs>
          <w:tab w:val="left" w:pos="576"/>
        </w:tabs>
        <w:spacing w:before="240" w:after="240"/>
        <w:ind w:left="576"/>
        <w:rPr>
          <w:b/>
        </w:rPr>
      </w:pPr>
      <w:r w:rsidRPr="007A5A1F">
        <w:rPr>
          <w:b/>
        </w:rPr>
        <w:t>Diagrama de Red I</w:t>
      </w:r>
    </w:p>
    <w:p w:rsidR="00064E97" w:rsidRPr="007A5A1F" w:rsidRDefault="006E7003" w:rsidP="00064E97">
      <w:pPr>
        <w:keepNext/>
        <w:tabs>
          <w:tab w:val="left" w:pos="576"/>
        </w:tabs>
        <w:spacing w:before="240" w:after="240"/>
        <w:ind w:left="576" w:hanging="576"/>
        <w:rPr>
          <w:b/>
        </w:rPr>
      </w:pPr>
      <w:r>
        <w:object w:dxaOrig="15694" w:dyaOrig="11016">
          <v:shape id="_x0000_i1026" type="#_x0000_t75" style="width:6in;height:303.05pt" o:ole="">
            <v:imagedata r:id="rId17" o:title=""/>
          </v:shape>
          <o:OLEObject Type="Embed" ProgID="Visio.Drawing.11" ShapeID="_x0000_i1026" DrawAspect="Content" ObjectID="_1372097191" r:id="rId18"/>
        </w:objec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4322"/>
        <w:gridCol w:w="4322"/>
      </w:tblGrid>
      <w:tr w:rsidR="00064E97" w:rsidRPr="00BE4AB5" w:rsidTr="00111296">
        <w:tc>
          <w:tcPr>
            <w:tcW w:w="4322" w:type="dxa"/>
            <w:shd w:val="pct15" w:color="000000" w:fill="FFFFFF"/>
          </w:tcPr>
          <w:p w:rsidR="00064E97" w:rsidRPr="00BE4AB5" w:rsidRDefault="00064E97" w:rsidP="00111296">
            <w:pPr>
              <w:jc w:val="center"/>
              <w:rPr>
                <w:b/>
              </w:rPr>
            </w:pPr>
            <w:r w:rsidRPr="00BE4AB5">
              <w:rPr>
                <w:b/>
              </w:rPr>
              <w:t>Atributo</w:t>
            </w:r>
          </w:p>
        </w:tc>
        <w:tc>
          <w:tcPr>
            <w:tcW w:w="4322" w:type="dxa"/>
            <w:shd w:val="pct15" w:color="000000" w:fill="FFFFFF"/>
          </w:tcPr>
          <w:p w:rsidR="00064E97" w:rsidRPr="00BE4AB5" w:rsidRDefault="00064E97" w:rsidP="00111296">
            <w:pPr>
              <w:jc w:val="center"/>
              <w:rPr>
                <w:b/>
              </w:rPr>
            </w:pPr>
            <w:r w:rsidRPr="00BE4AB5">
              <w:rPr>
                <w:b/>
              </w:rPr>
              <w:t>Descripción</w:t>
            </w:r>
          </w:p>
        </w:tc>
      </w:tr>
      <w:tr w:rsidR="00064E97" w:rsidRPr="00BE4AB5" w:rsidTr="00111296">
        <w:tc>
          <w:tcPr>
            <w:tcW w:w="4322" w:type="dxa"/>
          </w:tcPr>
          <w:p w:rsidR="00064E97" w:rsidRPr="00BE4AB5" w:rsidRDefault="00064E97" w:rsidP="00111296">
            <w:pPr>
              <w:pStyle w:val="Piedepgina"/>
              <w:tabs>
                <w:tab w:val="clear" w:pos="4419"/>
                <w:tab w:val="clear" w:pos="8838"/>
              </w:tabs>
              <w:rPr>
                <w:rFonts w:ascii="Arial" w:hAnsi="Arial" w:cs="Arial"/>
              </w:rPr>
            </w:pPr>
            <w:r w:rsidRPr="00BE4AB5">
              <w:rPr>
                <w:rFonts w:ascii="Arial" w:hAnsi="Arial" w:cs="Arial"/>
              </w:rPr>
              <w:t>Identificación</w:t>
            </w:r>
          </w:p>
        </w:tc>
        <w:tc>
          <w:tcPr>
            <w:tcW w:w="4322" w:type="dxa"/>
          </w:tcPr>
          <w:p w:rsidR="00064E97" w:rsidRPr="00BE4AB5" w:rsidRDefault="00064E97" w:rsidP="00111296">
            <w:pPr>
              <w:widowControl w:val="0"/>
              <w:rPr>
                <w:rFonts w:ascii="Arial" w:hAnsi="Arial" w:cs="Arial"/>
              </w:rPr>
            </w:pPr>
            <w:r w:rsidRPr="00BE4AB5">
              <w:rPr>
                <w:rFonts w:ascii="Arial" w:hAnsi="Arial" w:cs="Arial"/>
              </w:rPr>
              <w:t>Diagrama de Red 1</w:t>
            </w:r>
          </w:p>
        </w:tc>
      </w:tr>
      <w:tr w:rsidR="00064E97" w:rsidRPr="00BE4AB5" w:rsidTr="00111296">
        <w:tc>
          <w:tcPr>
            <w:tcW w:w="4322" w:type="dxa"/>
          </w:tcPr>
          <w:p w:rsidR="00064E97" w:rsidRPr="00BE4AB5" w:rsidRDefault="00064E97" w:rsidP="00111296">
            <w:pPr>
              <w:rPr>
                <w:rFonts w:ascii="Arial" w:hAnsi="Arial" w:cs="Arial"/>
              </w:rPr>
            </w:pPr>
            <w:r w:rsidRPr="00BE4AB5">
              <w:rPr>
                <w:rFonts w:ascii="Arial" w:hAnsi="Arial" w:cs="Arial"/>
              </w:rPr>
              <w:t>Existe</w:t>
            </w:r>
          </w:p>
        </w:tc>
        <w:tc>
          <w:tcPr>
            <w:tcW w:w="4322" w:type="dxa"/>
          </w:tcPr>
          <w:p w:rsidR="00064E97" w:rsidRPr="00BE4AB5" w:rsidRDefault="00064E97" w:rsidP="00111296">
            <w:pPr>
              <w:widowControl w:val="0"/>
              <w:rPr>
                <w:rFonts w:ascii="Arial" w:hAnsi="Arial" w:cs="Arial"/>
              </w:rPr>
            </w:pPr>
            <w:r w:rsidRPr="00BE4AB5">
              <w:rPr>
                <w:rFonts w:ascii="Arial" w:hAnsi="Arial" w:cs="Arial"/>
              </w:rPr>
              <w:t>NO</w:t>
            </w:r>
          </w:p>
        </w:tc>
      </w:tr>
      <w:tr w:rsidR="00064E97" w:rsidRPr="00BE4AB5" w:rsidTr="00111296">
        <w:tc>
          <w:tcPr>
            <w:tcW w:w="4322" w:type="dxa"/>
          </w:tcPr>
          <w:p w:rsidR="00064E97" w:rsidRPr="00BE4AB5" w:rsidRDefault="00064E97" w:rsidP="00111296">
            <w:pPr>
              <w:rPr>
                <w:rFonts w:ascii="Arial" w:hAnsi="Arial" w:cs="Arial"/>
              </w:rPr>
            </w:pPr>
            <w:r w:rsidRPr="00BE4AB5">
              <w:rPr>
                <w:rFonts w:ascii="Arial" w:hAnsi="Arial" w:cs="Arial"/>
              </w:rPr>
              <w:t xml:space="preserve">Tipo </w:t>
            </w:r>
          </w:p>
        </w:tc>
        <w:tc>
          <w:tcPr>
            <w:tcW w:w="4322" w:type="dxa"/>
          </w:tcPr>
          <w:p w:rsidR="00064E97" w:rsidRPr="00BE4AB5" w:rsidRDefault="00064E97" w:rsidP="00111296">
            <w:pPr>
              <w:widowControl w:val="0"/>
              <w:rPr>
                <w:rFonts w:ascii="Arial" w:hAnsi="Arial" w:cs="Arial"/>
              </w:rPr>
            </w:pPr>
            <w:r w:rsidRPr="00BE4AB5">
              <w:rPr>
                <w:rFonts w:ascii="Arial" w:hAnsi="Arial" w:cs="Arial"/>
              </w:rPr>
              <w:t>Servidor/Cliente</w:t>
            </w:r>
          </w:p>
        </w:tc>
      </w:tr>
      <w:tr w:rsidR="00064E97" w:rsidRPr="00BE4AB5" w:rsidTr="00111296">
        <w:tc>
          <w:tcPr>
            <w:tcW w:w="4322" w:type="dxa"/>
          </w:tcPr>
          <w:p w:rsidR="00064E97" w:rsidRPr="00BE4AB5" w:rsidRDefault="00064E97" w:rsidP="00111296">
            <w:pPr>
              <w:rPr>
                <w:rFonts w:ascii="Arial" w:hAnsi="Arial" w:cs="Arial"/>
              </w:rPr>
            </w:pPr>
            <w:r w:rsidRPr="00BE4AB5">
              <w:rPr>
                <w:rFonts w:ascii="Arial" w:hAnsi="Arial" w:cs="Arial"/>
              </w:rPr>
              <w:t>Dirección IP</w:t>
            </w:r>
          </w:p>
        </w:tc>
        <w:tc>
          <w:tcPr>
            <w:tcW w:w="4322" w:type="dxa"/>
          </w:tcPr>
          <w:p w:rsidR="00064E97" w:rsidRPr="00BE4AB5" w:rsidRDefault="00064E97" w:rsidP="00111296">
            <w:pPr>
              <w:widowControl w:val="0"/>
              <w:rPr>
                <w:rFonts w:ascii="Arial" w:hAnsi="Arial" w:cs="Arial"/>
              </w:rPr>
            </w:pPr>
            <w:r w:rsidRPr="00BE4AB5">
              <w:rPr>
                <w:rFonts w:ascii="Arial" w:hAnsi="Arial" w:cs="Arial"/>
              </w:rPr>
              <w:t>200.170.17.16/24</w:t>
            </w:r>
          </w:p>
        </w:tc>
      </w:tr>
      <w:tr w:rsidR="00064E97" w:rsidRPr="00BE4AB5" w:rsidTr="00111296">
        <w:tc>
          <w:tcPr>
            <w:tcW w:w="4322" w:type="dxa"/>
          </w:tcPr>
          <w:p w:rsidR="00064E97" w:rsidRPr="00BE4AB5" w:rsidRDefault="00064E97" w:rsidP="00111296">
            <w:pPr>
              <w:rPr>
                <w:rFonts w:ascii="Arial" w:hAnsi="Arial" w:cs="Arial"/>
              </w:rPr>
            </w:pPr>
            <w:r w:rsidRPr="00BE4AB5">
              <w:rPr>
                <w:rFonts w:ascii="Arial" w:hAnsi="Arial" w:cs="Arial"/>
              </w:rPr>
              <w:t>Ubicación física</w:t>
            </w:r>
          </w:p>
        </w:tc>
        <w:tc>
          <w:tcPr>
            <w:tcW w:w="4322" w:type="dxa"/>
          </w:tcPr>
          <w:p w:rsidR="00064E97" w:rsidRPr="00BE4AB5" w:rsidRDefault="00064E97" w:rsidP="00111296">
            <w:pPr>
              <w:widowControl w:val="0"/>
              <w:rPr>
                <w:rFonts w:ascii="Arial" w:hAnsi="Arial" w:cs="Arial"/>
              </w:rPr>
            </w:pPr>
            <w:r w:rsidRPr="00BE4AB5">
              <w:rPr>
                <w:rFonts w:ascii="Arial" w:hAnsi="Arial" w:cs="Arial"/>
              </w:rPr>
              <w:t>Sarmiento 99 y Brasil 134</w:t>
            </w:r>
          </w:p>
        </w:tc>
      </w:tr>
    </w:tbl>
    <w:p w:rsidR="00064E97" w:rsidRDefault="00064E97" w:rsidP="00064E97"/>
    <w:p w:rsidR="00BE4AB5" w:rsidRDefault="00BE4AB5">
      <w:pPr>
        <w:rPr>
          <w:rFonts w:ascii="Arial" w:hAnsi="Arial" w:cs="Arial"/>
          <w:b/>
          <w:bCs/>
          <w:sz w:val="26"/>
          <w:szCs w:val="26"/>
        </w:rPr>
      </w:pPr>
      <w:bookmarkStart w:id="45" w:name="_Toc197261909"/>
      <w:bookmarkStart w:id="46" w:name="_Toc260677083"/>
      <w:r>
        <w:br w:type="page"/>
      </w:r>
    </w:p>
    <w:p w:rsidR="007A75FE" w:rsidRPr="002634BF" w:rsidRDefault="007A75FE" w:rsidP="007A75FE">
      <w:pPr>
        <w:pStyle w:val="Ttulo3"/>
        <w:numPr>
          <w:ilvl w:val="2"/>
          <w:numId w:val="2"/>
        </w:numPr>
      </w:pPr>
      <w:r w:rsidRPr="002634BF">
        <w:lastRenderedPageBreak/>
        <w:t>Hardware</w:t>
      </w:r>
      <w:bookmarkEnd w:id="45"/>
      <w:bookmarkEnd w:id="46"/>
      <w:r w:rsidRPr="002634BF">
        <w:t xml:space="preserve"> </w:t>
      </w:r>
    </w:p>
    <w:p w:rsidR="00F911F1" w:rsidRPr="004F3ED3" w:rsidRDefault="00F911F1" w:rsidP="007A75FE">
      <w:pPr>
        <w:rPr>
          <w:i/>
          <w:sz w:val="22"/>
          <w:szCs w:val="22"/>
          <w:lang w:eastAsia="es-AR"/>
        </w:rPr>
      </w:pPr>
    </w:p>
    <w:p w:rsidR="00064E97" w:rsidRPr="00BE4AB5" w:rsidRDefault="00064E97" w:rsidP="00064E97">
      <w:pPr>
        <w:rPr>
          <w:rFonts w:ascii="Arial" w:hAnsi="Arial" w:cs="Arial"/>
          <w:b/>
        </w:rPr>
      </w:pPr>
      <w:proofErr w:type="spellStart"/>
      <w:r w:rsidRPr="00BE4AB5">
        <w:rPr>
          <w:rFonts w:ascii="Arial" w:hAnsi="Arial" w:cs="Arial"/>
          <w:b/>
        </w:rPr>
        <w:t>Corralon</w:t>
      </w:r>
      <w:proofErr w:type="spellEnd"/>
      <w:r w:rsidRPr="00BE4AB5">
        <w:rPr>
          <w:rFonts w:ascii="Arial" w:hAnsi="Arial" w:cs="Arial"/>
          <w:b/>
        </w:rPr>
        <w:t xml:space="preserve"> - #1 y #2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4322"/>
        <w:gridCol w:w="4322"/>
      </w:tblGrid>
      <w:tr w:rsidR="00064E97" w:rsidRPr="00BE4AB5" w:rsidTr="00111296">
        <w:tc>
          <w:tcPr>
            <w:tcW w:w="4322" w:type="dxa"/>
            <w:shd w:val="pct15" w:color="000000" w:fill="FFFFFF"/>
          </w:tcPr>
          <w:p w:rsidR="00064E97" w:rsidRPr="00BE4AB5" w:rsidRDefault="00064E97" w:rsidP="00111296">
            <w:pPr>
              <w:jc w:val="center"/>
              <w:rPr>
                <w:rFonts w:ascii="Arial" w:hAnsi="Arial" w:cs="Arial"/>
                <w:b/>
              </w:rPr>
            </w:pPr>
            <w:r w:rsidRPr="00BE4AB5">
              <w:rPr>
                <w:rFonts w:ascii="Arial" w:hAnsi="Arial" w:cs="Arial"/>
                <w:b/>
              </w:rPr>
              <w:t>Atributo</w:t>
            </w:r>
          </w:p>
        </w:tc>
        <w:tc>
          <w:tcPr>
            <w:tcW w:w="4322" w:type="dxa"/>
            <w:shd w:val="pct15" w:color="000000" w:fill="FFFFFF"/>
          </w:tcPr>
          <w:p w:rsidR="00064E97" w:rsidRPr="00BE4AB5" w:rsidRDefault="00064E97" w:rsidP="00111296">
            <w:pPr>
              <w:jc w:val="center"/>
              <w:rPr>
                <w:rFonts w:ascii="Arial" w:hAnsi="Arial" w:cs="Arial"/>
                <w:b/>
              </w:rPr>
            </w:pPr>
            <w:r w:rsidRPr="00BE4AB5">
              <w:rPr>
                <w:rFonts w:ascii="Arial" w:hAnsi="Arial" w:cs="Arial"/>
                <w:b/>
              </w:rPr>
              <w:t>Descripción</w:t>
            </w:r>
          </w:p>
        </w:tc>
      </w:tr>
      <w:tr w:rsidR="00064E97" w:rsidRPr="00BE4AB5" w:rsidTr="00111296">
        <w:tc>
          <w:tcPr>
            <w:tcW w:w="4322" w:type="dxa"/>
          </w:tcPr>
          <w:p w:rsidR="00064E97" w:rsidRPr="00BE4AB5" w:rsidRDefault="00064E97" w:rsidP="00111296">
            <w:pPr>
              <w:pStyle w:val="Piedepgina"/>
              <w:tabs>
                <w:tab w:val="clear" w:pos="4419"/>
                <w:tab w:val="clear" w:pos="8838"/>
              </w:tabs>
              <w:rPr>
                <w:rFonts w:ascii="Arial" w:hAnsi="Arial" w:cs="Arial"/>
              </w:rPr>
            </w:pPr>
            <w:r w:rsidRPr="00BE4AB5">
              <w:rPr>
                <w:rFonts w:ascii="Arial" w:hAnsi="Arial" w:cs="Arial"/>
              </w:rPr>
              <w:t>Nombre de Equipo</w:t>
            </w:r>
          </w:p>
        </w:tc>
        <w:tc>
          <w:tcPr>
            <w:tcW w:w="4322" w:type="dxa"/>
          </w:tcPr>
          <w:p w:rsidR="00064E97" w:rsidRPr="00BE4AB5" w:rsidRDefault="00064E97" w:rsidP="00111296">
            <w:pPr>
              <w:widowControl w:val="0"/>
              <w:rPr>
                <w:rFonts w:ascii="Arial" w:hAnsi="Arial" w:cs="Arial"/>
                <w:lang w:val="es-AR"/>
              </w:rPr>
            </w:pPr>
            <w:r w:rsidRPr="00BE4AB5">
              <w:rPr>
                <w:rFonts w:ascii="Arial" w:hAnsi="Arial" w:cs="Arial"/>
                <w:lang w:val="es-AR"/>
              </w:rPr>
              <w:t xml:space="preserve">PC ventas y  PC </w:t>
            </w:r>
            <w:proofErr w:type="spellStart"/>
            <w:r w:rsidRPr="00BE4AB5">
              <w:rPr>
                <w:rFonts w:ascii="Arial" w:hAnsi="Arial" w:cs="Arial"/>
                <w:lang w:val="es-AR"/>
              </w:rPr>
              <w:t>administracion</w:t>
            </w:r>
            <w:proofErr w:type="spellEnd"/>
            <w:r w:rsidRPr="00BE4AB5">
              <w:rPr>
                <w:rFonts w:ascii="Arial" w:hAnsi="Arial" w:cs="Arial"/>
                <w:lang w:val="es-AR"/>
              </w:rPr>
              <w:t xml:space="preserve"> I</w:t>
            </w:r>
          </w:p>
        </w:tc>
      </w:tr>
      <w:tr w:rsidR="00064E97" w:rsidRPr="00BE4AB5" w:rsidTr="00111296">
        <w:tc>
          <w:tcPr>
            <w:tcW w:w="4322" w:type="dxa"/>
          </w:tcPr>
          <w:p w:rsidR="00064E97" w:rsidRPr="00BE4AB5" w:rsidRDefault="00064E97" w:rsidP="00111296">
            <w:pPr>
              <w:pStyle w:val="Piedepgina"/>
              <w:tabs>
                <w:tab w:val="clear" w:pos="4419"/>
                <w:tab w:val="clear" w:pos="8838"/>
              </w:tabs>
              <w:rPr>
                <w:rFonts w:ascii="Arial" w:hAnsi="Arial" w:cs="Arial"/>
              </w:rPr>
            </w:pPr>
            <w:r w:rsidRPr="00BE4AB5">
              <w:rPr>
                <w:rFonts w:ascii="Arial" w:hAnsi="Arial" w:cs="Arial"/>
              </w:rPr>
              <w:t>Modelo/Marca</w:t>
            </w:r>
          </w:p>
        </w:tc>
        <w:tc>
          <w:tcPr>
            <w:tcW w:w="4322" w:type="dxa"/>
          </w:tcPr>
          <w:p w:rsidR="00064E97" w:rsidRPr="00BE4AB5" w:rsidRDefault="00064E97" w:rsidP="00111296">
            <w:pPr>
              <w:pStyle w:val="Piedepgina"/>
              <w:tabs>
                <w:tab w:val="clear" w:pos="4419"/>
                <w:tab w:val="clear" w:pos="8838"/>
              </w:tabs>
              <w:rPr>
                <w:rFonts w:ascii="Arial" w:hAnsi="Arial" w:cs="Arial"/>
              </w:rPr>
            </w:pPr>
            <w:r w:rsidRPr="00BE4AB5">
              <w:rPr>
                <w:rFonts w:ascii="Arial" w:hAnsi="Arial" w:cs="Arial"/>
              </w:rPr>
              <w:t>-</w:t>
            </w:r>
          </w:p>
        </w:tc>
      </w:tr>
      <w:tr w:rsidR="00064E97" w:rsidRPr="00BE4AB5" w:rsidTr="00111296">
        <w:tc>
          <w:tcPr>
            <w:tcW w:w="4322" w:type="dxa"/>
          </w:tcPr>
          <w:p w:rsidR="00064E97" w:rsidRPr="00BE4AB5" w:rsidRDefault="00064E97" w:rsidP="00111296">
            <w:pPr>
              <w:pStyle w:val="Piedepgina"/>
              <w:tabs>
                <w:tab w:val="clear" w:pos="4419"/>
                <w:tab w:val="clear" w:pos="8838"/>
              </w:tabs>
              <w:rPr>
                <w:rFonts w:ascii="Arial" w:hAnsi="Arial" w:cs="Arial"/>
              </w:rPr>
            </w:pPr>
            <w:r w:rsidRPr="00BE4AB5">
              <w:rPr>
                <w:rFonts w:ascii="Arial" w:hAnsi="Arial" w:cs="Arial"/>
              </w:rPr>
              <w:t>Alta Disponibilidad</w:t>
            </w:r>
          </w:p>
        </w:tc>
        <w:tc>
          <w:tcPr>
            <w:tcW w:w="4322" w:type="dxa"/>
          </w:tcPr>
          <w:p w:rsidR="00064E97" w:rsidRPr="00BE4AB5" w:rsidRDefault="00064E97" w:rsidP="00111296">
            <w:pPr>
              <w:pStyle w:val="Piedepgina"/>
              <w:tabs>
                <w:tab w:val="clear" w:pos="4419"/>
                <w:tab w:val="clear" w:pos="8838"/>
              </w:tabs>
              <w:rPr>
                <w:rFonts w:ascii="Arial" w:hAnsi="Arial" w:cs="Arial"/>
              </w:rPr>
            </w:pPr>
            <w:r w:rsidRPr="00BE4AB5">
              <w:rPr>
                <w:rFonts w:ascii="Arial" w:hAnsi="Arial" w:cs="Arial"/>
              </w:rPr>
              <w:t>SI</w:t>
            </w:r>
          </w:p>
        </w:tc>
      </w:tr>
      <w:tr w:rsidR="00064E97" w:rsidRPr="00BE4AB5" w:rsidTr="00111296">
        <w:tc>
          <w:tcPr>
            <w:tcW w:w="4322" w:type="dxa"/>
          </w:tcPr>
          <w:p w:rsidR="00064E97" w:rsidRPr="00BE4AB5" w:rsidRDefault="00064E97" w:rsidP="00111296">
            <w:pPr>
              <w:pStyle w:val="Piedepgina"/>
              <w:tabs>
                <w:tab w:val="clear" w:pos="4419"/>
                <w:tab w:val="clear" w:pos="8838"/>
              </w:tabs>
              <w:rPr>
                <w:rFonts w:ascii="Arial" w:hAnsi="Arial" w:cs="Arial"/>
              </w:rPr>
            </w:pPr>
            <w:r w:rsidRPr="00BE4AB5">
              <w:rPr>
                <w:rFonts w:ascii="Arial" w:hAnsi="Arial" w:cs="Arial"/>
              </w:rPr>
              <w:t>Memoria</w:t>
            </w:r>
          </w:p>
        </w:tc>
        <w:tc>
          <w:tcPr>
            <w:tcW w:w="4322" w:type="dxa"/>
          </w:tcPr>
          <w:p w:rsidR="00064E97" w:rsidRPr="00BE4AB5" w:rsidRDefault="00064E97" w:rsidP="00111296">
            <w:pPr>
              <w:pStyle w:val="Piedepgina"/>
              <w:tabs>
                <w:tab w:val="clear" w:pos="4419"/>
                <w:tab w:val="clear" w:pos="8838"/>
              </w:tabs>
              <w:rPr>
                <w:rFonts w:ascii="Arial" w:hAnsi="Arial" w:cs="Arial"/>
              </w:rPr>
            </w:pPr>
            <w:r w:rsidRPr="00BE4AB5">
              <w:rPr>
                <w:rFonts w:ascii="Arial" w:hAnsi="Arial" w:cs="Arial"/>
              </w:rPr>
              <w:t>1 GB</w:t>
            </w:r>
          </w:p>
        </w:tc>
      </w:tr>
      <w:tr w:rsidR="00064E97" w:rsidRPr="00BE4AB5" w:rsidTr="00111296">
        <w:tc>
          <w:tcPr>
            <w:tcW w:w="4322" w:type="dxa"/>
          </w:tcPr>
          <w:p w:rsidR="00064E97" w:rsidRPr="00BE4AB5" w:rsidRDefault="00064E97" w:rsidP="00111296">
            <w:pPr>
              <w:pStyle w:val="Piedepgina"/>
              <w:tabs>
                <w:tab w:val="clear" w:pos="4419"/>
                <w:tab w:val="clear" w:pos="8838"/>
              </w:tabs>
              <w:rPr>
                <w:rFonts w:ascii="Arial" w:hAnsi="Arial" w:cs="Arial"/>
              </w:rPr>
            </w:pPr>
            <w:r w:rsidRPr="00BE4AB5">
              <w:rPr>
                <w:rFonts w:ascii="Arial" w:hAnsi="Arial" w:cs="Arial"/>
              </w:rPr>
              <w:t>Procesador</w:t>
            </w:r>
          </w:p>
        </w:tc>
        <w:tc>
          <w:tcPr>
            <w:tcW w:w="4322" w:type="dxa"/>
          </w:tcPr>
          <w:p w:rsidR="00064E97" w:rsidRPr="00BE4AB5" w:rsidRDefault="00064E97" w:rsidP="00111296">
            <w:pPr>
              <w:pStyle w:val="Piedepgina"/>
              <w:tabs>
                <w:tab w:val="clear" w:pos="4419"/>
                <w:tab w:val="clear" w:pos="8838"/>
              </w:tabs>
              <w:rPr>
                <w:rFonts w:ascii="Arial" w:hAnsi="Arial" w:cs="Arial"/>
              </w:rPr>
            </w:pPr>
            <w:r w:rsidRPr="00BE4AB5">
              <w:rPr>
                <w:rFonts w:ascii="Arial" w:hAnsi="Arial" w:cs="Arial"/>
              </w:rPr>
              <w:t xml:space="preserve">1 procesador Celeron E3200 2.40 </w:t>
            </w:r>
            <w:proofErr w:type="spellStart"/>
            <w:r w:rsidRPr="00BE4AB5">
              <w:rPr>
                <w:rFonts w:ascii="Arial" w:hAnsi="Arial" w:cs="Arial"/>
              </w:rPr>
              <w:t>Ghz</w:t>
            </w:r>
            <w:proofErr w:type="spellEnd"/>
          </w:p>
        </w:tc>
      </w:tr>
      <w:tr w:rsidR="00064E97" w:rsidRPr="00BE4AB5" w:rsidTr="00111296">
        <w:tc>
          <w:tcPr>
            <w:tcW w:w="4322" w:type="dxa"/>
          </w:tcPr>
          <w:p w:rsidR="00064E97" w:rsidRPr="00BE4AB5" w:rsidRDefault="00064E97" w:rsidP="00111296">
            <w:pPr>
              <w:pStyle w:val="Piedepgina"/>
              <w:tabs>
                <w:tab w:val="clear" w:pos="4419"/>
                <w:tab w:val="clear" w:pos="8838"/>
              </w:tabs>
              <w:rPr>
                <w:rFonts w:ascii="Arial" w:hAnsi="Arial" w:cs="Arial"/>
              </w:rPr>
            </w:pPr>
            <w:r w:rsidRPr="00BE4AB5">
              <w:rPr>
                <w:rFonts w:ascii="Arial" w:hAnsi="Arial" w:cs="Arial"/>
              </w:rPr>
              <w:t>Almacenamiento</w:t>
            </w:r>
          </w:p>
        </w:tc>
        <w:tc>
          <w:tcPr>
            <w:tcW w:w="4322" w:type="dxa"/>
          </w:tcPr>
          <w:p w:rsidR="00064E97" w:rsidRPr="00BE4AB5" w:rsidRDefault="00064E97" w:rsidP="00111296">
            <w:pPr>
              <w:pStyle w:val="Piedepgina"/>
              <w:tabs>
                <w:tab w:val="clear" w:pos="4419"/>
                <w:tab w:val="clear" w:pos="8838"/>
              </w:tabs>
              <w:rPr>
                <w:rFonts w:ascii="Arial" w:hAnsi="Arial" w:cs="Arial"/>
              </w:rPr>
            </w:pPr>
            <w:r w:rsidRPr="00BE4AB5">
              <w:rPr>
                <w:rFonts w:ascii="Arial" w:hAnsi="Arial" w:cs="Arial"/>
              </w:rPr>
              <w:t xml:space="preserve">HDD SATA 160 GB </w:t>
            </w:r>
          </w:p>
        </w:tc>
      </w:tr>
      <w:tr w:rsidR="00064E97" w:rsidRPr="00BE4AB5" w:rsidTr="00111296">
        <w:tc>
          <w:tcPr>
            <w:tcW w:w="4322" w:type="dxa"/>
          </w:tcPr>
          <w:p w:rsidR="00064E97" w:rsidRPr="00BE4AB5" w:rsidRDefault="00064E97" w:rsidP="00111296">
            <w:pPr>
              <w:pStyle w:val="Piedepgina"/>
              <w:tabs>
                <w:tab w:val="clear" w:pos="4419"/>
                <w:tab w:val="clear" w:pos="8838"/>
              </w:tabs>
              <w:rPr>
                <w:rFonts w:ascii="Arial" w:hAnsi="Arial" w:cs="Arial"/>
              </w:rPr>
            </w:pPr>
            <w:proofErr w:type="spellStart"/>
            <w:r w:rsidRPr="00BE4AB5">
              <w:rPr>
                <w:rFonts w:ascii="Arial" w:hAnsi="Arial" w:cs="Arial"/>
              </w:rPr>
              <w:t>Backup</w:t>
            </w:r>
            <w:proofErr w:type="spellEnd"/>
          </w:p>
        </w:tc>
        <w:tc>
          <w:tcPr>
            <w:tcW w:w="4322" w:type="dxa"/>
          </w:tcPr>
          <w:p w:rsidR="00064E97" w:rsidRPr="00BE4AB5" w:rsidRDefault="00064E97" w:rsidP="00111296">
            <w:pPr>
              <w:pStyle w:val="Piedepgina"/>
              <w:tabs>
                <w:tab w:val="clear" w:pos="4419"/>
                <w:tab w:val="clear" w:pos="8838"/>
              </w:tabs>
              <w:rPr>
                <w:rFonts w:ascii="Arial" w:hAnsi="Arial" w:cs="Arial"/>
              </w:rPr>
            </w:pPr>
            <w:r w:rsidRPr="00BE4AB5">
              <w:rPr>
                <w:rFonts w:ascii="Arial" w:hAnsi="Arial" w:cs="Arial"/>
              </w:rPr>
              <w:t>Servidor de BD</w:t>
            </w:r>
          </w:p>
        </w:tc>
      </w:tr>
      <w:tr w:rsidR="00064E97" w:rsidRPr="00BE4AB5" w:rsidTr="00111296">
        <w:tc>
          <w:tcPr>
            <w:tcW w:w="4322" w:type="dxa"/>
          </w:tcPr>
          <w:p w:rsidR="00064E97" w:rsidRPr="00BE4AB5" w:rsidRDefault="00064E97" w:rsidP="00111296">
            <w:pPr>
              <w:pStyle w:val="Piedepgina"/>
              <w:tabs>
                <w:tab w:val="clear" w:pos="4419"/>
                <w:tab w:val="clear" w:pos="8838"/>
              </w:tabs>
              <w:rPr>
                <w:rFonts w:ascii="Arial" w:hAnsi="Arial" w:cs="Arial"/>
              </w:rPr>
            </w:pPr>
            <w:r w:rsidRPr="00BE4AB5">
              <w:rPr>
                <w:rFonts w:ascii="Arial" w:hAnsi="Arial" w:cs="Arial"/>
              </w:rPr>
              <w:t>Topología de red</w:t>
            </w:r>
          </w:p>
        </w:tc>
        <w:tc>
          <w:tcPr>
            <w:tcW w:w="4322" w:type="dxa"/>
          </w:tcPr>
          <w:p w:rsidR="00064E97" w:rsidRPr="00BE4AB5" w:rsidRDefault="00064E97" w:rsidP="00111296">
            <w:pPr>
              <w:pStyle w:val="Piedepgina"/>
              <w:tabs>
                <w:tab w:val="clear" w:pos="4419"/>
                <w:tab w:val="clear" w:pos="8838"/>
              </w:tabs>
              <w:rPr>
                <w:rFonts w:ascii="Arial" w:hAnsi="Arial" w:cs="Arial"/>
              </w:rPr>
            </w:pPr>
            <w:r w:rsidRPr="00BE4AB5">
              <w:rPr>
                <w:rFonts w:ascii="Arial" w:hAnsi="Arial" w:cs="Arial"/>
              </w:rPr>
              <w:t>Diagrama de Red 1</w:t>
            </w:r>
          </w:p>
        </w:tc>
      </w:tr>
      <w:tr w:rsidR="00064E97" w:rsidRPr="00BE4AB5" w:rsidTr="00111296">
        <w:tc>
          <w:tcPr>
            <w:tcW w:w="4322" w:type="dxa"/>
          </w:tcPr>
          <w:p w:rsidR="00064E97" w:rsidRPr="00BE4AB5" w:rsidRDefault="00064E97" w:rsidP="00111296">
            <w:pPr>
              <w:pStyle w:val="Piedepgina"/>
              <w:tabs>
                <w:tab w:val="clear" w:pos="4419"/>
                <w:tab w:val="clear" w:pos="8838"/>
              </w:tabs>
              <w:rPr>
                <w:rFonts w:ascii="Arial" w:hAnsi="Arial" w:cs="Arial"/>
              </w:rPr>
            </w:pPr>
            <w:r w:rsidRPr="00BE4AB5">
              <w:rPr>
                <w:rFonts w:ascii="Arial" w:hAnsi="Arial" w:cs="Arial"/>
              </w:rPr>
              <w:t>Hardware adicional</w:t>
            </w:r>
          </w:p>
        </w:tc>
        <w:tc>
          <w:tcPr>
            <w:tcW w:w="4322" w:type="dxa"/>
          </w:tcPr>
          <w:p w:rsidR="00064E97" w:rsidRPr="00BE4AB5" w:rsidRDefault="00064E97" w:rsidP="00111296">
            <w:pPr>
              <w:pStyle w:val="Piedepgina"/>
              <w:tabs>
                <w:tab w:val="clear" w:pos="4419"/>
                <w:tab w:val="clear" w:pos="8838"/>
              </w:tabs>
              <w:rPr>
                <w:rFonts w:ascii="Arial" w:hAnsi="Arial" w:cs="Arial"/>
              </w:rPr>
            </w:pPr>
          </w:p>
        </w:tc>
      </w:tr>
    </w:tbl>
    <w:p w:rsidR="00064E97" w:rsidRPr="00BE4AB5" w:rsidRDefault="00064E97" w:rsidP="00064E97">
      <w:pPr>
        <w:rPr>
          <w:rFonts w:ascii="Arial" w:hAnsi="Arial" w:cs="Arial"/>
          <w:b/>
        </w:rPr>
      </w:pPr>
    </w:p>
    <w:p w:rsidR="00064E97" w:rsidRPr="00BE4AB5" w:rsidRDefault="00064E97" w:rsidP="00064E97">
      <w:pPr>
        <w:rPr>
          <w:rFonts w:ascii="Arial" w:hAnsi="Arial" w:cs="Arial"/>
          <w:b/>
        </w:rPr>
      </w:pPr>
      <w:proofErr w:type="spellStart"/>
      <w:r w:rsidRPr="00BE4AB5">
        <w:rPr>
          <w:rFonts w:ascii="Arial" w:hAnsi="Arial" w:cs="Arial"/>
          <w:b/>
        </w:rPr>
        <w:t>Corralon</w:t>
      </w:r>
      <w:proofErr w:type="spellEnd"/>
      <w:r w:rsidRPr="00BE4AB5">
        <w:rPr>
          <w:rFonts w:ascii="Arial" w:hAnsi="Arial" w:cs="Arial"/>
          <w:b/>
        </w:rPr>
        <w:t xml:space="preserve"> - #3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4322"/>
        <w:gridCol w:w="4322"/>
      </w:tblGrid>
      <w:tr w:rsidR="00064E97" w:rsidRPr="00BE4AB5" w:rsidTr="00111296">
        <w:tc>
          <w:tcPr>
            <w:tcW w:w="4322" w:type="dxa"/>
            <w:shd w:val="pct15" w:color="000000" w:fill="FFFFFF"/>
          </w:tcPr>
          <w:p w:rsidR="00064E97" w:rsidRPr="00BE4AB5" w:rsidRDefault="00064E97" w:rsidP="00111296">
            <w:pPr>
              <w:jc w:val="center"/>
              <w:rPr>
                <w:rFonts w:ascii="Arial" w:hAnsi="Arial" w:cs="Arial"/>
                <w:b/>
              </w:rPr>
            </w:pPr>
            <w:r w:rsidRPr="00BE4AB5">
              <w:rPr>
                <w:rFonts w:ascii="Arial" w:hAnsi="Arial" w:cs="Arial"/>
                <w:b/>
              </w:rPr>
              <w:t>Atributo</w:t>
            </w:r>
          </w:p>
        </w:tc>
        <w:tc>
          <w:tcPr>
            <w:tcW w:w="4322" w:type="dxa"/>
            <w:shd w:val="pct15" w:color="000000" w:fill="FFFFFF"/>
          </w:tcPr>
          <w:p w:rsidR="00064E97" w:rsidRPr="00BE4AB5" w:rsidRDefault="00064E97" w:rsidP="00111296">
            <w:pPr>
              <w:jc w:val="center"/>
              <w:rPr>
                <w:rFonts w:ascii="Arial" w:hAnsi="Arial" w:cs="Arial"/>
                <w:b/>
              </w:rPr>
            </w:pPr>
            <w:r w:rsidRPr="00BE4AB5">
              <w:rPr>
                <w:rFonts w:ascii="Arial" w:hAnsi="Arial" w:cs="Arial"/>
                <w:b/>
              </w:rPr>
              <w:t>Descripción</w:t>
            </w:r>
          </w:p>
        </w:tc>
      </w:tr>
      <w:tr w:rsidR="00064E97" w:rsidRPr="00BE4AB5" w:rsidTr="00111296">
        <w:tc>
          <w:tcPr>
            <w:tcW w:w="4322" w:type="dxa"/>
          </w:tcPr>
          <w:p w:rsidR="00064E97" w:rsidRPr="00BE4AB5" w:rsidRDefault="00064E97" w:rsidP="00111296">
            <w:pPr>
              <w:pStyle w:val="Piedepgina"/>
              <w:tabs>
                <w:tab w:val="clear" w:pos="4419"/>
                <w:tab w:val="clear" w:pos="8838"/>
              </w:tabs>
              <w:rPr>
                <w:rFonts w:ascii="Arial" w:hAnsi="Arial" w:cs="Arial"/>
              </w:rPr>
            </w:pPr>
            <w:r w:rsidRPr="00BE4AB5">
              <w:rPr>
                <w:rFonts w:ascii="Arial" w:hAnsi="Arial" w:cs="Arial"/>
              </w:rPr>
              <w:t>Nombre de Equipo</w:t>
            </w:r>
          </w:p>
        </w:tc>
        <w:tc>
          <w:tcPr>
            <w:tcW w:w="4322" w:type="dxa"/>
          </w:tcPr>
          <w:p w:rsidR="00064E97" w:rsidRPr="00BE4AB5" w:rsidRDefault="00064E97" w:rsidP="00111296">
            <w:pPr>
              <w:widowControl w:val="0"/>
              <w:rPr>
                <w:rFonts w:ascii="Arial" w:hAnsi="Arial" w:cs="Arial"/>
                <w:lang w:val="es-AR"/>
              </w:rPr>
            </w:pPr>
            <w:r w:rsidRPr="00BE4AB5">
              <w:rPr>
                <w:rFonts w:ascii="Arial" w:hAnsi="Arial" w:cs="Arial"/>
                <w:lang w:val="es-AR"/>
              </w:rPr>
              <w:t>Servidor de Base de Datos</w:t>
            </w:r>
          </w:p>
        </w:tc>
      </w:tr>
      <w:tr w:rsidR="00064E97" w:rsidRPr="00BE4AB5" w:rsidTr="00111296">
        <w:tc>
          <w:tcPr>
            <w:tcW w:w="4322" w:type="dxa"/>
          </w:tcPr>
          <w:p w:rsidR="00064E97" w:rsidRPr="00BE4AB5" w:rsidRDefault="00064E97" w:rsidP="00111296">
            <w:pPr>
              <w:pStyle w:val="Piedepgina"/>
              <w:tabs>
                <w:tab w:val="clear" w:pos="4419"/>
                <w:tab w:val="clear" w:pos="8838"/>
              </w:tabs>
              <w:rPr>
                <w:rFonts w:ascii="Arial" w:hAnsi="Arial" w:cs="Arial"/>
              </w:rPr>
            </w:pPr>
            <w:r w:rsidRPr="00BE4AB5">
              <w:rPr>
                <w:rFonts w:ascii="Arial" w:hAnsi="Arial" w:cs="Arial"/>
              </w:rPr>
              <w:t>Modelo/Marca</w:t>
            </w:r>
          </w:p>
        </w:tc>
        <w:tc>
          <w:tcPr>
            <w:tcW w:w="4322" w:type="dxa"/>
          </w:tcPr>
          <w:p w:rsidR="00064E97" w:rsidRPr="00BE4AB5" w:rsidRDefault="00064E97" w:rsidP="00111296">
            <w:pPr>
              <w:pStyle w:val="Piedepgina"/>
              <w:tabs>
                <w:tab w:val="clear" w:pos="4419"/>
                <w:tab w:val="clear" w:pos="8838"/>
              </w:tabs>
              <w:rPr>
                <w:rFonts w:ascii="Arial" w:hAnsi="Arial" w:cs="Arial"/>
              </w:rPr>
            </w:pPr>
            <w:r w:rsidRPr="00BE4AB5">
              <w:rPr>
                <w:rFonts w:ascii="Arial" w:hAnsi="Arial" w:cs="Arial"/>
              </w:rPr>
              <w:t>-</w:t>
            </w:r>
          </w:p>
        </w:tc>
      </w:tr>
      <w:tr w:rsidR="00064E97" w:rsidRPr="00BE4AB5" w:rsidTr="00111296">
        <w:tc>
          <w:tcPr>
            <w:tcW w:w="4322" w:type="dxa"/>
          </w:tcPr>
          <w:p w:rsidR="00064E97" w:rsidRPr="00BE4AB5" w:rsidRDefault="00064E97" w:rsidP="00111296">
            <w:pPr>
              <w:pStyle w:val="Piedepgina"/>
              <w:tabs>
                <w:tab w:val="clear" w:pos="4419"/>
                <w:tab w:val="clear" w:pos="8838"/>
              </w:tabs>
              <w:rPr>
                <w:rFonts w:ascii="Arial" w:hAnsi="Arial" w:cs="Arial"/>
              </w:rPr>
            </w:pPr>
            <w:r w:rsidRPr="00BE4AB5">
              <w:rPr>
                <w:rFonts w:ascii="Arial" w:hAnsi="Arial" w:cs="Arial"/>
              </w:rPr>
              <w:t>Alta Disponibilidad</w:t>
            </w:r>
          </w:p>
        </w:tc>
        <w:tc>
          <w:tcPr>
            <w:tcW w:w="4322" w:type="dxa"/>
          </w:tcPr>
          <w:p w:rsidR="00064E97" w:rsidRPr="00BE4AB5" w:rsidRDefault="00064E97" w:rsidP="00111296">
            <w:pPr>
              <w:pStyle w:val="Piedepgina"/>
              <w:tabs>
                <w:tab w:val="clear" w:pos="4419"/>
                <w:tab w:val="clear" w:pos="8838"/>
              </w:tabs>
              <w:rPr>
                <w:rFonts w:ascii="Arial" w:hAnsi="Arial" w:cs="Arial"/>
              </w:rPr>
            </w:pPr>
            <w:r w:rsidRPr="00BE4AB5">
              <w:rPr>
                <w:rFonts w:ascii="Arial" w:hAnsi="Arial" w:cs="Arial"/>
              </w:rPr>
              <w:t>SI</w:t>
            </w:r>
          </w:p>
        </w:tc>
      </w:tr>
      <w:tr w:rsidR="00064E97" w:rsidRPr="00BE4AB5" w:rsidTr="00111296">
        <w:tc>
          <w:tcPr>
            <w:tcW w:w="4322" w:type="dxa"/>
          </w:tcPr>
          <w:p w:rsidR="00064E97" w:rsidRPr="00BE4AB5" w:rsidRDefault="00064E97" w:rsidP="00111296">
            <w:pPr>
              <w:pStyle w:val="Piedepgina"/>
              <w:tabs>
                <w:tab w:val="clear" w:pos="4419"/>
                <w:tab w:val="clear" w:pos="8838"/>
              </w:tabs>
              <w:rPr>
                <w:rFonts w:ascii="Arial" w:hAnsi="Arial" w:cs="Arial"/>
              </w:rPr>
            </w:pPr>
            <w:r w:rsidRPr="00BE4AB5">
              <w:rPr>
                <w:rFonts w:ascii="Arial" w:hAnsi="Arial" w:cs="Arial"/>
              </w:rPr>
              <w:t>Memoria</w:t>
            </w:r>
          </w:p>
        </w:tc>
        <w:tc>
          <w:tcPr>
            <w:tcW w:w="4322" w:type="dxa"/>
          </w:tcPr>
          <w:p w:rsidR="00064E97" w:rsidRPr="00BE4AB5" w:rsidRDefault="00064E97" w:rsidP="00111296">
            <w:pPr>
              <w:pStyle w:val="Piedepgina"/>
              <w:tabs>
                <w:tab w:val="clear" w:pos="4419"/>
                <w:tab w:val="clear" w:pos="8838"/>
              </w:tabs>
              <w:rPr>
                <w:rFonts w:ascii="Arial" w:hAnsi="Arial" w:cs="Arial"/>
              </w:rPr>
            </w:pPr>
            <w:r w:rsidRPr="00BE4AB5">
              <w:rPr>
                <w:rFonts w:ascii="Arial" w:hAnsi="Arial" w:cs="Arial"/>
              </w:rPr>
              <w:t>1 GB</w:t>
            </w:r>
          </w:p>
        </w:tc>
      </w:tr>
      <w:tr w:rsidR="00064E97" w:rsidRPr="00BE4AB5" w:rsidTr="00111296">
        <w:tc>
          <w:tcPr>
            <w:tcW w:w="4322" w:type="dxa"/>
          </w:tcPr>
          <w:p w:rsidR="00064E97" w:rsidRPr="00BE4AB5" w:rsidRDefault="00064E97" w:rsidP="00111296">
            <w:pPr>
              <w:pStyle w:val="Piedepgina"/>
              <w:tabs>
                <w:tab w:val="clear" w:pos="4419"/>
                <w:tab w:val="clear" w:pos="8838"/>
              </w:tabs>
              <w:rPr>
                <w:rFonts w:ascii="Arial" w:hAnsi="Arial" w:cs="Arial"/>
              </w:rPr>
            </w:pPr>
            <w:r w:rsidRPr="00BE4AB5">
              <w:rPr>
                <w:rFonts w:ascii="Arial" w:hAnsi="Arial" w:cs="Arial"/>
              </w:rPr>
              <w:t>Procesador</w:t>
            </w:r>
          </w:p>
        </w:tc>
        <w:tc>
          <w:tcPr>
            <w:tcW w:w="4322" w:type="dxa"/>
          </w:tcPr>
          <w:p w:rsidR="00064E97" w:rsidRPr="00BE4AB5" w:rsidRDefault="00064E97" w:rsidP="00111296">
            <w:pPr>
              <w:pStyle w:val="Piedepgina"/>
              <w:tabs>
                <w:tab w:val="clear" w:pos="4419"/>
                <w:tab w:val="clear" w:pos="8838"/>
              </w:tabs>
              <w:rPr>
                <w:rFonts w:ascii="Arial" w:hAnsi="Arial" w:cs="Arial"/>
              </w:rPr>
            </w:pPr>
            <w:r w:rsidRPr="00BE4AB5">
              <w:rPr>
                <w:rFonts w:ascii="Arial" w:hAnsi="Arial" w:cs="Arial"/>
              </w:rPr>
              <w:t xml:space="preserve">1 procesador Celeron E3200 2.40 </w:t>
            </w:r>
            <w:proofErr w:type="spellStart"/>
            <w:r w:rsidRPr="00BE4AB5">
              <w:rPr>
                <w:rFonts w:ascii="Arial" w:hAnsi="Arial" w:cs="Arial"/>
              </w:rPr>
              <w:t>Ghz</w:t>
            </w:r>
            <w:proofErr w:type="spellEnd"/>
          </w:p>
        </w:tc>
      </w:tr>
      <w:tr w:rsidR="00064E97" w:rsidRPr="00BE4AB5" w:rsidTr="00111296">
        <w:tc>
          <w:tcPr>
            <w:tcW w:w="4322" w:type="dxa"/>
          </w:tcPr>
          <w:p w:rsidR="00064E97" w:rsidRPr="00BE4AB5" w:rsidRDefault="00064E97" w:rsidP="00111296">
            <w:pPr>
              <w:pStyle w:val="Piedepgina"/>
              <w:tabs>
                <w:tab w:val="clear" w:pos="4419"/>
                <w:tab w:val="clear" w:pos="8838"/>
              </w:tabs>
              <w:rPr>
                <w:rFonts w:ascii="Arial" w:hAnsi="Arial" w:cs="Arial"/>
              </w:rPr>
            </w:pPr>
            <w:r w:rsidRPr="00BE4AB5">
              <w:rPr>
                <w:rFonts w:ascii="Arial" w:hAnsi="Arial" w:cs="Arial"/>
              </w:rPr>
              <w:t>Almacenamiento</w:t>
            </w:r>
          </w:p>
        </w:tc>
        <w:tc>
          <w:tcPr>
            <w:tcW w:w="4322" w:type="dxa"/>
          </w:tcPr>
          <w:p w:rsidR="00064E97" w:rsidRPr="00BE4AB5" w:rsidRDefault="00064E97" w:rsidP="00111296">
            <w:pPr>
              <w:pStyle w:val="Piedepgina"/>
              <w:tabs>
                <w:tab w:val="clear" w:pos="4419"/>
                <w:tab w:val="clear" w:pos="8838"/>
              </w:tabs>
              <w:rPr>
                <w:rFonts w:ascii="Arial" w:hAnsi="Arial" w:cs="Arial"/>
              </w:rPr>
            </w:pPr>
            <w:r w:rsidRPr="00BE4AB5">
              <w:rPr>
                <w:rFonts w:ascii="Arial" w:hAnsi="Arial" w:cs="Arial"/>
              </w:rPr>
              <w:t xml:space="preserve">HDD SATA 320 GB </w:t>
            </w:r>
          </w:p>
        </w:tc>
      </w:tr>
      <w:tr w:rsidR="00064E97" w:rsidRPr="00BE4AB5" w:rsidTr="00111296">
        <w:tc>
          <w:tcPr>
            <w:tcW w:w="4322" w:type="dxa"/>
          </w:tcPr>
          <w:p w:rsidR="00064E97" w:rsidRPr="00BE4AB5" w:rsidRDefault="00064E97" w:rsidP="00111296">
            <w:pPr>
              <w:pStyle w:val="Piedepgina"/>
              <w:tabs>
                <w:tab w:val="clear" w:pos="4419"/>
                <w:tab w:val="clear" w:pos="8838"/>
              </w:tabs>
              <w:rPr>
                <w:rFonts w:ascii="Arial" w:hAnsi="Arial" w:cs="Arial"/>
              </w:rPr>
            </w:pPr>
            <w:proofErr w:type="spellStart"/>
            <w:r w:rsidRPr="00BE4AB5">
              <w:rPr>
                <w:rFonts w:ascii="Arial" w:hAnsi="Arial" w:cs="Arial"/>
              </w:rPr>
              <w:t>Backup</w:t>
            </w:r>
            <w:proofErr w:type="spellEnd"/>
          </w:p>
        </w:tc>
        <w:tc>
          <w:tcPr>
            <w:tcW w:w="4322" w:type="dxa"/>
          </w:tcPr>
          <w:p w:rsidR="00064E97" w:rsidRPr="00BE4AB5" w:rsidRDefault="00064E97" w:rsidP="00111296">
            <w:pPr>
              <w:pStyle w:val="Piedepgina"/>
              <w:tabs>
                <w:tab w:val="clear" w:pos="4419"/>
                <w:tab w:val="clear" w:pos="8838"/>
              </w:tabs>
              <w:rPr>
                <w:rFonts w:ascii="Arial" w:hAnsi="Arial" w:cs="Arial"/>
              </w:rPr>
            </w:pPr>
            <w:r w:rsidRPr="00BE4AB5">
              <w:rPr>
                <w:rFonts w:ascii="Arial" w:hAnsi="Arial" w:cs="Arial"/>
              </w:rPr>
              <w:t>-</w:t>
            </w:r>
          </w:p>
        </w:tc>
      </w:tr>
      <w:tr w:rsidR="00064E97" w:rsidRPr="00BE4AB5" w:rsidTr="00111296">
        <w:tc>
          <w:tcPr>
            <w:tcW w:w="4322" w:type="dxa"/>
          </w:tcPr>
          <w:p w:rsidR="00064E97" w:rsidRPr="00BE4AB5" w:rsidRDefault="00064E97" w:rsidP="00111296">
            <w:pPr>
              <w:pStyle w:val="Piedepgina"/>
              <w:tabs>
                <w:tab w:val="clear" w:pos="4419"/>
                <w:tab w:val="clear" w:pos="8838"/>
              </w:tabs>
              <w:rPr>
                <w:rFonts w:ascii="Arial" w:hAnsi="Arial" w:cs="Arial"/>
              </w:rPr>
            </w:pPr>
            <w:r w:rsidRPr="00BE4AB5">
              <w:rPr>
                <w:rFonts w:ascii="Arial" w:hAnsi="Arial" w:cs="Arial"/>
              </w:rPr>
              <w:t>Topología de red</w:t>
            </w:r>
          </w:p>
        </w:tc>
        <w:tc>
          <w:tcPr>
            <w:tcW w:w="4322" w:type="dxa"/>
          </w:tcPr>
          <w:p w:rsidR="00064E97" w:rsidRPr="00BE4AB5" w:rsidRDefault="00064E97" w:rsidP="00111296">
            <w:pPr>
              <w:pStyle w:val="Piedepgina"/>
              <w:tabs>
                <w:tab w:val="clear" w:pos="4419"/>
                <w:tab w:val="clear" w:pos="8838"/>
              </w:tabs>
              <w:rPr>
                <w:rFonts w:ascii="Arial" w:hAnsi="Arial" w:cs="Arial"/>
              </w:rPr>
            </w:pPr>
            <w:r w:rsidRPr="00BE4AB5">
              <w:rPr>
                <w:rFonts w:ascii="Arial" w:hAnsi="Arial" w:cs="Arial"/>
              </w:rPr>
              <w:t>Diagrama de Red 1</w:t>
            </w:r>
          </w:p>
        </w:tc>
      </w:tr>
      <w:tr w:rsidR="00064E97" w:rsidRPr="00BE4AB5" w:rsidTr="00111296">
        <w:tc>
          <w:tcPr>
            <w:tcW w:w="4322" w:type="dxa"/>
          </w:tcPr>
          <w:p w:rsidR="00064E97" w:rsidRPr="00BE4AB5" w:rsidRDefault="00064E97" w:rsidP="00111296">
            <w:pPr>
              <w:pStyle w:val="Piedepgina"/>
              <w:tabs>
                <w:tab w:val="clear" w:pos="4419"/>
                <w:tab w:val="clear" w:pos="8838"/>
              </w:tabs>
              <w:rPr>
                <w:rFonts w:ascii="Arial" w:hAnsi="Arial" w:cs="Arial"/>
              </w:rPr>
            </w:pPr>
            <w:r w:rsidRPr="00BE4AB5">
              <w:rPr>
                <w:rFonts w:ascii="Arial" w:hAnsi="Arial" w:cs="Arial"/>
              </w:rPr>
              <w:t>Hardware adicional</w:t>
            </w:r>
          </w:p>
        </w:tc>
        <w:tc>
          <w:tcPr>
            <w:tcW w:w="4322" w:type="dxa"/>
          </w:tcPr>
          <w:p w:rsidR="00064E97" w:rsidRPr="00BE4AB5" w:rsidRDefault="00064E97" w:rsidP="00111296">
            <w:pPr>
              <w:pStyle w:val="Piedepgina"/>
              <w:tabs>
                <w:tab w:val="clear" w:pos="4419"/>
                <w:tab w:val="clear" w:pos="8838"/>
              </w:tabs>
              <w:rPr>
                <w:rFonts w:ascii="Arial" w:hAnsi="Arial" w:cs="Arial"/>
              </w:rPr>
            </w:pPr>
          </w:p>
        </w:tc>
      </w:tr>
    </w:tbl>
    <w:p w:rsidR="00064E97" w:rsidRPr="00BE4AB5" w:rsidRDefault="00064E97" w:rsidP="00064E97">
      <w:pPr>
        <w:rPr>
          <w:rFonts w:ascii="Arial" w:hAnsi="Arial" w:cs="Arial"/>
          <w:b/>
        </w:rPr>
      </w:pPr>
    </w:p>
    <w:p w:rsidR="00064E97" w:rsidRPr="00BE4AB5" w:rsidRDefault="00064E97" w:rsidP="00064E97">
      <w:pPr>
        <w:rPr>
          <w:rFonts w:ascii="Arial" w:hAnsi="Arial" w:cs="Arial"/>
          <w:b/>
        </w:rPr>
      </w:pPr>
      <w:r w:rsidRPr="00BE4AB5">
        <w:rPr>
          <w:rFonts w:ascii="Arial" w:hAnsi="Arial" w:cs="Arial"/>
          <w:b/>
        </w:rPr>
        <w:t>Deposito - #1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4322"/>
        <w:gridCol w:w="4322"/>
      </w:tblGrid>
      <w:tr w:rsidR="00064E97" w:rsidRPr="00BE4AB5" w:rsidTr="00111296">
        <w:tc>
          <w:tcPr>
            <w:tcW w:w="4322" w:type="dxa"/>
            <w:shd w:val="pct15" w:color="000000" w:fill="FFFFFF"/>
          </w:tcPr>
          <w:p w:rsidR="00064E97" w:rsidRPr="00BE4AB5" w:rsidRDefault="00064E97" w:rsidP="00111296">
            <w:pPr>
              <w:jc w:val="center"/>
              <w:rPr>
                <w:rFonts w:ascii="Arial" w:hAnsi="Arial" w:cs="Arial"/>
                <w:b/>
              </w:rPr>
            </w:pPr>
            <w:r w:rsidRPr="00BE4AB5">
              <w:rPr>
                <w:rFonts w:ascii="Arial" w:hAnsi="Arial" w:cs="Arial"/>
                <w:b/>
              </w:rPr>
              <w:t>Atributo</w:t>
            </w:r>
          </w:p>
        </w:tc>
        <w:tc>
          <w:tcPr>
            <w:tcW w:w="4322" w:type="dxa"/>
            <w:shd w:val="pct15" w:color="000000" w:fill="FFFFFF"/>
          </w:tcPr>
          <w:p w:rsidR="00064E97" w:rsidRPr="00BE4AB5" w:rsidRDefault="00064E97" w:rsidP="00111296">
            <w:pPr>
              <w:jc w:val="center"/>
              <w:rPr>
                <w:rFonts w:ascii="Arial" w:hAnsi="Arial" w:cs="Arial"/>
                <w:b/>
              </w:rPr>
            </w:pPr>
            <w:r w:rsidRPr="00BE4AB5">
              <w:rPr>
                <w:rFonts w:ascii="Arial" w:hAnsi="Arial" w:cs="Arial"/>
                <w:b/>
              </w:rPr>
              <w:t>Descripción</w:t>
            </w:r>
          </w:p>
        </w:tc>
      </w:tr>
      <w:tr w:rsidR="00064E97" w:rsidRPr="00BE4AB5" w:rsidTr="00111296">
        <w:tc>
          <w:tcPr>
            <w:tcW w:w="4322" w:type="dxa"/>
          </w:tcPr>
          <w:p w:rsidR="00064E97" w:rsidRPr="00BE4AB5" w:rsidRDefault="00064E97" w:rsidP="00111296">
            <w:pPr>
              <w:pStyle w:val="Piedepgina"/>
              <w:tabs>
                <w:tab w:val="clear" w:pos="4419"/>
                <w:tab w:val="clear" w:pos="8838"/>
              </w:tabs>
              <w:rPr>
                <w:rFonts w:ascii="Arial" w:hAnsi="Arial" w:cs="Arial"/>
              </w:rPr>
            </w:pPr>
            <w:r w:rsidRPr="00BE4AB5">
              <w:rPr>
                <w:rFonts w:ascii="Arial" w:hAnsi="Arial" w:cs="Arial"/>
              </w:rPr>
              <w:t>Nombre de Equipo</w:t>
            </w:r>
          </w:p>
        </w:tc>
        <w:tc>
          <w:tcPr>
            <w:tcW w:w="4322" w:type="dxa"/>
          </w:tcPr>
          <w:p w:rsidR="00064E97" w:rsidRPr="00BE4AB5" w:rsidRDefault="00064E97" w:rsidP="00111296">
            <w:pPr>
              <w:widowControl w:val="0"/>
              <w:rPr>
                <w:rFonts w:ascii="Arial" w:hAnsi="Arial" w:cs="Arial"/>
              </w:rPr>
            </w:pPr>
            <w:r w:rsidRPr="00BE4AB5">
              <w:rPr>
                <w:rFonts w:ascii="Arial" w:hAnsi="Arial" w:cs="Arial"/>
              </w:rPr>
              <w:t xml:space="preserve">PC </w:t>
            </w:r>
            <w:proofErr w:type="spellStart"/>
            <w:r w:rsidRPr="00BE4AB5">
              <w:rPr>
                <w:rFonts w:ascii="Arial" w:hAnsi="Arial" w:cs="Arial"/>
              </w:rPr>
              <w:t>administracion</w:t>
            </w:r>
            <w:proofErr w:type="spellEnd"/>
            <w:r w:rsidRPr="00BE4AB5">
              <w:rPr>
                <w:rFonts w:ascii="Arial" w:hAnsi="Arial" w:cs="Arial"/>
              </w:rPr>
              <w:t xml:space="preserve"> II</w:t>
            </w:r>
          </w:p>
        </w:tc>
      </w:tr>
      <w:tr w:rsidR="00064E97" w:rsidRPr="00BE4AB5" w:rsidTr="00111296">
        <w:tc>
          <w:tcPr>
            <w:tcW w:w="4322" w:type="dxa"/>
          </w:tcPr>
          <w:p w:rsidR="00064E97" w:rsidRPr="00BE4AB5" w:rsidRDefault="00064E97" w:rsidP="00111296">
            <w:pPr>
              <w:pStyle w:val="Piedepgina"/>
              <w:tabs>
                <w:tab w:val="clear" w:pos="4419"/>
                <w:tab w:val="clear" w:pos="8838"/>
              </w:tabs>
              <w:rPr>
                <w:rFonts w:ascii="Arial" w:hAnsi="Arial" w:cs="Arial"/>
              </w:rPr>
            </w:pPr>
            <w:r w:rsidRPr="00BE4AB5">
              <w:rPr>
                <w:rFonts w:ascii="Arial" w:hAnsi="Arial" w:cs="Arial"/>
              </w:rPr>
              <w:t>Modelo/Marca</w:t>
            </w:r>
          </w:p>
        </w:tc>
        <w:tc>
          <w:tcPr>
            <w:tcW w:w="4322" w:type="dxa"/>
          </w:tcPr>
          <w:p w:rsidR="00064E97" w:rsidRPr="00BE4AB5" w:rsidRDefault="00064E97" w:rsidP="00111296">
            <w:pPr>
              <w:pStyle w:val="Piedepgina"/>
              <w:tabs>
                <w:tab w:val="clear" w:pos="4419"/>
                <w:tab w:val="clear" w:pos="8838"/>
              </w:tabs>
              <w:rPr>
                <w:rFonts w:ascii="Arial" w:hAnsi="Arial" w:cs="Arial"/>
              </w:rPr>
            </w:pPr>
            <w:r w:rsidRPr="00BE4AB5">
              <w:rPr>
                <w:rFonts w:ascii="Arial" w:hAnsi="Arial" w:cs="Arial"/>
              </w:rPr>
              <w:t>-</w:t>
            </w:r>
          </w:p>
        </w:tc>
      </w:tr>
      <w:tr w:rsidR="00064E97" w:rsidRPr="00BE4AB5" w:rsidTr="00111296">
        <w:tc>
          <w:tcPr>
            <w:tcW w:w="4322" w:type="dxa"/>
          </w:tcPr>
          <w:p w:rsidR="00064E97" w:rsidRPr="00BE4AB5" w:rsidRDefault="00064E97" w:rsidP="00111296">
            <w:pPr>
              <w:pStyle w:val="Piedepgina"/>
              <w:tabs>
                <w:tab w:val="clear" w:pos="4419"/>
                <w:tab w:val="clear" w:pos="8838"/>
              </w:tabs>
              <w:rPr>
                <w:rFonts w:ascii="Arial" w:hAnsi="Arial" w:cs="Arial"/>
              </w:rPr>
            </w:pPr>
            <w:r w:rsidRPr="00BE4AB5">
              <w:rPr>
                <w:rFonts w:ascii="Arial" w:hAnsi="Arial" w:cs="Arial"/>
              </w:rPr>
              <w:t>Alta Disponibilidad</w:t>
            </w:r>
          </w:p>
        </w:tc>
        <w:tc>
          <w:tcPr>
            <w:tcW w:w="4322" w:type="dxa"/>
          </w:tcPr>
          <w:p w:rsidR="00064E97" w:rsidRPr="00BE4AB5" w:rsidRDefault="00064E97" w:rsidP="00111296">
            <w:pPr>
              <w:pStyle w:val="Piedepgina"/>
              <w:tabs>
                <w:tab w:val="clear" w:pos="4419"/>
                <w:tab w:val="clear" w:pos="8838"/>
              </w:tabs>
              <w:rPr>
                <w:rFonts w:ascii="Arial" w:hAnsi="Arial" w:cs="Arial"/>
              </w:rPr>
            </w:pPr>
            <w:r w:rsidRPr="00BE4AB5">
              <w:rPr>
                <w:rFonts w:ascii="Arial" w:hAnsi="Arial" w:cs="Arial"/>
              </w:rPr>
              <w:t>SI</w:t>
            </w:r>
          </w:p>
        </w:tc>
      </w:tr>
      <w:tr w:rsidR="00064E97" w:rsidRPr="00BE4AB5" w:rsidTr="00111296">
        <w:tc>
          <w:tcPr>
            <w:tcW w:w="4322" w:type="dxa"/>
          </w:tcPr>
          <w:p w:rsidR="00064E97" w:rsidRPr="00BE4AB5" w:rsidRDefault="00064E97" w:rsidP="00111296">
            <w:pPr>
              <w:pStyle w:val="Piedepgina"/>
              <w:tabs>
                <w:tab w:val="clear" w:pos="4419"/>
                <w:tab w:val="clear" w:pos="8838"/>
              </w:tabs>
              <w:rPr>
                <w:rFonts w:ascii="Arial" w:hAnsi="Arial" w:cs="Arial"/>
              </w:rPr>
            </w:pPr>
            <w:r w:rsidRPr="00BE4AB5">
              <w:rPr>
                <w:rFonts w:ascii="Arial" w:hAnsi="Arial" w:cs="Arial"/>
              </w:rPr>
              <w:t>Memoria</w:t>
            </w:r>
          </w:p>
        </w:tc>
        <w:tc>
          <w:tcPr>
            <w:tcW w:w="4322" w:type="dxa"/>
          </w:tcPr>
          <w:p w:rsidR="00064E97" w:rsidRPr="00BE4AB5" w:rsidRDefault="00064E97" w:rsidP="00111296">
            <w:pPr>
              <w:pStyle w:val="Piedepgina"/>
              <w:tabs>
                <w:tab w:val="clear" w:pos="4419"/>
                <w:tab w:val="clear" w:pos="8838"/>
              </w:tabs>
              <w:rPr>
                <w:rFonts w:ascii="Arial" w:hAnsi="Arial" w:cs="Arial"/>
              </w:rPr>
            </w:pPr>
            <w:r w:rsidRPr="00BE4AB5">
              <w:rPr>
                <w:rFonts w:ascii="Arial" w:hAnsi="Arial" w:cs="Arial"/>
              </w:rPr>
              <w:t>1 GB</w:t>
            </w:r>
          </w:p>
        </w:tc>
      </w:tr>
      <w:tr w:rsidR="00064E97" w:rsidRPr="00BE4AB5" w:rsidTr="00111296">
        <w:tc>
          <w:tcPr>
            <w:tcW w:w="4322" w:type="dxa"/>
          </w:tcPr>
          <w:p w:rsidR="00064E97" w:rsidRPr="00BE4AB5" w:rsidRDefault="00064E97" w:rsidP="00111296">
            <w:pPr>
              <w:pStyle w:val="Piedepgina"/>
              <w:tabs>
                <w:tab w:val="clear" w:pos="4419"/>
                <w:tab w:val="clear" w:pos="8838"/>
              </w:tabs>
              <w:rPr>
                <w:rFonts w:ascii="Arial" w:hAnsi="Arial" w:cs="Arial"/>
              </w:rPr>
            </w:pPr>
            <w:r w:rsidRPr="00BE4AB5">
              <w:rPr>
                <w:rFonts w:ascii="Arial" w:hAnsi="Arial" w:cs="Arial"/>
              </w:rPr>
              <w:t>Procesador</w:t>
            </w:r>
          </w:p>
        </w:tc>
        <w:tc>
          <w:tcPr>
            <w:tcW w:w="4322" w:type="dxa"/>
          </w:tcPr>
          <w:p w:rsidR="00064E97" w:rsidRPr="00BE4AB5" w:rsidRDefault="00064E97" w:rsidP="00111296">
            <w:pPr>
              <w:pStyle w:val="Piedepgina"/>
              <w:tabs>
                <w:tab w:val="clear" w:pos="4419"/>
                <w:tab w:val="clear" w:pos="8838"/>
              </w:tabs>
              <w:rPr>
                <w:rFonts w:ascii="Arial" w:hAnsi="Arial" w:cs="Arial"/>
              </w:rPr>
            </w:pPr>
            <w:r w:rsidRPr="00BE4AB5">
              <w:rPr>
                <w:rFonts w:ascii="Arial" w:hAnsi="Arial" w:cs="Arial"/>
              </w:rPr>
              <w:t xml:space="preserve">1 procesador Celeron E3200 2.40 </w:t>
            </w:r>
            <w:proofErr w:type="spellStart"/>
            <w:r w:rsidRPr="00BE4AB5">
              <w:rPr>
                <w:rFonts w:ascii="Arial" w:hAnsi="Arial" w:cs="Arial"/>
              </w:rPr>
              <w:t>Ghz</w:t>
            </w:r>
            <w:proofErr w:type="spellEnd"/>
          </w:p>
        </w:tc>
      </w:tr>
      <w:tr w:rsidR="00064E97" w:rsidRPr="00BE4AB5" w:rsidTr="00111296">
        <w:tc>
          <w:tcPr>
            <w:tcW w:w="4322" w:type="dxa"/>
          </w:tcPr>
          <w:p w:rsidR="00064E97" w:rsidRPr="00BE4AB5" w:rsidRDefault="00064E97" w:rsidP="00111296">
            <w:pPr>
              <w:pStyle w:val="Piedepgina"/>
              <w:tabs>
                <w:tab w:val="clear" w:pos="4419"/>
                <w:tab w:val="clear" w:pos="8838"/>
              </w:tabs>
              <w:rPr>
                <w:rFonts w:ascii="Arial" w:hAnsi="Arial" w:cs="Arial"/>
              </w:rPr>
            </w:pPr>
            <w:r w:rsidRPr="00BE4AB5">
              <w:rPr>
                <w:rFonts w:ascii="Arial" w:hAnsi="Arial" w:cs="Arial"/>
              </w:rPr>
              <w:t>Almacenamiento</w:t>
            </w:r>
          </w:p>
        </w:tc>
        <w:tc>
          <w:tcPr>
            <w:tcW w:w="4322" w:type="dxa"/>
          </w:tcPr>
          <w:p w:rsidR="00064E97" w:rsidRPr="00BE4AB5" w:rsidRDefault="00064E97" w:rsidP="00111296">
            <w:pPr>
              <w:pStyle w:val="Piedepgina"/>
              <w:tabs>
                <w:tab w:val="clear" w:pos="4419"/>
                <w:tab w:val="clear" w:pos="8838"/>
              </w:tabs>
              <w:rPr>
                <w:rFonts w:ascii="Arial" w:hAnsi="Arial" w:cs="Arial"/>
              </w:rPr>
            </w:pPr>
            <w:r w:rsidRPr="00BE4AB5">
              <w:rPr>
                <w:rFonts w:ascii="Arial" w:hAnsi="Arial" w:cs="Arial"/>
              </w:rPr>
              <w:t xml:space="preserve">HDD SATA 160 GB </w:t>
            </w:r>
          </w:p>
        </w:tc>
      </w:tr>
      <w:tr w:rsidR="00064E97" w:rsidRPr="00BE4AB5" w:rsidTr="00111296">
        <w:tc>
          <w:tcPr>
            <w:tcW w:w="4322" w:type="dxa"/>
          </w:tcPr>
          <w:p w:rsidR="00064E97" w:rsidRPr="00BE4AB5" w:rsidRDefault="00064E97" w:rsidP="00111296">
            <w:pPr>
              <w:pStyle w:val="Piedepgina"/>
              <w:tabs>
                <w:tab w:val="clear" w:pos="4419"/>
                <w:tab w:val="clear" w:pos="8838"/>
              </w:tabs>
              <w:rPr>
                <w:rFonts w:ascii="Arial" w:hAnsi="Arial" w:cs="Arial"/>
              </w:rPr>
            </w:pPr>
            <w:proofErr w:type="spellStart"/>
            <w:r w:rsidRPr="00BE4AB5">
              <w:rPr>
                <w:rFonts w:ascii="Arial" w:hAnsi="Arial" w:cs="Arial"/>
              </w:rPr>
              <w:t>Backup</w:t>
            </w:r>
            <w:proofErr w:type="spellEnd"/>
          </w:p>
        </w:tc>
        <w:tc>
          <w:tcPr>
            <w:tcW w:w="4322" w:type="dxa"/>
          </w:tcPr>
          <w:p w:rsidR="00064E97" w:rsidRPr="00BE4AB5" w:rsidRDefault="00064E97" w:rsidP="00111296">
            <w:pPr>
              <w:pStyle w:val="Piedepgina"/>
              <w:tabs>
                <w:tab w:val="clear" w:pos="4419"/>
                <w:tab w:val="clear" w:pos="8838"/>
              </w:tabs>
              <w:rPr>
                <w:rFonts w:ascii="Arial" w:hAnsi="Arial" w:cs="Arial"/>
              </w:rPr>
            </w:pPr>
            <w:r w:rsidRPr="00BE4AB5">
              <w:rPr>
                <w:rFonts w:ascii="Arial" w:hAnsi="Arial" w:cs="Arial"/>
              </w:rPr>
              <w:t>Servidor de BD</w:t>
            </w:r>
          </w:p>
        </w:tc>
      </w:tr>
      <w:tr w:rsidR="00064E97" w:rsidRPr="00BE4AB5" w:rsidTr="00111296">
        <w:tc>
          <w:tcPr>
            <w:tcW w:w="4322" w:type="dxa"/>
          </w:tcPr>
          <w:p w:rsidR="00064E97" w:rsidRPr="00BE4AB5" w:rsidRDefault="00064E97" w:rsidP="00111296">
            <w:pPr>
              <w:pStyle w:val="Piedepgina"/>
              <w:tabs>
                <w:tab w:val="clear" w:pos="4419"/>
                <w:tab w:val="clear" w:pos="8838"/>
              </w:tabs>
              <w:rPr>
                <w:rFonts w:ascii="Arial" w:hAnsi="Arial" w:cs="Arial"/>
              </w:rPr>
            </w:pPr>
            <w:r w:rsidRPr="00BE4AB5">
              <w:rPr>
                <w:rFonts w:ascii="Arial" w:hAnsi="Arial" w:cs="Arial"/>
              </w:rPr>
              <w:t>Topología de red</w:t>
            </w:r>
          </w:p>
        </w:tc>
        <w:tc>
          <w:tcPr>
            <w:tcW w:w="4322" w:type="dxa"/>
          </w:tcPr>
          <w:p w:rsidR="00064E97" w:rsidRPr="00BE4AB5" w:rsidRDefault="00064E97" w:rsidP="00111296">
            <w:pPr>
              <w:pStyle w:val="Piedepgina"/>
              <w:tabs>
                <w:tab w:val="clear" w:pos="4419"/>
                <w:tab w:val="clear" w:pos="8838"/>
              </w:tabs>
              <w:rPr>
                <w:rFonts w:ascii="Arial" w:hAnsi="Arial" w:cs="Arial"/>
              </w:rPr>
            </w:pPr>
            <w:r w:rsidRPr="00BE4AB5">
              <w:rPr>
                <w:rFonts w:ascii="Arial" w:hAnsi="Arial" w:cs="Arial"/>
              </w:rPr>
              <w:t>Diagrama de Red 1</w:t>
            </w:r>
          </w:p>
        </w:tc>
      </w:tr>
      <w:tr w:rsidR="00064E97" w:rsidRPr="00BE4AB5" w:rsidTr="00111296">
        <w:tc>
          <w:tcPr>
            <w:tcW w:w="4322" w:type="dxa"/>
          </w:tcPr>
          <w:p w:rsidR="00064E97" w:rsidRPr="00BE4AB5" w:rsidRDefault="00064E97" w:rsidP="00111296">
            <w:pPr>
              <w:pStyle w:val="Piedepgina"/>
              <w:tabs>
                <w:tab w:val="clear" w:pos="4419"/>
                <w:tab w:val="clear" w:pos="8838"/>
              </w:tabs>
              <w:rPr>
                <w:rFonts w:ascii="Arial" w:hAnsi="Arial" w:cs="Arial"/>
              </w:rPr>
            </w:pPr>
            <w:r w:rsidRPr="00BE4AB5">
              <w:rPr>
                <w:rFonts w:ascii="Arial" w:hAnsi="Arial" w:cs="Arial"/>
              </w:rPr>
              <w:t>Hardware adicional</w:t>
            </w:r>
          </w:p>
        </w:tc>
        <w:tc>
          <w:tcPr>
            <w:tcW w:w="4322" w:type="dxa"/>
          </w:tcPr>
          <w:p w:rsidR="00064E97" w:rsidRPr="00BE4AB5" w:rsidRDefault="00064E97" w:rsidP="00111296">
            <w:pPr>
              <w:pStyle w:val="Piedepgina"/>
              <w:tabs>
                <w:tab w:val="clear" w:pos="4419"/>
                <w:tab w:val="clear" w:pos="8838"/>
              </w:tabs>
              <w:rPr>
                <w:rFonts w:ascii="Arial" w:hAnsi="Arial" w:cs="Arial"/>
              </w:rPr>
            </w:pPr>
          </w:p>
        </w:tc>
      </w:tr>
    </w:tbl>
    <w:p w:rsidR="00064E97" w:rsidRPr="00BE4AB5" w:rsidRDefault="00064E97" w:rsidP="00064E97">
      <w:pPr>
        <w:rPr>
          <w:rFonts w:ascii="Arial" w:hAnsi="Arial" w:cs="Arial"/>
          <w:b/>
        </w:rPr>
      </w:pPr>
    </w:p>
    <w:p w:rsidR="00BE4AB5" w:rsidRDefault="00BE4AB5">
      <w:pPr>
        <w:rPr>
          <w:rFonts w:ascii="Arial" w:hAnsi="Arial" w:cs="Arial"/>
          <w:b/>
        </w:rPr>
      </w:pPr>
      <w:r>
        <w:rPr>
          <w:rFonts w:ascii="Arial" w:hAnsi="Arial" w:cs="Arial"/>
          <w:b/>
        </w:rPr>
        <w:br w:type="page"/>
      </w:r>
    </w:p>
    <w:p w:rsidR="00064E97" w:rsidRPr="00BE4AB5" w:rsidRDefault="00064E97" w:rsidP="00064E97">
      <w:pPr>
        <w:rPr>
          <w:rFonts w:ascii="Arial" w:hAnsi="Arial" w:cs="Arial"/>
          <w:b/>
        </w:rPr>
      </w:pPr>
      <w:r w:rsidRPr="00BE4AB5">
        <w:rPr>
          <w:rFonts w:ascii="Arial" w:hAnsi="Arial" w:cs="Arial"/>
          <w:b/>
        </w:rPr>
        <w:lastRenderedPageBreak/>
        <w:t>Deposito - #2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4322"/>
        <w:gridCol w:w="4322"/>
      </w:tblGrid>
      <w:tr w:rsidR="00064E97" w:rsidRPr="00BE4AB5" w:rsidTr="00111296">
        <w:tc>
          <w:tcPr>
            <w:tcW w:w="4322" w:type="dxa"/>
            <w:shd w:val="pct15" w:color="000000" w:fill="FFFFFF"/>
          </w:tcPr>
          <w:p w:rsidR="00064E97" w:rsidRPr="00BE4AB5" w:rsidRDefault="00064E97" w:rsidP="00111296">
            <w:pPr>
              <w:jc w:val="center"/>
              <w:rPr>
                <w:rFonts w:ascii="Arial" w:hAnsi="Arial" w:cs="Arial"/>
                <w:b/>
              </w:rPr>
            </w:pPr>
            <w:r w:rsidRPr="00BE4AB5">
              <w:rPr>
                <w:rFonts w:ascii="Arial" w:hAnsi="Arial" w:cs="Arial"/>
                <w:b/>
              </w:rPr>
              <w:t>Atributo</w:t>
            </w:r>
          </w:p>
        </w:tc>
        <w:tc>
          <w:tcPr>
            <w:tcW w:w="4322" w:type="dxa"/>
            <w:shd w:val="pct15" w:color="000000" w:fill="FFFFFF"/>
          </w:tcPr>
          <w:p w:rsidR="00064E97" w:rsidRPr="00BE4AB5" w:rsidRDefault="00064E97" w:rsidP="00111296">
            <w:pPr>
              <w:jc w:val="center"/>
              <w:rPr>
                <w:rFonts w:ascii="Arial" w:hAnsi="Arial" w:cs="Arial"/>
                <w:b/>
              </w:rPr>
            </w:pPr>
            <w:r w:rsidRPr="00BE4AB5">
              <w:rPr>
                <w:rFonts w:ascii="Arial" w:hAnsi="Arial" w:cs="Arial"/>
                <w:b/>
              </w:rPr>
              <w:t>Descripción</w:t>
            </w:r>
          </w:p>
        </w:tc>
      </w:tr>
      <w:tr w:rsidR="00064E97" w:rsidRPr="00BE4AB5" w:rsidTr="00111296">
        <w:tc>
          <w:tcPr>
            <w:tcW w:w="4322" w:type="dxa"/>
          </w:tcPr>
          <w:p w:rsidR="00064E97" w:rsidRPr="00BE4AB5" w:rsidRDefault="00064E97" w:rsidP="00111296">
            <w:pPr>
              <w:pStyle w:val="Piedepgina"/>
              <w:tabs>
                <w:tab w:val="clear" w:pos="4419"/>
                <w:tab w:val="clear" w:pos="8838"/>
              </w:tabs>
              <w:rPr>
                <w:rFonts w:ascii="Arial" w:hAnsi="Arial" w:cs="Arial"/>
              </w:rPr>
            </w:pPr>
            <w:r w:rsidRPr="00BE4AB5">
              <w:rPr>
                <w:rFonts w:ascii="Arial" w:hAnsi="Arial" w:cs="Arial"/>
              </w:rPr>
              <w:t>Nombre de Equipo</w:t>
            </w:r>
          </w:p>
        </w:tc>
        <w:tc>
          <w:tcPr>
            <w:tcW w:w="4322" w:type="dxa"/>
          </w:tcPr>
          <w:p w:rsidR="00064E97" w:rsidRPr="00BE4AB5" w:rsidRDefault="00064E97" w:rsidP="00111296">
            <w:pPr>
              <w:widowControl w:val="0"/>
              <w:tabs>
                <w:tab w:val="left" w:pos="1395"/>
              </w:tabs>
              <w:rPr>
                <w:rFonts w:ascii="Arial" w:hAnsi="Arial" w:cs="Arial"/>
              </w:rPr>
            </w:pPr>
            <w:r w:rsidRPr="00BE4AB5">
              <w:rPr>
                <w:rFonts w:ascii="Arial" w:hAnsi="Arial" w:cs="Arial"/>
              </w:rPr>
              <w:t>PC operarios</w:t>
            </w:r>
          </w:p>
        </w:tc>
      </w:tr>
      <w:tr w:rsidR="00064E97" w:rsidRPr="00BE4AB5" w:rsidTr="00111296">
        <w:tc>
          <w:tcPr>
            <w:tcW w:w="4322" w:type="dxa"/>
          </w:tcPr>
          <w:p w:rsidR="00064E97" w:rsidRPr="00BE4AB5" w:rsidRDefault="00064E97" w:rsidP="00111296">
            <w:pPr>
              <w:pStyle w:val="Piedepgina"/>
              <w:tabs>
                <w:tab w:val="clear" w:pos="4419"/>
                <w:tab w:val="clear" w:pos="8838"/>
              </w:tabs>
              <w:rPr>
                <w:rFonts w:ascii="Arial" w:hAnsi="Arial" w:cs="Arial"/>
              </w:rPr>
            </w:pPr>
            <w:r w:rsidRPr="00BE4AB5">
              <w:rPr>
                <w:rFonts w:ascii="Arial" w:hAnsi="Arial" w:cs="Arial"/>
              </w:rPr>
              <w:t>Modelo/Marca</w:t>
            </w:r>
          </w:p>
        </w:tc>
        <w:tc>
          <w:tcPr>
            <w:tcW w:w="4322" w:type="dxa"/>
          </w:tcPr>
          <w:p w:rsidR="00064E97" w:rsidRPr="00BE4AB5" w:rsidRDefault="00064E97" w:rsidP="00111296">
            <w:pPr>
              <w:pStyle w:val="Piedepgina"/>
              <w:tabs>
                <w:tab w:val="clear" w:pos="4419"/>
                <w:tab w:val="clear" w:pos="8838"/>
              </w:tabs>
              <w:rPr>
                <w:rFonts w:ascii="Arial" w:hAnsi="Arial" w:cs="Arial"/>
              </w:rPr>
            </w:pPr>
            <w:r w:rsidRPr="00BE4AB5">
              <w:rPr>
                <w:rFonts w:ascii="Arial" w:hAnsi="Arial" w:cs="Arial"/>
              </w:rPr>
              <w:t>-</w:t>
            </w:r>
          </w:p>
        </w:tc>
      </w:tr>
      <w:tr w:rsidR="00064E97" w:rsidRPr="00BE4AB5" w:rsidTr="00111296">
        <w:tc>
          <w:tcPr>
            <w:tcW w:w="4322" w:type="dxa"/>
          </w:tcPr>
          <w:p w:rsidR="00064E97" w:rsidRPr="00BE4AB5" w:rsidRDefault="00064E97" w:rsidP="00111296">
            <w:pPr>
              <w:pStyle w:val="Piedepgina"/>
              <w:tabs>
                <w:tab w:val="clear" w:pos="4419"/>
                <w:tab w:val="clear" w:pos="8838"/>
              </w:tabs>
              <w:rPr>
                <w:rFonts w:ascii="Arial" w:hAnsi="Arial" w:cs="Arial"/>
              </w:rPr>
            </w:pPr>
            <w:r w:rsidRPr="00BE4AB5">
              <w:rPr>
                <w:rFonts w:ascii="Arial" w:hAnsi="Arial" w:cs="Arial"/>
              </w:rPr>
              <w:t>Alta Disponibilidad</w:t>
            </w:r>
          </w:p>
        </w:tc>
        <w:tc>
          <w:tcPr>
            <w:tcW w:w="4322" w:type="dxa"/>
          </w:tcPr>
          <w:p w:rsidR="00064E97" w:rsidRPr="00BE4AB5" w:rsidRDefault="00064E97" w:rsidP="00111296">
            <w:pPr>
              <w:pStyle w:val="Piedepgina"/>
              <w:tabs>
                <w:tab w:val="clear" w:pos="4419"/>
                <w:tab w:val="clear" w:pos="8838"/>
              </w:tabs>
              <w:rPr>
                <w:rFonts w:ascii="Arial" w:hAnsi="Arial" w:cs="Arial"/>
              </w:rPr>
            </w:pPr>
            <w:r w:rsidRPr="00BE4AB5">
              <w:rPr>
                <w:rFonts w:ascii="Arial" w:hAnsi="Arial" w:cs="Arial"/>
              </w:rPr>
              <w:t>SI</w:t>
            </w:r>
          </w:p>
        </w:tc>
      </w:tr>
      <w:tr w:rsidR="00064E97" w:rsidRPr="00BE4AB5" w:rsidTr="00111296">
        <w:tc>
          <w:tcPr>
            <w:tcW w:w="4322" w:type="dxa"/>
          </w:tcPr>
          <w:p w:rsidR="00064E97" w:rsidRPr="00BE4AB5" w:rsidRDefault="00064E97" w:rsidP="00111296">
            <w:pPr>
              <w:pStyle w:val="Piedepgina"/>
              <w:tabs>
                <w:tab w:val="clear" w:pos="4419"/>
                <w:tab w:val="clear" w:pos="8838"/>
              </w:tabs>
              <w:rPr>
                <w:rFonts w:ascii="Arial" w:hAnsi="Arial" w:cs="Arial"/>
              </w:rPr>
            </w:pPr>
            <w:r w:rsidRPr="00BE4AB5">
              <w:rPr>
                <w:rFonts w:ascii="Arial" w:hAnsi="Arial" w:cs="Arial"/>
              </w:rPr>
              <w:t>Memoria</w:t>
            </w:r>
          </w:p>
        </w:tc>
        <w:tc>
          <w:tcPr>
            <w:tcW w:w="4322" w:type="dxa"/>
          </w:tcPr>
          <w:p w:rsidR="00064E97" w:rsidRPr="00BE4AB5" w:rsidRDefault="00064E97" w:rsidP="00111296">
            <w:pPr>
              <w:pStyle w:val="Piedepgina"/>
              <w:tabs>
                <w:tab w:val="clear" w:pos="4419"/>
                <w:tab w:val="clear" w:pos="8838"/>
              </w:tabs>
              <w:rPr>
                <w:rFonts w:ascii="Arial" w:hAnsi="Arial" w:cs="Arial"/>
              </w:rPr>
            </w:pPr>
            <w:r w:rsidRPr="00BE4AB5">
              <w:rPr>
                <w:rFonts w:ascii="Arial" w:hAnsi="Arial" w:cs="Arial"/>
              </w:rPr>
              <w:t>1 GB</w:t>
            </w:r>
          </w:p>
        </w:tc>
      </w:tr>
      <w:tr w:rsidR="00064E97" w:rsidRPr="00BE4AB5" w:rsidTr="00111296">
        <w:tc>
          <w:tcPr>
            <w:tcW w:w="4322" w:type="dxa"/>
          </w:tcPr>
          <w:p w:rsidR="00064E97" w:rsidRPr="00BE4AB5" w:rsidRDefault="00064E97" w:rsidP="00111296">
            <w:pPr>
              <w:pStyle w:val="Piedepgina"/>
              <w:tabs>
                <w:tab w:val="clear" w:pos="4419"/>
                <w:tab w:val="clear" w:pos="8838"/>
              </w:tabs>
              <w:rPr>
                <w:rFonts w:ascii="Arial" w:hAnsi="Arial" w:cs="Arial"/>
              </w:rPr>
            </w:pPr>
            <w:r w:rsidRPr="00BE4AB5">
              <w:rPr>
                <w:rFonts w:ascii="Arial" w:hAnsi="Arial" w:cs="Arial"/>
              </w:rPr>
              <w:t>Procesador</w:t>
            </w:r>
          </w:p>
        </w:tc>
        <w:tc>
          <w:tcPr>
            <w:tcW w:w="4322" w:type="dxa"/>
          </w:tcPr>
          <w:p w:rsidR="00064E97" w:rsidRPr="00BE4AB5" w:rsidRDefault="00064E97" w:rsidP="00111296">
            <w:pPr>
              <w:pStyle w:val="Piedepgina"/>
              <w:tabs>
                <w:tab w:val="clear" w:pos="4419"/>
                <w:tab w:val="clear" w:pos="8838"/>
              </w:tabs>
              <w:rPr>
                <w:rFonts w:ascii="Arial" w:hAnsi="Arial" w:cs="Arial"/>
              </w:rPr>
            </w:pPr>
            <w:r w:rsidRPr="00BE4AB5">
              <w:rPr>
                <w:rFonts w:ascii="Arial" w:hAnsi="Arial" w:cs="Arial"/>
              </w:rPr>
              <w:t xml:space="preserve">1 procesador </w:t>
            </w:r>
            <w:proofErr w:type="spellStart"/>
            <w:r w:rsidRPr="00BE4AB5">
              <w:rPr>
                <w:rFonts w:ascii="Arial" w:hAnsi="Arial" w:cs="Arial"/>
              </w:rPr>
              <w:t>Atom</w:t>
            </w:r>
            <w:proofErr w:type="spellEnd"/>
            <w:r w:rsidRPr="00BE4AB5">
              <w:rPr>
                <w:rFonts w:ascii="Arial" w:hAnsi="Arial" w:cs="Arial"/>
              </w:rPr>
              <w:t xml:space="preserve"> 230 1.60 </w:t>
            </w:r>
            <w:proofErr w:type="spellStart"/>
            <w:r w:rsidRPr="00BE4AB5">
              <w:rPr>
                <w:rFonts w:ascii="Arial" w:hAnsi="Arial" w:cs="Arial"/>
              </w:rPr>
              <w:t>Ghz</w:t>
            </w:r>
            <w:proofErr w:type="spellEnd"/>
          </w:p>
        </w:tc>
      </w:tr>
      <w:tr w:rsidR="00064E97" w:rsidRPr="00BE4AB5" w:rsidTr="00111296">
        <w:tc>
          <w:tcPr>
            <w:tcW w:w="4322" w:type="dxa"/>
          </w:tcPr>
          <w:p w:rsidR="00064E97" w:rsidRPr="00BE4AB5" w:rsidRDefault="00064E97" w:rsidP="00111296">
            <w:pPr>
              <w:pStyle w:val="Piedepgina"/>
              <w:tabs>
                <w:tab w:val="clear" w:pos="4419"/>
                <w:tab w:val="clear" w:pos="8838"/>
              </w:tabs>
              <w:rPr>
                <w:rFonts w:ascii="Arial" w:hAnsi="Arial" w:cs="Arial"/>
              </w:rPr>
            </w:pPr>
            <w:r w:rsidRPr="00BE4AB5">
              <w:rPr>
                <w:rFonts w:ascii="Arial" w:hAnsi="Arial" w:cs="Arial"/>
              </w:rPr>
              <w:t>Almacenamiento</w:t>
            </w:r>
          </w:p>
        </w:tc>
        <w:tc>
          <w:tcPr>
            <w:tcW w:w="4322" w:type="dxa"/>
          </w:tcPr>
          <w:p w:rsidR="00064E97" w:rsidRPr="00BE4AB5" w:rsidRDefault="00064E97" w:rsidP="00111296">
            <w:pPr>
              <w:pStyle w:val="Piedepgina"/>
              <w:tabs>
                <w:tab w:val="clear" w:pos="4419"/>
                <w:tab w:val="clear" w:pos="8838"/>
              </w:tabs>
              <w:rPr>
                <w:rFonts w:ascii="Arial" w:hAnsi="Arial" w:cs="Arial"/>
              </w:rPr>
            </w:pPr>
            <w:r w:rsidRPr="00BE4AB5">
              <w:rPr>
                <w:rFonts w:ascii="Arial" w:hAnsi="Arial" w:cs="Arial"/>
              </w:rPr>
              <w:t xml:space="preserve">HDD SATA 160 GB </w:t>
            </w:r>
          </w:p>
        </w:tc>
      </w:tr>
      <w:tr w:rsidR="00064E97" w:rsidRPr="00BE4AB5" w:rsidTr="00111296">
        <w:tc>
          <w:tcPr>
            <w:tcW w:w="4322" w:type="dxa"/>
          </w:tcPr>
          <w:p w:rsidR="00064E97" w:rsidRPr="00BE4AB5" w:rsidRDefault="00064E97" w:rsidP="00111296">
            <w:pPr>
              <w:pStyle w:val="Piedepgina"/>
              <w:tabs>
                <w:tab w:val="clear" w:pos="4419"/>
                <w:tab w:val="clear" w:pos="8838"/>
              </w:tabs>
              <w:rPr>
                <w:rFonts w:ascii="Arial" w:hAnsi="Arial" w:cs="Arial"/>
              </w:rPr>
            </w:pPr>
            <w:proofErr w:type="spellStart"/>
            <w:r w:rsidRPr="00BE4AB5">
              <w:rPr>
                <w:rFonts w:ascii="Arial" w:hAnsi="Arial" w:cs="Arial"/>
              </w:rPr>
              <w:t>Backup</w:t>
            </w:r>
            <w:proofErr w:type="spellEnd"/>
          </w:p>
        </w:tc>
        <w:tc>
          <w:tcPr>
            <w:tcW w:w="4322" w:type="dxa"/>
          </w:tcPr>
          <w:p w:rsidR="00064E97" w:rsidRPr="00BE4AB5" w:rsidRDefault="00064E97" w:rsidP="00111296">
            <w:pPr>
              <w:pStyle w:val="Piedepgina"/>
              <w:tabs>
                <w:tab w:val="clear" w:pos="4419"/>
                <w:tab w:val="clear" w:pos="8838"/>
              </w:tabs>
              <w:rPr>
                <w:rFonts w:ascii="Arial" w:hAnsi="Arial" w:cs="Arial"/>
              </w:rPr>
            </w:pPr>
            <w:r w:rsidRPr="00BE4AB5">
              <w:rPr>
                <w:rFonts w:ascii="Arial" w:hAnsi="Arial" w:cs="Arial"/>
              </w:rPr>
              <w:t>Servidor de BD</w:t>
            </w:r>
          </w:p>
        </w:tc>
      </w:tr>
      <w:tr w:rsidR="00064E97" w:rsidRPr="00BE4AB5" w:rsidTr="00111296">
        <w:tc>
          <w:tcPr>
            <w:tcW w:w="4322" w:type="dxa"/>
          </w:tcPr>
          <w:p w:rsidR="00064E97" w:rsidRPr="00BE4AB5" w:rsidRDefault="00064E97" w:rsidP="00111296">
            <w:pPr>
              <w:pStyle w:val="Piedepgina"/>
              <w:tabs>
                <w:tab w:val="clear" w:pos="4419"/>
                <w:tab w:val="clear" w:pos="8838"/>
              </w:tabs>
              <w:rPr>
                <w:rFonts w:ascii="Arial" w:hAnsi="Arial" w:cs="Arial"/>
              </w:rPr>
            </w:pPr>
            <w:r w:rsidRPr="00BE4AB5">
              <w:rPr>
                <w:rFonts w:ascii="Arial" w:hAnsi="Arial" w:cs="Arial"/>
              </w:rPr>
              <w:t>Topología de red</w:t>
            </w:r>
          </w:p>
        </w:tc>
        <w:tc>
          <w:tcPr>
            <w:tcW w:w="4322" w:type="dxa"/>
          </w:tcPr>
          <w:p w:rsidR="00064E97" w:rsidRPr="00BE4AB5" w:rsidRDefault="00064E97" w:rsidP="00111296">
            <w:pPr>
              <w:pStyle w:val="Piedepgina"/>
              <w:tabs>
                <w:tab w:val="clear" w:pos="4419"/>
                <w:tab w:val="clear" w:pos="8838"/>
              </w:tabs>
              <w:rPr>
                <w:rFonts w:ascii="Arial" w:hAnsi="Arial" w:cs="Arial"/>
              </w:rPr>
            </w:pPr>
            <w:r w:rsidRPr="00BE4AB5">
              <w:rPr>
                <w:rFonts w:ascii="Arial" w:hAnsi="Arial" w:cs="Arial"/>
              </w:rPr>
              <w:t>Diagrama de Red 1</w:t>
            </w:r>
          </w:p>
        </w:tc>
      </w:tr>
      <w:tr w:rsidR="00064E97" w:rsidRPr="00BE4AB5" w:rsidTr="00111296">
        <w:tc>
          <w:tcPr>
            <w:tcW w:w="4322" w:type="dxa"/>
          </w:tcPr>
          <w:p w:rsidR="00064E97" w:rsidRPr="00BE4AB5" w:rsidRDefault="00064E97" w:rsidP="00111296">
            <w:pPr>
              <w:pStyle w:val="Piedepgina"/>
              <w:tabs>
                <w:tab w:val="clear" w:pos="4419"/>
                <w:tab w:val="clear" w:pos="8838"/>
              </w:tabs>
              <w:rPr>
                <w:rFonts w:ascii="Arial" w:hAnsi="Arial" w:cs="Arial"/>
              </w:rPr>
            </w:pPr>
            <w:r w:rsidRPr="00BE4AB5">
              <w:rPr>
                <w:rFonts w:ascii="Arial" w:hAnsi="Arial" w:cs="Arial"/>
              </w:rPr>
              <w:t>Hardware adicional</w:t>
            </w:r>
          </w:p>
        </w:tc>
        <w:tc>
          <w:tcPr>
            <w:tcW w:w="4322" w:type="dxa"/>
          </w:tcPr>
          <w:p w:rsidR="00064E97" w:rsidRPr="00BE4AB5" w:rsidRDefault="00064E97" w:rsidP="00111296">
            <w:pPr>
              <w:pStyle w:val="Piedepgina"/>
              <w:tabs>
                <w:tab w:val="clear" w:pos="4419"/>
                <w:tab w:val="clear" w:pos="8838"/>
              </w:tabs>
              <w:rPr>
                <w:rFonts w:ascii="Arial" w:hAnsi="Arial" w:cs="Arial"/>
              </w:rPr>
            </w:pPr>
          </w:p>
        </w:tc>
      </w:tr>
    </w:tbl>
    <w:p w:rsidR="00064E97" w:rsidRPr="00BE4AB5" w:rsidRDefault="00064E97" w:rsidP="00064E97">
      <w:pPr>
        <w:rPr>
          <w:rFonts w:ascii="Arial" w:hAnsi="Arial" w:cs="Arial"/>
          <w:b/>
        </w:rPr>
      </w:pPr>
    </w:p>
    <w:p w:rsidR="00064E97" w:rsidRPr="00BE4AB5" w:rsidRDefault="00064E97" w:rsidP="00064E97">
      <w:pPr>
        <w:rPr>
          <w:rFonts w:ascii="Arial" w:hAnsi="Arial" w:cs="Arial"/>
          <w:b/>
        </w:rPr>
      </w:pPr>
      <w:r w:rsidRPr="00BE4AB5">
        <w:rPr>
          <w:rFonts w:ascii="Arial" w:hAnsi="Arial" w:cs="Arial"/>
          <w:b/>
        </w:rPr>
        <w:t>Negocio en general - #1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4322"/>
        <w:gridCol w:w="4322"/>
      </w:tblGrid>
      <w:tr w:rsidR="00064E97" w:rsidRPr="00BE4AB5" w:rsidTr="00111296">
        <w:tc>
          <w:tcPr>
            <w:tcW w:w="4322" w:type="dxa"/>
            <w:shd w:val="pct15" w:color="000000" w:fill="FFFFFF"/>
          </w:tcPr>
          <w:p w:rsidR="00064E97" w:rsidRPr="00BE4AB5" w:rsidRDefault="00064E97" w:rsidP="00111296">
            <w:pPr>
              <w:jc w:val="center"/>
              <w:rPr>
                <w:rFonts w:ascii="Arial" w:hAnsi="Arial" w:cs="Arial"/>
                <w:b/>
              </w:rPr>
            </w:pPr>
            <w:r w:rsidRPr="00BE4AB5">
              <w:rPr>
                <w:rFonts w:ascii="Arial" w:hAnsi="Arial" w:cs="Arial"/>
                <w:b/>
              </w:rPr>
              <w:t>Atributo</w:t>
            </w:r>
          </w:p>
        </w:tc>
        <w:tc>
          <w:tcPr>
            <w:tcW w:w="4322" w:type="dxa"/>
            <w:shd w:val="pct15" w:color="000000" w:fill="FFFFFF"/>
          </w:tcPr>
          <w:p w:rsidR="00064E97" w:rsidRPr="00BE4AB5" w:rsidRDefault="00064E97" w:rsidP="00111296">
            <w:pPr>
              <w:jc w:val="center"/>
              <w:rPr>
                <w:rFonts w:ascii="Arial" w:hAnsi="Arial" w:cs="Arial"/>
                <w:b/>
              </w:rPr>
            </w:pPr>
            <w:r w:rsidRPr="00BE4AB5">
              <w:rPr>
                <w:rFonts w:ascii="Arial" w:hAnsi="Arial" w:cs="Arial"/>
                <w:b/>
              </w:rPr>
              <w:t>Descripción</w:t>
            </w:r>
          </w:p>
        </w:tc>
      </w:tr>
      <w:tr w:rsidR="00064E97" w:rsidRPr="00BE4AB5" w:rsidTr="00111296">
        <w:tc>
          <w:tcPr>
            <w:tcW w:w="4322" w:type="dxa"/>
          </w:tcPr>
          <w:p w:rsidR="00064E97" w:rsidRPr="00BE4AB5" w:rsidRDefault="00064E97" w:rsidP="00111296">
            <w:pPr>
              <w:pStyle w:val="Piedepgina"/>
              <w:tabs>
                <w:tab w:val="clear" w:pos="4419"/>
                <w:tab w:val="clear" w:pos="8838"/>
              </w:tabs>
              <w:rPr>
                <w:rFonts w:ascii="Arial" w:hAnsi="Arial" w:cs="Arial"/>
              </w:rPr>
            </w:pPr>
            <w:r w:rsidRPr="00BE4AB5">
              <w:rPr>
                <w:rFonts w:ascii="Arial" w:hAnsi="Arial" w:cs="Arial"/>
              </w:rPr>
              <w:t>Nombre de Equipo</w:t>
            </w:r>
          </w:p>
        </w:tc>
        <w:tc>
          <w:tcPr>
            <w:tcW w:w="4322" w:type="dxa"/>
          </w:tcPr>
          <w:p w:rsidR="00064E97" w:rsidRPr="00BE4AB5" w:rsidRDefault="00064E97" w:rsidP="00111296">
            <w:pPr>
              <w:widowControl w:val="0"/>
              <w:rPr>
                <w:rFonts w:ascii="Arial" w:hAnsi="Arial" w:cs="Arial"/>
              </w:rPr>
            </w:pPr>
            <w:r w:rsidRPr="00BE4AB5">
              <w:rPr>
                <w:rFonts w:ascii="Arial" w:hAnsi="Arial" w:cs="Arial"/>
              </w:rPr>
              <w:t>PC dueña</w:t>
            </w:r>
          </w:p>
        </w:tc>
      </w:tr>
      <w:tr w:rsidR="00064E97" w:rsidRPr="00BE4AB5" w:rsidTr="00111296">
        <w:tc>
          <w:tcPr>
            <w:tcW w:w="4322" w:type="dxa"/>
          </w:tcPr>
          <w:p w:rsidR="00064E97" w:rsidRPr="00BE4AB5" w:rsidRDefault="00064E97" w:rsidP="00111296">
            <w:pPr>
              <w:pStyle w:val="Piedepgina"/>
              <w:tabs>
                <w:tab w:val="clear" w:pos="4419"/>
                <w:tab w:val="clear" w:pos="8838"/>
              </w:tabs>
              <w:rPr>
                <w:rFonts w:ascii="Arial" w:hAnsi="Arial" w:cs="Arial"/>
              </w:rPr>
            </w:pPr>
            <w:r w:rsidRPr="00BE4AB5">
              <w:rPr>
                <w:rFonts w:ascii="Arial" w:hAnsi="Arial" w:cs="Arial"/>
              </w:rPr>
              <w:t>Modelo/Marca</w:t>
            </w:r>
          </w:p>
        </w:tc>
        <w:tc>
          <w:tcPr>
            <w:tcW w:w="4322" w:type="dxa"/>
          </w:tcPr>
          <w:p w:rsidR="00064E97" w:rsidRPr="00BE4AB5" w:rsidRDefault="00064E97" w:rsidP="00111296">
            <w:pPr>
              <w:pStyle w:val="Piedepgina"/>
              <w:tabs>
                <w:tab w:val="clear" w:pos="4419"/>
                <w:tab w:val="clear" w:pos="8838"/>
              </w:tabs>
              <w:rPr>
                <w:rFonts w:ascii="Arial" w:hAnsi="Arial" w:cs="Arial"/>
              </w:rPr>
            </w:pPr>
            <w:proofErr w:type="spellStart"/>
            <w:r w:rsidRPr="00BE4AB5">
              <w:rPr>
                <w:rFonts w:ascii="Arial" w:hAnsi="Arial" w:cs="Arial"/>
              </w:rPr>
              <w:t>Acer</w:t>
            </w:r>
            <w:proofErr w:type="spellEnd"/>
          </w:p>
        </w:tc>
      </w:tr>
      <w:tr w:rsidR="00064E97" w:rsidRPr="00BE4AB5" w:rsidTr="00111296">
        <w:tc>
          <w:tcPr>
            <w:tcW w:w="4322" w:type="dxa"/>
          </w:tcPr>
          <w:p w:rsidR="00064E97" w:rsidRPr="00BE4AB5" w:rsidRDefault="00064E97" w:rsidP="00111296">
            <w:pPr>
              <w:pStyle w:val="Piedepgina"/>
              <w:tabs>
                <w:tab w:val="clear" w:pos="4419"/>
                <w:tab w:val="clear" w:pos="8838"/>
              </w:tabs>
              <w:rPr>
                <w:rFonts w:ascii="Arial" w:hAnsi="Arial" w:cs="Arial"/>
              </w:rPr>
            </w:pPr>
            <w:r w:rsidRPr="00BE4AB5">
              <w:rPr>
                <w:rFonts w:ascii="Arial" w:hAnsi="Arial" w:cs="Arial"/>
              </w:rPr>
              <w:t>Alta Disponibilidad</w:t>
            </w:r>
          </w:p>
        </w:tc>
        <w:tc>
          <w:tcPr>
            <w:tcW w:w="4322" w:type="dxa"/>
          </w:tcPr>
          <w:p w:rsidR="00064E97" w:rsidRPr="00BE4AB5" w:rsidRDefault="00064E97" w:rsidP="00111296">
            <w:pPr>
              <w:pStyle w:val="Piedepgina"/>
              <w:tabs>
                <w:tab w:val="clear" w:pos="4419"/>
                <w:tab w:val="clear" w:pos="8838"/>
              </w:tabs>
              <w:rPr>
                <w:rFonts w:ascii="Arial" w:hAnsi="Arial" w:cs="Arial"/>
              </w:rPr>
            </w:pPr>
            <w:r w:rsidRPr="00BE4AB5">
              <w:rPr>
                <w:rFonts w:ascii="Arial" w:hAnsi="Arial" w:cs="Arial"/>
              </w:rPr>
              <w:t>NO</w:t>
            </w:r>
          </w:p>
        </w:tc>
      </w:tr>
      <w:tr w:rsidR="00064E97" w:rsidRPr="00BE4AB5" w:rsidTr="00111296">
        <w:tc>
          <w:tcPr>
            <w:tcW w:w="4322" w:type="dxa"/>
          </w:tcPr>
          <w:p w:rsidR="00064E97" w:rsidRPr="00BE4AB5" w:rsidRDefault="00064E97" w:rsidP="00111296">
            <w:pPr>
              <w:pStyle w:val="Piedepgina"/>
              <w:tabs>
                <w:tab w:val="clear" w:pos="4419"/>
                <w:tab w:val="clear" w:pos="8838"/>
              </w:tabs>
              <w:rPr>
                <w:rFonts w:ascii="Arial" w:hAnsi="Arial" w:cs="Arial"/>
              </w:rPr>
            </w:pPr>
            <w:r w:rsidRPr="00BE4AB5">
              <w:rPr>
                <w:rFonts w:ascii="Arial" w:hAnsi="Arial" w:cs="Arial"/>
              </w:rPr>
              <w:t>Memoria</w:t>
            </w:r>
          </w:p>
        </w:tc>
        <w:tc>
          <w:tcPr>
            <w:tcW w:w="4322" w:type="dxa"/>
          </w:tcPr>
          <w:p w:rsidR="00064E97" w:rsidRPr="00BE4AB5" w:rsidRDefault="00064E97" w:rsidP="00111296">
            <w:pPr>
              <w:pStyle w:val="Piedepgina"/>
              <w:tabs>
                <w:tab w:val="clear" w:pos="4419"/>
                <w:tab w:val="clear" w:pos="8838"/>
              </w:tabs>
              <w:rPr>
                <w:rFonts w:ascii="Arial" w:hAnsi="Arial" w:cs="Arial"/>
              </w:rPr>
            </w:pPr>
            <w:r w:rsidRPr="00BE4AB5">
              <w:rPr>
                <w:rFonts w:ascii="Arial" w:hAnsi="Arial" w:cs="Arial"/>
              </w:rPr>
              <w:t>2 GB</w:t>
            </w:r>
          </w:p>
        </w:tc>
      </w:tr>
      <w:tr w:rsidR="00064E97" w:rsidRPr="00BE4AB5" w:rsidTr="00111296">
        <w:tc>
          <w:tcPr>
            <w:tcW w:w="4322" w:type="dxa"/>
          </w:tcPr>
          <w:p w:rsidR="00064E97" w:rsidRPr="00BE4AB5" w:rsidRDefault="00064E97" w:rsidP="00111296">
            <w:pPr>
              <w:pStyle w:val="Piedepgina"/>
              <w:tabs>
                <w:tab w:val="clear" w:pos="4419"/>
                <w:tab w:val="clear" w:pos="8838"/>
              </w:tabs>
              <w:rPr>
                <w:rFonts w:ascii="Arial" w:hAnsi="Arial" w:cs="Arial"/>
              </w:rPr>
            </w:pPr>
            <w:r w:rsidRPr="00BE4AB5">
              <w:rPr>
                <w:rFonts w:ascii="Arial" w:hAnsi="Arial" w:cs="Arial"/>
              </w:rPr>
              <w:t>Procesador</w:t>
            </w:r>
          </w:p>
        </w:tc>
        <w:tc>
          <w:tcPr>
            <w:tcW w:w="4322" w:type="dxa"/>
          </w:tcPr>
          <w:p w:rsidR="00064E97" w:rsidRPr="00BE4AB5" w:rsidRDefault="00064E97" w:rsidP="00111296">
            <w:pPr>
              <w:pStyle w:val="Piedepgina"/>
              <w:tabs>
                <w:tab w:val="clear" w:pos="4419"/>
                <w:tab w:val="clear" w:pos="8838"/>
              </w:tabs>
              <w:rPr>
                <w:rFonts w:ascii="Arial" w:hAnsi="Arial" w:cs="Arial"/>
              </w:rPr>
            </w:pPr>
            <w:r w:rsidRPr="00BE4AB5">
              <w:rPr>
                <w:rFonts w:ascii="Arial" w:hAnsi="Arial" w:cs="Arial"/>
              </w:rPr>
              <w:t xml:space="preserve">1 procesador </w:t>
            </w:r>
            <w:proofErr w:type="spellStart"/>
            <w:r w:rsidRPr="00BE4AB5">
              <w:rPr>
                <w:rFonts w:ascii="Arial" w:hAnsi="Arial" w:cs="Arial"/>
              </w:rPr>
              <w:t>Atom</w:t>
            </w:r>
            <w:proofErr w:type="spellEnd"/>
            <w:r w:rsidRPr="00BE4AB5">
              <w:rPr>
                <w:rFonts w:ascii="Arial" w:hAnsi="Arial" w:cs="Arial"/>
              </w:rPr>
              <w:t xml:space="preserve">  N270 1.60 </w:t>
            </w:r>
            <w:proofErr w:type="spellStart"/>
            <w:r w:rsidRPr="00BE4AB5">
              <w:rPr>
                <w:rFonts w:ascii="Arial" w:hAnsi="Arial" w:cs="Arial"/>
              </w:rPr>
              <w:t>Ghz</w:t>
            </w:r>
            <w:proofErr w:type="spellEnd"/>
            <w:r w:rsidRPr="00BE4AB5">
              <w:rPr>
                <w:rFonts w:ascii="Arial" w:hAnsi="Arial" w:cs="Arial"/>
              </w:rPr>
              <w:t xml:space="preserve"> </w:t>
            </w:r>
          </w:p>
        </w:tc>
      </w:tr>
      <w:tr w:rsidR="00064E97" w:rsidRPr="00BE4AB5" w:rsidTr="00111296">
        <w:tc>
          <w:tcPr>
            <w:tcW w:w="4322" w:type="dxa"/>
          </w:tcPr>
          <w:p w:rsidR="00064E97" w:rsidRPr="00BE4AB5" w:rsidRDefault="00064E97" w:rsidP="00111296">
            <w:pPr>
              <w:pStyle w:val="Piedepgina"/>
              <w:tabs>
                <w:tab w:val="clear" w:pos="4419"/>
                <w:tab w:val="clear" w:pos="8838"/>
              </w:tabs>
              <w:rPr>
                <w:rFonts w:ascii="Arial" w:hAnsi="Arial" w:cs="Arial"/>
              </w:rPr>
            </w:pPr>
            <w:r w:rsidRPr="00BE4AB5">
              <w:rPr>
                <w:rFonts w:ascii="Arial" w:hAnsi="Arial" w:cs="Arial"/>
              </w:rPr>
              <w:t>Almacenamiento</w:t>
            </w:r>
          </w:p>
        </w:tc>
        <w:tc>
          <w:tcPr>
            <w:tcW w:w="4322" w:type="dxa"/>
          </w:tcPr>
          <w:p w:rsidR="00064E97" w:rsidRPr="00BE4AB5" w:rsidRDefault="00064E97" w:rsidP="00111296">
            <w:pPr>
              <w:pStyle w:val="Piedepgina"/>
              <w:tabs>
                <w:tab w:val="clear" w:pos="4419"/>
                <w:tab w:val="clear" w:pos="8838"/>
              </w:tabs>
              <w:rPr>
                <w:rFonts w:ascii="Arial" w:hAnsi="Arial" w:cs="Arial"/>
              </w:rPr>
            </w:pPr>
            <w:r w:rsidRPr="00BE4AB5">
              <w:rPr>
                <w:rFonts w:ascii="Arial" w:hAnsi="Arial" w:cs="Arial"/>
              </w:rPr>
              <w:t xml:space="preserve">HDD SATA 160 GB </w:t>
            </w:r>
          </w:p>
        </w:tc>
      </w:tr>
      <w:tr w:rsidR="00064E97" w:rsidRPr="00BE4AB5" w:rsidTr="00111296">
        <w:tc>
          <w:tcPr>
            <w:tcW w:w="4322" w:type="dxa"/>
          </w:tcPr>
          <w:p w:rsidR="00064E97" w:rsidRPr="00BE4AB5" w:rsidRDefault="00064E97" w:rsidP="00111296">
            <w:pPr>
              <w:pStyle w:val="Piedepgina"/>
              <w:tabs>
                <w:tab w:val="clear" w:pos="4419"/>
                <w:tab w:val="clear" w:pos="8838"/>
              </w:tabs>
              <w:rPr>
                <w:rFonts w:ascii="Arial" w:hAnsi="Arial" w:cs="Arial"/>
              </w:rPr>
            </w:pPr>
            <w:proofErr w:type="spellStart"/>
            <w:r w:rsidRPr="00BE4AB5">
              <w:rPr>
                <w:rFonts w:ascii="Arial" w:hAnsi="Arial" w:cs="Arial"/>
              </w:rPr>
              <w:t>Backup</w:t>
            </w:r>
            <w:proofErr w:type="spellEnd"/>
          </w:p>
        </w:tc>
        <w:tc>
          <w:tcPr>
            <w:tcW w:w="4322" w:type="dxa"/>
          </w:tcPr>
          <w:p w:rsidR="00064E97" w:rsidRPr="00BE4AB5" w:rsidRDefault="00064E97" w:rsidP="00111296">
            <w:pPr>
              <w:pStyle w:val="Piedepgina"/>
              <w:tabs>
                <w:tab w:val="clear" w:pos="4419"/>
                <w:tab w:val="clear" w:pos="8838"/>
              </w:tabs>
              <w:rPr>
                <w:rFonts w:ascii="Arial" w:hAnsi="Arial" w:cs="Arial"/>
              </w:rPr>
            </w:pPr>
            <w:r w:rsidRPr="00BE4AB5">
              <w:rPr>
                <w:rFonts w:ascii="Arial" w:hAnsi="Arial" w:cs="Arial"/>
              </w:rPr>
              <w:t>Servidor de BD</w:t>
            </w:r>
          </w:p>
        </w:tc>
      </w:tr>
      <w:tr w:rsidR="00064E97" w:rsidRPr="00BE4AB5" w:rsidTr="00111296">
        <w:tc>
          <w:tcPr>
            <w:tcW w:w="4322" w:type="dxa"/>
          </w:tcPr>
          <w:p w:rsidR="00064E97" w:rsidRPr="00BE4AB5" w:rsidRDefault="00064E97" w:rsidP="00111296">
            <w:pPr>
              <w:pStyle w:val="Piedepgina"/>
              <w:tabs>
                <w:tab w:val="clear" w:pos="4419"/>
                <w:tab w:val="clear" w:pos="8838"/>
              </w:tabs>
              <w:rPr>
                <w:rFonts w:ascii="Arial" w:hAnsi="Arial" w:cs="Arial"/>
              </w:rPr>
            </w:pPr>
            <w:r w:rsidRPr="00BE4AB5">
              <w:rPr>
                <w:rFonts w:ascii="Arial" w:hAnsi="Arial" w:cs="Arial"/>
              </w:rPr>
              <w:t>Topología de red</w:t>
            </w:r>
          </w:p>
        </w:tc>
        <w:tc>
          <w:tcPr>
            <w:tcW w:w="4322" w:type="dxa"/>
          </w:tcPr>
          <w:p w:rsidR="00064E97" w:rsidRPr="00BE4AB5" w:rsidRDefault="00064E97" w:rsidP="00111296">
            <w:pPr>
              <w:pStyle w:val="Piedepgina"/>
              <w:tabs>
                <w:tab w:val="clear" w:pos="4419"/>
                <w:tab w:val="clear" w:pos="8838"/>
              </w:tabs>
              <w:rPr>
                <w:rFonts w:ascii="Arial" w:hAnsi="Arial" w:cs="Arial"/>
              </w:rPr>
            </w:pPr>
            <w:r w:rsidRPr="00BE4AB5">
              <w:rPr>
                <w:rFonts w:ascii="Arial" w:hAnsi="Arial" w:cs="Arial"/>
              </w:rPr>
              <w:t>Diagrama de Red 1</w:t>
            </w:r>
          </w:p>
        </w:tc>
      </w:tr>
      <w:tr w:rsidR="00064E97" w:rsidRPr="00BE4AB5" w:rsidTr="00111296">
        <w:tc>
          <w:tcPr>
            <w:tcW w:w="4322" w:type="dxa"/>
          </w:tcPr>
          <w:p w:rsidR="00064E97" w:rsidRPr="00BE4AB5" w:rsidRDefault="00064E97" w:rsidP="00111296">
            <w:pPr>
              <w:pStyle w:val="Piedepgina"/>
              <w:tabs>
                <w:tab w:val="clear" w:pos="4419"/>
                <w:tab w:val="clear" w:pos="8838"/>
              </w:tabs>
              <w:rPr>
                <w:rFonts w:ascii="Arial" w:hAnsi="Arial" w:cs="Arial"/>
              </w:rPr>
            </w:pPr>
            <w:r w:rsidRPr="00BE4AB5">
              <w:rPr>
                <w:rFonts w:ascii="Arial" w:hAnsi="Arial" w:cs="Arial"/>
              </w:rPr>
              <w:t>Hardware adicional</w:t>
            </w:r>
          </w:p>
        </w:tc>
        <w:tc>
          <w:tcPr>
            <w:tcW w:w="4322" w:type="dxa"/>
          </w:tcPr>
          <w:p w:rsidR="00064E97" w:rsidRPr="00BE4AB5" w:rsidRDefault="00064E97" w:rsidP="00111296">
            <w:pPr>
              <w:pStyle w:val="Piedepgina"/>
              <w:tabs>
                <w:tab w:val="clear" w:pos="4419"/>
                <w:tab w:val="clear" w:pos="8838"/>
              </w:tabs>
              <w:rPr>
                <w:rFonts w:ascii="Arial" w:hAnsi="Arial" w:cs="Arial"/>
              </w:rPr>
            </w:pPr>
          </w:p>
        </w:tc>
      </w:tr>
    </w:tbl>
    <w:p w:rsidR="00C33BDA" w:rsidRPr="002634BF" w:rsidRDefault="00C33BDA" w:rsidP="007A75FE"/>
    <w:p w:rsidR="001963D5" w:rsidRDefault="00F911F1" w:rsidP="001963D5">
      <w:pPr>
        <w:pStyle w:val="Ttulo3"/>
        <w:numPr>
          <w:ilvl w:val="2"/>
          <w:numId w:val="2"/>
        </w:numPr>
      </w:pPr>
      <w:bookmarkStart w:id="47" w:name="_Toc197261910"/>
      <w:bookmarkStart w:id="48" w:name="_Toc260677084"/>
      <w:r w:rsidRPr="002634BF">
        <w:t>Software</w:t>
      </w:r>
      <w:bookmarkEnd w:id="47"/>
      <w:bookmarkEnd w:id="48"/>
    </w:p>
    <w:p w:rsidR="00BE4AB5" w:rsidRDefault="00BE4AB5" w:rsidP="00064E97">
      <w:pPr>
        <w:rPr>
          <w:rFonts w:ascii="Arial" w:hAnsi="Arial" w:cs="Arial"/>
          <w:b/>
        </w:rPr>
      </w:pPr>
    </w:p>
    <w:p w:rsidR="00064E97" w:rsidRPr="00BE4AB5" w:rsidRDefault="00064E97" w:rsidP="00064E97">
      <w:pPr>
        <w:rPr>
          <w:rFonts w:ascii="Arial" w:hAnsi="Arial" w:cs="Arial"/>
          <w:b/>
        </w:rPr>
      </w:pPr>
      <w:proofErr w:type="spellStart"/>
      <w:r w:rsidRPr="00BE4AB5">
        <w:rPr>
          <w:rFonts w:ascii="Arial" w:hAnsi="Arial" w:cs="Arial"/>
          <w:b/>
        </w:rPr>
        <w:t>Corralon</w:t>
      </w:r>
      <w:proofErr w:type="spellEnd"/>
      <w:r w:rsidRPr="00BE4AB5">
        <w:rPr>
          <w:rFonts w:ascii="Arial" w:hAnsi="Arial" w:cs="Arial"/>
          <w:b/>
        </w:rPr>
        <w:t xml:space="preserve"> - #1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4322"/>
        <w:gridCol w:w="4322"/>
      </w:tblGrid>
      <w:tr w:rsidR="00064E97" w:rsidRPr="00BE4AB5" w:rsidTr="00111296">
        <w:tc>
          <w:tcPr>
            <w:tcW w:w="4322" w:type="dxa"/>
            <w:shd w:val="pct15" w:color="000000" w:fill="FFFFFF"/>
          </w:tcPr>
          <w:p w:rsidR="00064E97" w:rsidRPr="00BE4AB5" w:rsidRDefault="00064E97" w:rsidP="00111296">
            <w:pPr>
              <w:jc w:val="center"/>
              <w:rPr>
                <w:rFonts w:ascii="Arial" w:hAnsi="Arial" w:cs="Arial"/>
                <w:b/>
              </w:rPr>
            </w:pPr>
            <w:r w:rsidRPr="00BE4AB5">
              <w:rPr>
                <w:rFonts w:ascii="Arial" w:hAnsi="Arial" w:cs="Arial"/>
                <w:b/>
              </w:rPr>
              <w:t>Atributo</w:t>
            </w:r>
          </w:p>
        </w:tc>
        <w:tc>
          <w:tcPr>
            <w:tcW w:w="4322" w:type="dxa"/>
            <w:shd w:val="pct15" w:color="000000" w:fill="FFFFFF"/>
          </w:tcPr>
          <w:p w:rsidR="00064E97" w:rsidRPr="00BE4AB5" w:rsidRDefault="00064E97" w:rsidP="00111296">
            <w:pPr>
              <w:jc w:val="center"/>
              <w:rPr>
                <w:rFonts w:ascii="Arial" w:hAnsi="Arial" w:cs="Arial"/>
                <w:b/>
              </w:rPr>
            </w:pPr>
            <w:r w:rsidRPr="00BE4AB5">
              <w:rPr>
                <w:rFonts w:ascii="Arial" w:hAnsi="Arial" w:cs="Arial"/>
                <w:b/>
              </w:rPr>
              <w:t>Descripción</w:t>
            </w:r>
          </w:p>
        </w:tc>
      </w:tr>
      <w:tr w:rsidR="00064E97" w:rsidRPr="00BE4AB5" w:rsidTr="00111296">
        <w:tc>
          <w:tcPr>
            <w:tcW w:w="4322" w:type="dxa"/>
          </w:tcPr>
          <w:p w:rsidR="00064E97" w:rsidRPr="00BE4AB5" w:rsidRDefault="00064E97" w:rsidP="00111296">
            <w:pPr>
              <w:pStyle w:val="Piedepgina"/>
              <w:tabs>
                <w:tab w:val="clear" w:pos="4419"/>
                <w:tab w:val="clear" w:pos="8838"/>
              </w:tabs>
              <w:rPr>
                <w:rFonts w:ascii="Arial" w:hAnsi="Arial" w:cs="Arial"/>
              </w:rPr>
            </w:pPr>
            <w:r w:rsidRPr="00BE4AB5">
              <w:rPr>
                <w:rFonts w:ascii="Arial" w:hAnsi="Arial" w:cs="Arial"/>
              </w:rPr>
              <w:t>Sistema Operativo</w:t>
            </w:r>
          </w:p>
        </w:tc>
        <w:tc>
          <w:tcPr>
            <w:tcW w:w="4322" w:type="dxa"/>
          </w:tcPr>
          <w:p w:rsidR="00064E97" w:rsidRPr="00BE4AB5" w:rsidRDefault="00064E97" w:rsidP="00064E97">
            <w:pPr>
              <w:widowControl w:val="0"/>
              <w:numPr>
                <w:ilvl w:val="0"/>
                <w:numId w:val="3"/>
              </w:numPr>
              <w:ind w:left="360"/>
              <w:rPr>
                <w:rFonts w:ascii="Arial" w:hAnsi="Arial" w:cs="Arial"/>
              </w:rPr>
            </w:pPr>
            <w:r w:rsidRPr="00BE4AB5">
              <w:rPr>
                <w:rFonts w:ascii="Arial" w:hAnsi="Arial" w:cs="Arial"/>
              </w:rPr>
              <w:t xml:space="preserve">Windows XP Home </w:t>
            </w:r>
            <w:proofErr w:type="spellStart"/>
            <w:r w:rsidRPr="00BE4AB5">
              <w:rPr>
                <w:rFonts w:ascii="Arial" w:hAnsi="Arial" w:cs="Arial"/>
              </w:rPr>
              <w:t>Edition</w:t>
            </w:r>
            <w:proofErr w:type="spellEnd"/>
          </w:p>
        </w:tc>
      </w:tr>
      <w:tr w:rsidR="00064E97" w:rsidRPr="00BE4AB5" w:rsidTr="00111296">
        <w:tc>
          <w:tcPr>
            <w:tcW w:w="4322" w:type="dxa"/>
          </w:tcPr>
          <w:p w:rsidR="00064E97" w:rsidRPr="00BE4AB5" w:rsidRDefault="00064E97" w:rsidP="00111296">
            <w:pPr>
              <w:pStyle w:val="Piedepgina"/>
              <w:tabs>
                <w:tab w:val="clear" w:pos="4419"/>
                <w:tab w:val="clear" w:pos="8838"/>
              </w:tabs>
              <w:rPr>
                <w:rFonts w:ascii="Arial" w:hAnsi="Arial" w:cs="Arial"/>
              </w:rPr>
            </w:pPr>
            <w:r w:rsidRPr="00BE4AB5">
              <w:rPr>
                <w:rFonts w:ascii="Arial" w:hAnsi="Arial" w:cs="Arial"/>
              </w:rPr>
              <w:t>Base de Datos</w:t>
            </w:r>
          </w:p>
        </w:tc>
        <w:tc>
          <w:tcPr>
            <w:tcW w:w="4322" w:type="dxa"/>
          </w:tcPr>
          <w:p w:rsidR="00064E97" w:rsidRPr="00BE4AB5" w:rsidRDefault="00064E97" w:rsidP="00111296">
            <w:pPr>
              <w:pStyle w:val="Piedepgina"/>
              <w:tabs>
                <w:tab w:val="clear" w:pos="4419"/>
                <w:tab w:val="clear" w:pos="8838"/>
              </w:tabs>
              <w:rPr>
                <w:rFonts w:ascii="Arial" w:hAnsi="Arial" w:cs="Arial"/>
              </w:rPr>
            </w:pPr>
            <w:r w:rsidRPr="00BE4AB5">
              <w:rPr>
                <w:rFonts w:ascii="Arial" w:hAnsi="Arial" w:cs="Arial"/>
              </w:rPr>
              <w:t xml:space="preserve">-Motor BD: </w:t>
            </w:r>
            <w:proofErr w:type="spellStart"/>
            <w:r w:rsidRPr="00BE4AB5">
              <w:rPr>
                <w:rFonts w:ascii="Arial" w:hAnsi="Arial" w:cs="Arial"/>
              </w:rPr>
              <w:t>PostgreSQL</w:t>
            </w:r>
            <w:proofErr w:type="spellEnd"/>
          </w:p>
          <w:p w:rsidR="00064E97" w:rsidRPr="00BE4AB5" w:rsidRDefault="00064E97" w:rsidP="00111296">
            <w:pPr>
              <w:pStyle w:val="Piedepgina"/>
              <w:tabs>
                <w:tab w:val="clear" w:pos="4419"/>
                <w:tab w:val="clear" w:pos="8838"/>
              </w:tabs>
              <w:rPr>
                <w:rFonts w:ascii="Arial" w:hAnsi="Arial" w:cs="Arial"/>
              </w:rPr>
            </w:pPr>
            <w:r w:rsidRPr="00BE4AB5">
              <w:rPr>
                <w:rFonts w:ascii="Arial" w:hAnsi="Arial" w:cs="Arial"/>
              </w:rPr>
              <w:t>-</w:t>
            </w:r>
            <w:proofErr w:type="spellStart"/>
            <w:r w:rsidRPr="00BE4AB5">
              <w:rPr>
                <w:rFonts w:ascii="Arial" w:hAnsi="Arial" w:cs="Arial"/>
              </w:rPr>
              <w:t>Administracion</w:t>
            </w:r>
            <w:proofErr w:type="spellEnd"/>
            <w:r w:rsidRPr="00BE4AB5">
              <w:rPr>
                <w:rFonts w:ascii="Arial" w:hAnsi="Arial" w:cs="Arial"/>
              </w:rPr>
              <w:t xml:space="preserve"> BD: </w:t>
            </w:r>
            <w:proofErr w:type="spellStart"/>
            <w:r w:rsidRPr="00BE4AB5">
              <w:rPr>
                <w:rFonts w:ascii="Arial" w:hAnsi="Arial" w:cs="Arial"/>
              </w:rPr>
              <w:t>PgAdmin</w:t>
            </w:r>
            <w:proofErr w:type="spellEnd"/>
          </w:p>
          <w:p w:rsidR="00064E97" w:rsidRPr="00BE4AB5" w:rsidRDefault="00064E97" w:rsidP="00111296">
            <w:pPr>
              <w:pStyle w:val="Piedepgina"/>
              <w:tabs>
                <w:tab w:val="clear" w:pos="4419"/>
                <w:tab w:val="clear" w:pos="8838"/>
              </w:tabs>
              <w:rPr>
                <w:rFonts w:ascii="Arial" w:hAnsi="Arial" w:cs="Arial"/>
              </w:rPr>
            </w:pPr>
          </w:p>
          <w:p w:rsidR="00064E97" w:rsidRPr="00BE4AB5" w:rsidRDefault="00064E97" w:rsidP="00111296">
            <w:pPr>
              <w:pStyle w:val="Piedepgina"/>
              <w:tabs>
                <w:tab w:val="clear" w:pos="4419"/>
                <w:tab w:val="clear" w:pos="8838"/>
              </w:tabs>
              <w:rPr>
                <w:rFonts w:ascii="Arial" w:hAnsi="Arial" w:cs="Arial"/>
                <w:lang w:val="es-ES_tradnl"/>
              </w:rPr>
            </w:pPr>
            <w:r w:rsidRPr="00BE4AB5">
              <w:rPr>
                <w:rFonts w:ascii="Arial" w:hAnsi="Arial" w:cs="Arial"/>
              </w:rPr>
              <w:t xml:space="preserve">Ambos (en sus últimas versiones) bajo la licencia </w:t>
            </w:r>
            <w:proofErr w:type="spellStart"/>
            <w:r w:rsidRPr="00BE4AB5">
              <w:rPr>
                <w:rFonts w:ascii="Arial" w:hAnsi="Arial" w:cs="Arial"/>
              </w:rPr>
              <w:t>PostgreSQL</w:t>
            </w:r>
            <w:proofErr w:type="spellEnd"/>
            <w:r w:rsidRPr="00BE4AB5">
              <w:rPr>
                <w:rFonts w:ascii="Arial" w:hAnsi="Arial" w:cs="Arial"/>
              </w:rPr>
              <w:t xml:space="preserve"> </w:t>
            </w:r>
            <w:proofErr w:type="spellStart"/>
            <w:r w:rsidRPr="00BE4AB5">
              <w:rPr>
                <w:rFonts w:ascii="Arial" w:hAnsi="Arial" w:cs="Arial"/>
              </w:rPr>
              <w:t>Licence</w:t>
            </w:r>
            <w:proofErr w:type="spellEnd"/>
            <w:r w:rsidRPr="00BE4AB5">
              <w:rPr>
                <w:rFonts w:ascii="Arial" w:hAnsi="Arial" w:cs="Arial"/>
              </w:rPr>
              <w:t>.</w:t>
            </w:r>
          </w:p>
        </w:tc>
      </w:tr>
      <w:tr w:rsidR="00064E97" w:rsidRPr="00BE4AB5" w:rsidTr="00111296">
        <w:tc>
          <w:tcPr>
            <w:tcW w:w="4322" w:type="dxa"/>
          </w:tcPr>
          <w:p w:rsidR="00064E97" w:rsidRPr="00BE4AB5" w:rsidRDefault="00064E97" w:rsidP="00111296">
            <w:pPr>
              <w:pStyle w:val="Piedepgina"/>
              <w:tabs>
                <w:tab w:val="clear" w:pos="4419"/>
                <w:tab w:val="clear" w:pos="8838"/>
              </w:tabs>
              <w:rPr>
                <w:rFonts w:ascii="Arial" w:hAnsi="Arial" w:cs="Arial"/>
              </w:rPr>
            </w:pPr>
            <w:r w:rsidRPr="00BE4AB5">
              <w:rPr>
                <w:rFonts w:ascii="Arial" w:hAnsi="Arial" w:cs="Arial"/>
              </w:rPr>
              <w:t>Servicios habilitados</w:t>
            </w:r>
          </w:p>
        </w:tc>
        <w:tc>
          <w:tcPr>
            <w:tcW w:w="4322" w:type="dxa"/>
          </w:tcPr>
          <w:p w:rsidR="00064E97" w:rsidRPr="00BE4AB5" w:rsidRDefault="00064E97" w:rsidP="00111296">
            <w:pPr>
              <w:pStyle w:val="Piedepgina"/>
              <w:tabs>
                <w:tab w:val="clear" w:pos="4419"/>
                <w:tab w:val="clear" w:pos="8838"/>
              </w:tabs>
              <w:rPr>
                <w:rFonts w:ascii="Arial" w:hAnsi="Arial" w:cs="Arial"/>
              </w:rPr>
            </w:pPr>
            <w:r w:rsidRPr="00BE4AB5">
              <w:rPr>
                <w:rFonts w:ascii="Arial" w:hAnsi="Arial" w:cs="Arial"/>
              </w:rPr>
              <w:t>Conexión a base de datos del servidor</w:t>
            </w:r>
          </w:p>
        </w:tc>
      </w:tr>
      <w:tr w:rsidR="00064E97" w:rsidRPr="00BE4AB5" w:rsidTr="00111296">
        <w:tc>
          <w:tcPr>
            <w:tcW w:w="4322" w:type="dxa"/>
          </w:tcPr>
          <w:p w:rsidR="00064E97" w:rsidRPr="00BE4AB5" w:rsidRDefault="00064E97" w:rsidP="00111296">
            <w:pPr>
              <w:pStyle w:val="Piedepgina"/>
              <w:tabs>
                <w:tab w:val="clear" w:pos="4419"/>
                <w:tab w:val="clear" w:pos="8838"/>
              </w:tabs>
              <w:rPr>
                <w:rFonts w:ascii="Arial" w:hAnsi="Arial" w:cs="Arial"/>
              </w:rPr>
            </w:pPr>
            <w:r w:rsidRPr="00BE4AB5">
              <w:rPr>
                <w:rFonts w:ascii="Arial" w:hAnsi="Arial" w:cs="Arial"/>
              </w:rPr>
              <w:t>Software adicional</w:t>
            </w:r>
          </w:p>
        </w:tc>
        <w:tc>
          <w:tcPr>
            <w:tcW w:w="4322" w:type="dxa"/>
          </w:tcPr>
          <w:p w:rsidR="00064E97" w:rsidRPr="00BE4AB5" w:rsidRDefault="00064E97" w:rsidP="00111296">
            <w:pPr>
              <w:pStyle w:val="Piedepgina"/>
              <w:tabs>
                <w:tab w:val="clear" w:pos="4419"/>
                <w:tab w:val="clear" w:pos="8838"/>
              </w:tabs>
              <w:rPr>
                <w:rFonts w:ascii="Arial" w:hAnsi="Arial" w:cs="Arial"/>
              </w:rPr>
            </w:pPr>
            <w:r w:rsidRPr="00BE4AB5">
              <w:rPr>
                <w:rFonts w:ascii="Arial" w:hAnsi="Arial" w:cs="Arial"/>
              </w:rPr>
              <w:t>Tango 2001</w:t>
            </w:r>
          </w:p>
        </w:tc>
      </w:tr>
    </w:tbl>
    <w:p w:rsidR="00064E97" w:rsidRPr="00BE4AB5" w:rsidRDefault="00064E97" w:rsidP="00064E97">
      <w:pPr>
        <w:rPr>
          <w:rFonts w:ascii="Arial" w:hAnsi="Arial" w:cs="Arial"/>
          <w:b/>
        </w:rPr>
      </w:pPr>
    </w:p>
    <w:p w:rsidR="00BE4AB5" w:rsidRDefault="00BE4AB5">
      <w:pPr>
        <w:rPr>
          <w:rFonts w:ascii="Arial" w:hAnsi="Arial" w:cs="Arial"/>
          <w:b/>
        </w:rPr>
      </w:pPr>
      <w:r>
        <w:rPr>
          <w:rFonts w:ascii="Arial" w:hAnsi="Arial" w:cs="Arial"/>
          <w:b/>
        </w:rPr>
        <w:br w:type="page"/>
      </w:r>
    </w:p>
    <w:p w:rsidR="00064E97" w:rsidRPr="00BE4AB5" w:rsidRDefault="00064E97" w:rsidP="00064E97">
      <w:pPr>
        <w:rPr>
          <w:rFonts w:ascii="Arial" w:hAnsi="Arial" w:cs="Arial"/>
          <w:b/>
        </w:rPr>
      </w:pPr>
      <w:proofErr w:type="spellStart"/>
      <w:r w:rsidRPr="00BE4AB5">
        <w:rPr>
          <w:rFonts w:ascii="Arial" w:hAnsi="Arial" w:cs="Arial"/>
          <w:b/>
        </w:rPr>
        <w:lastRenderedPageBreak/>
        <w:t>Corralon</w:t>
      </w:r>
      <w:proofErr w:type="spellEnd"/>
      <w:r w:rsidRPr="00BE4AB5">
        <w:rPr>
          <w:rFonts w:ascii="Arial" w:hAnsi="Arial" w:cs="Arial"/>
          <w:b/>
        </w:rPr>
        <w:t xml:space="preserve"> - #2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4322"/>
        <w:gridCol w:w="4322"/>
      </w:tblGrid>
      <w:tr w:rsidR="00064E97" w:rsidRPr="00BE4AB5" w:rsidTr="00111296">
        <w:tc>
          <w:tcPr>
            <w:tcW w:w="4322" w:type="dxa"/>
            <w:shd w:val="pct15" w:color="000000" w:fill="FFFFFF"/>
          </w:tcPr>
          <w:p w:rsidR="00064E97" w:rsidRPr="00BE4AB5" w:rsidRDefault="00064E97" w:rsidP="00111296">
            <w:pPr>
              <w:jc w:val="center"/>
              <w:rPr>
                <w:rFonts w:ascii="Arial" w:hAnsi="Arial" w:cs="Arial"/>
                <w:b/>
              </w:rPr>
            </w:pPr>
            <w:r w:rsidRPr="00BE4AB5">
              <w:rPr>
                <w:rFonts w:ascii="Arial" w:hAnsi="Arial" w:cs="Arial"/>
                <w:b/>
              </w:rPr>
              <w:t>Atributo</w:t>
            </w:r>
          </w:p>
        </w:tc>
        <w:tc>
          <w:tcPr>
            <w:tcW w:w="4322" w:type="dxa"/>
            <w:shd w:val="pct15" w:color="000000" w:fill="FFFFFF"/>
          </w:tcPr>
          <w:p w:rsidR="00064E97" w:rsidRPr="00BE4AB5" w:rsidRDefault="00064E97" w:rsidP="00111296">
            <w:pPr>
              <w:jc w:val="center"/>
              <w:rPr>
                <w:rFonts w:ascii="Arial" w:hAnsi="Arial" w:cs="Arial"/>
                <w:b/>
              </w:rPr>
            </w:pPr>
            <w:r w:rsidRPr="00BE4AB5">
              <w:rPr>
                <w:rFonts w:ascii="Arial" w:hAnsi="Arial" w:cs="Arial"/>
                <w:b/>
              </w:rPr>
              <w:t>Descripción</w:t>
            </w:r>
          </w:p>
        </w:tc>
      </w:tr>
      <w:tr w:rsidR="00064E97" w:rsidRPr="00BE4AB5" w:rsidTr="00111296">
        <w:tc>
          <w:tcPr>
            <w:tcW w:w="4322" w:type="dxa"/>
          </w:tcPr>
          <w:p w:rsidR="00064E97" w:rsidRPr="00BE4AB5" w:rsidRDefault="00064E97" w:rsidP="00111296">
            <w:pPr>
              <w:pStyle w:val="Piedepgina"/>
              <w:tabs>
                <w:tab w:val="clear" w:pos="4419"/>
                <w:tab w:val="clear" w:pos="8838"/>
              </w:tabs>
              <w:rPr>
                <w:rFonts w:ascii="Arial" w:hAnsi="Arial" w:cs="Arial"/>
              </w:rPr>
            </w:pPr>
            <w:r w:rsidRPr="00BE4AB5">
              <w:rPr>
                <w:rFonts w:ascii="Arial" w:hAnsi="Arial" w:cs="Arial"/>
              </w:rPr>
              <w:t>Sistema Operativo</w:t>
            </w:r>
          </w:p>
        </w:tc>
        <w:tc>
          <w:tcPr>
            <w:tcW w:w="4322" w:type="dxa"/>
          </w:tcPr>
          <w:p w:rsidR="00064E97" w:rsidRPr="00BE4AB5" w:rsidRDefault="00064E97" w:rsidP="00064E97">
            <w:pPr>
              <w:widowControl w:val="0"/>
              <w:numPr>
                <w:ilvl w:val="0"/>
                <w:numId w:val="3"/>
              </w:numPr>
              <w:ind w:left="360"/>
              <w:rPr>
                <w:rFonts w:ascii="Arial" w:hAnsi="Arial" w:cs="Arial"/>
              </w:rPr>
            </w:pPr>
            <w:r w:rsidRPr="00BE4AB5">
              <w:rPr>
                <w:rFonts w:ascii="Arial" w:hAnsi="Arial" w:cs="Arial"/>
              </w:rPr>
              <w:t xml:space="preserve">Windows XP Home </w:t>
            </w:r>
            <w:proofErr w:type="spellStart"/>
            <w:r w:rsidRPr="00BE4AB5">
              <w:rPr>
                <w:rFonts w:ascii="Arial" w:hAnsi="Arial" w:cs="Arial"/>
              </w:rPr>
              <w:t>Edition</w:t>
            </w:r>
            <w:proofErr w:type="spellEnd"/>
          </w:p>
        </w:tc>
      </w:tr>
      <w:tr w:rsidR="00064E97" w:rsidRPr="00BE4AB5" w:rsidTr="00111296">
        <w:tc>
          <w:tcPr>
            <w:tcW w:w="4322" w:type="dxa"/>
          </w:tcPr>
          <w:p w:rsidR="00064E97" w:rsidRPr="00BE4AB5" w:rsidRDefault="00064E97" w:rsidP="00111296">
            <w:pPr>
              <w:pStyle w:val="Piedepgina"/>
              <w:tabs>
                <w:tab w:val="clear" w:pos="4419"/>
                <w:tab w:val="clear" w:pos="8838"/>
              </w:tabs>
              <w:rPr>
                <w:rFonts w:ascii="Arial" w:hAnsi="Arial" w:cs="Arial"/>
              </w:rPr>
            </w:pPr>
            <w:r w:rsidRPr="00BE4AB5">
              <w:rPr>
                <w:rFonts w:ascii="Arial" w:hAnsi="Arial" w:cs="Arial"/>
              </w:rPr>
              <w:t>Base de Datos</w:t>
            </w:r>
          </w:p>
        </w:tc>
        <w:tc>
          <w:tcPr>
            <w:tcW w:w="4322" w:type="dxa"/>
          </w:tcPr>
          <w:p w:rsidR="00064E97" w:rsidRPr="00BE4AB5" w:rsidRDefault="00064E97" w:rsidP="00111296">
            <w:pPr>
              <w:pStyle w:val="Piedepgina"/>
              <w:tabs>
                <w:tab w:val="clear" w:pos="4419"/>
                <w:tab w:val="clear" w:pos="8838"/>
              </w:tabs>
              <w:rPr>
                <w:rFonts w:ascii="Arial" w:hAnsi="Arial" w:cs="Arial"/>
              </w:rPr>
            </w:pPr>
            <w:r w:rsidRPr="00BE4AB5">
              <w:rPr>
                <w:rFonts w:ascii="Arial" w:hAnsi="Arial" w:cs="Arial"/>
              </w:rPr>
              <w:t xml:space="preserve">-Motor BD: </w:t>
            </w:r>
            <w:proofErr w:type="spellStart"/>
            <w:r w:rsidRPr="00BE4AB5">
              <w:rPr>
                <w:rFonts w:ascii="Arial" w:hAnsi="Arial" w:cs="Arial"/>
              </w:rPr>
              <w:t>PostgreSQL</w:t>
            </w:r>
            <w:proofErr w:type="spellEnd"/>
          </w:p>
          <w:p w:rsidR="00064E97" w:rsidRPr="00BE4AB5" w:rsidRDefault="00064E97" w:rsidP="00111296">
            <w:pPr>
              <w:pStyle w:val="Piedepgina"/>
              <w:tabs>
                <w:tab w:val="clear" w:pos="4419"/>
                <w:tab w:val="clear" w:pos="8838"/>
              </w:tabs>
              <w:rPr>
                <w:rFonts w:ascii="Arial" w:hAnsi="Arial" w:cs="Arial"/>
              </w:rPr>
            </w:pPr>
            <w:r w:rsidRPr="00BE4AB5">
              <w:rPr>
                <w:rFonts w:ascii="Arial" w:hAnsi="Arial" w:cs="Arial"/>
              </w:rPr>
              <w:t>-</w:t>
            </w:r>
            <w:proofErr w:type="spellStart"/>
            <w:r w:rsidRPr="00BE4AB5">
              <w:rPr>
                <w:rFonts w:ascii="Arial" w:hAnsi="Arial" w:cs="Arial"/>
              </w:rPr>
              <w:t>Administracion</w:t>
            </w:r>
            <w:proofErr w:type="spellEnd"/>
            <w:r w:rsidRPr="00BE4AB5">
              <w:rPr>
                <w:rFonts w:ascii="Arial" w:hAnsi="Arial" w:cs="Arial"/>
              </w:rPr>
              <w:t xml:space="preserve"> BD: </w:t>
            </w:r>
            <w:proofErr w:type="spellStart"/>
            <w:r w:rsidRPr="00BE4AB5">
              <w:rPr>
                <w:rFonts w:ascii="Arial" w:hAnsi="Arial" w:cs="Arial"/>
              </w:rPr>
              <w:t>PgAdmin</w:t>
            </w:r>
            <w:proofErr w:type="spellEnd"/>
          </w:p>
          <w:p w:rsidR="00064E97" w:rsidRPr="00BE4AB5" w:rsidRDefault="00064E97" w:rsidP="00111296">
            <w:pPr>
              <w:pStyle w:val="Piedepgina"/>
              <w:tabs>
                <w:tab w:val="clear" w:pos="4419"/>
                <w:tab w:val="clear" w:pos="8838"/>
              </w:tabs>
              <w:rPr>
                <w:rFonts w:ascii="Arial" w:hAnsi="Arial" w:cs="Arial"/>
              </w:rPr>
            </w:pPr>
          </w:p>
          <w:p w:rsidR="00064E97" w:rsidRPr="00BE4AB5" w:rsidRDefault="00064E97" w:rsidP="00111296">
            <w:pPr>
              <w:pStyle w:val="Piedepgina"/>
              <w:tabs>
                <w:tab w:val="clear" w:pos="4419"/>
                <w:tab w:val="clear" w:pos="8838"/>
              </w:tabs>
              <w:rPr>
                <w:rFonts w:ascii="Arial" w:hAnsi="Arial" w:cs="Arial"/>
                <w:lang w:val="es-ES_tradnl"/>
              </w:rPr>
            </w:pPr>
            <w:r w:rsidRPr="00BE4AB5">
              <w:rPr>
                <w:rFonts w:ascii="Arial" w:hAnsi="Arial" w:cs="Arial"/>
              </w:rPr>
              <w:t xml:space="preserve">Ambos (en sus últimas versiones) bajo la licencia </w:t>
            </w:r>
            <w:proofErr w:type="spellStart"/>
            <w:r w:rsidRPr="00BE4AB5">
              <w:rPr>
                <w:rFonts w:ascii="Arial" w:hAnsi="Arial" w:cs="Arial"/>
              </w:rPr>
              <w:t>PostgreSQL</w:t>
            </w:r>
            <w:proofErr w:type="spellEnd"/>
            <w:r w:rsidRPr="00BE4AB5">
              <w:rPr>
                <w:rFonts w:ascii="Arial" w:hAnsi="Arial" w:cs="Arial"/>
              </w:rPr>
              <w:t xml:space="preserve"> </w:t>
            </w:r>
            <w:proofErr w:type="spellStart"/>
            <w:r w:rsidRPr="00BE4AB5">
              <w:rPr>
                <w:rFonts w:ascii="Arial" w:hAnsi="Arial" w:cs="Arial"/>
              </w:rPr>
              <w:t>Licence</w:t>
            </w:r>
            <w:proofErr w:type="spellEnd"/>
            <w:r w:rsidRPr="00BE4AB5">
              <w:rPr>
                <w:rFonts w:ascii="Arial" w:hAnsi="Arial" w:cs="Arial"/>
              </w:rPr>
              <w:t>.</w:t>
            </w:r>
          </w:p>
        </w:tc>
      </w:tr>
      <w:tr w:rsidR="00064E97" w:rsidRPr="00BE4AB5" w:rsidTr="00111296">
        <w:tc>
          <w:tcPr>
            <w:tcW w:w="4322" w:type="dxa"/>
          </w:tcPr>
          <w:p w:rsidR="00064E97" w:rsidRPr="00BE4AB5" w:rsidRDefault="00064E97" w:rsidP="00111296">
            <w:pPr>
              <w:pStyle w:val="Piedepgina"/>
              <w:tabs>
                <w:tab w:val="clear" w:pos="4419"/>
                <w:tab w:val="clear" w:pos="8838"/>
              </w:tabs>
              <w:rPr>
                <w:rFonts w:ascii="Arial" w:hAnsi="Arial" w:cs="Arial"/>
              </w:rPr>
            </w:pPr>
            <w:r w:rsidRPr="00BE4AB5">
              <w:rPr>
                <w:rFonts w:ascii="Arial" w:hAnsi="Arial" w:cs="Arial"/>
              </w:rPr>
              <w:t>Servicios habilitados</w:t>
            </w:r>
          </w:p>
        </w:tc>
        <w:tc>
          <w:tcPr>
            <w:tcW w:w="4322" w:type="dxa"/>
          </w:tcPr>
          <w:p w:rsidR="00064E97" w:rsidRPr="00BE4AB5" w:rsidRDefault="00064E97" w:rsidP="00111296">
            <w:pPr>
              <w:pStyle w:val="Piedepgina"/>
              <w:tabs>
                <w:tab w:val="clear" w:pos="4419"/>
                <w:tab w:val="clear" w:pos="8838"/>
              </w:tabs>
              <w:rPr>
                <w:rFonts w:ascii="Arial" w:hAnsi="Arial" w:cs="Arial"/>
              </w:rPr>
            </w:pPr>
            <w:r w:rsidRPr="00BE4AB5">
              <w:rPr>
                <w:rFonts w:ascii="Arial" w:hAnsi="Arial" w:cs="Arial"/>
              </w:rPr>
              <w:t>Conexión a base de datos del servidor.</w:t>
            </w:r>
          </w:p>
          <w:p w:rsidR="00064E97" w:rsidRPr="00BE4AB5" w:rsidRDefault="00064E97" w:rsidP="00111296">
            <w:pPr>
              <w:pStyle w:val="Piedepgina"/>
              <w:tabs>
                <w:tab w:val="clear" w:pos="4419"/>
                <w:tab w:val="clear" w:pos="8838"/>
              </w:tabs>
              <w:rPr>
                <w:rFonts w:ascii="Arial" w:hAnsi="Arial" w:cs="Arial"/>
              </w:rPr>
            </w:pPr>
            <w:r w:rsidRPr="00BE4AB5">
              <w:rPr>
                <w:rFonts w:ascii="Arial" w:hAnsi="Arial" w:cs="Arial"/>
              </w:rPr>
              <w:t>Conexión a PC ventas con la interfaz para Tango 2001.</w:t>
            </w:r>
          </w:p>
        </w:tc>
      </w:tr>
      <w:tr w:rsidR="00064E97" w:rsidRPr="00BE4AB5" w:rsidTr="00111296">
        <w:tc>
          <w:tcPr>
            <w:tcW w:w="4322" w:type="dxa"/>
          </w:tcPr>
          <w:p w:rsidR="00064E97" w:rsidRPr="00BE4AB5" w:rsidRDefault="00064E97" w:rsidP="00111296">
            <w:pPr>
              <w:pStyle w:val="Piedepgina"/>
              <w:tabs>
                <w:tab w:val="clear" w:pos="4419"/>
                <w:tab w:val="clear" w:pos="8838"/>
              </w:tabs>
              <w:rPr>
                <w:rFonts w:ascii="Arial" w:hAnsi="Arial" w:cs="Arial"/>
              </w:rPr>
            </w:pPr>
            <w:r w:rsidRPr="00BE4AB5">
              <w:rPr>
                <w:rFonts w:ascii="Arial" w:hAnsi="Arial" w:cs="Arial"/>
              </w:rPr>
              <w:t>Software adicional</w:t>
            </w:r>
          </w:p>
        </w:tc>
        <w:tc>
          <w:tcPr>
            <w:tcW w:w="4322" w:type="dxa"/>
          </w:tcPr>
          <w:p w:rsidR="00064E97" w:rsidRPr="00BE4AB5" w:rsidRDefault="00064E97" w:rsidP="00111296">
            <w:pPr>
              <w:pStyle w:val="Piedepgina"/>
              <w:tabs>
                <w:tab w:val="clear" w:pos="4419"/>
                <w:tab w:val="clear" w:pos="8838"/>
              </w:tabs>
              <w:rPr>
                <w:rFonts w:ascii="Arial" w:hAnsi="Arial" w:cs="Arial"/>
              </w:rPr>
            </w:pPr>
          </w:p>
        </w:tc>
      </w:tr>
    </w:tbl>
    <w:p w:rsidR="00064E97" w:rsidRPr="00BE4AB5" w:rsidRDefault="00064E97" w:rsidP="00064E97">
      <w:pPr>
        <w:rPr>
          <w:rFonts w:ascii="Arial" w:hAnsi="Arial" w:cs="Arial"/>
          <w:b/>
        </w:rPr>
      </w:pPr>
    </w:p>
    <w:p w:rsidR="00064E97" w:rsidRPr="00BE4AB5" w:rsidRDefault="00064E97" w:rsidP="00064E97">
      <w:pPr>
        <w:rPr>
          <w:rFonts w:ascii="Arial" w:hAnsi="Arial" w:cs="Arial"/>
          <w:b/>
        </w:rPr>
      </w:pPr>
    </w:p>
    <w:p w:rsidR="00064E97" w:rsidRPr="00BE4AB5" w:rsidRDefault="00BE4AB5" w:rsidP="00064E97">
      <w:pPr>
        <w:rPr>
          <w:rFonts w:ascii="Arial" w:hAnsi="Arial" w:cs="Arial"/>
          <w:b/>
        </w:rPr>
      </w:pPr>
      <w:r w:rsidRPr="00BE4AB5">
        <w:rPr>
          <w:rFonts w:ascii="Arial" w:hAnsi="Arial" w:cs="Arial"/>
          <w:b/>
        </w:rPr>
        <w:t>Corralón</w:t>
      </w:r>
      <w:r w:rsidR="00064E97" w:rsidRPr="00BE4AB5">
        <w:rPr>
          <w:rFonts w:ascii="Arial" w:hAnsi="Arial" w:cs="Arial"/>
          <w:b/>
        </w:rPr>
        <w:t xml:space="preserve"> - #3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4322"/>
        <w:gridCol w:w="4322"/>
      </w:tblGrid>
      <w:tr w:rsidR="00064E97" w:rsidRPr="00BE4AB5" w:rsidTr="00111296">
        <w:tc>
          <w:tcPr>
            <w:tcW w:w="4322" w:type="dxa"/>
            <w:shd w:val="pct15" w:color="000000" w:fill="FFFFFF"/>
          </w:tcPr>
          <w:p w:rsidR="00064E97" w:rsidRPr="00BE4AB5" w:rsidRDefault="00064E97" w:rsidP="00111296">
            <w:pPr>
              <w:jc w:val="center"/>
              <w:rPr>
                <w:rFonts w:ascii="Arial" w:hAnsi="Arial" w:cs="Arial"/>
                <w:b/>
              </w:rPr>
            </w:pPr>
            <w:r w:rsidRPr="00BE4AB5">
              <w:rPr>
                <w:rFonts w:ascii="Arial" w:hAnsi="Arial" w:cs="Arial"/>
                <w:b/>
              </w:rPr>
              <w:t>Atributo</w:t>
            </w:r>
          </w:p>
        </w:tc>
        <w:tc>
          <w:tcPr>
            <w:tcW w:w="4322" w:type="dxa"/>
            <w:shd w:val="pct15" w:color="000000" w:fill="FFFFFF"/>
          </w:tcPr>
          <w:p w:rsidR="00064E97" w:rsidRPr="00BE4AB5" w:rsidRDefault="00064E97" w:rsidP="00111296">
            <w:pPr>
              <w:jc w:val="center"/>
              <w:rPr>
                <w:rFonts w:ascii="Arial" w:hAnsi="Arial" w:cs="Arial"/>
                <w:b/>
              </w:rPr>
            </w:pPr>
            <w:r w:rsidRPr="00BE4AB5">
              <w:rPr>
                <w:rFonts w:ascii="Arial" w:hAnsi="Arial" w:cs="Arial"/>
                <w:b/>
              </w:rPr>
              <w:t>Descripción</w:t>
            </w:r>
          </w:p>
        </w:tc>
      </w:tr>
      <w:tr w:rsidR="00064E97" w:rsidRPr="00BE4AB5" w:rsidTr="00111296">
        <w:tc>
          <w:tcPr>
            <w:tcW w:w="4322" w:type="dxa"/>
          </w:tcPr>
          <w:p w:rsidR="00064E97" w:rsidRPr="00BE4AB5" w:rsidRDefault="00064E97" w:rsidP="00111296">
            <w:pPr>
              <w:pStyle w:val="Piedepgina"/>
              <w:tabs>
                <w:tab w:val="clear" w:pos="4419"/>
                <w:tab w:val="clear" w:pos="8838"/>
              </w:tabs>
              <w:rPr>
                <w:rFonts w:ascii="Arial" w:hAnsi="Arial" w:cs="Arial"/>
              </w:rPr>
            </w:pPr>
            <w:r w:rsidRPr="00BE4AB5">
              <w:rPr>
                <w:rFonts w:ascii="Arial" w:hAnsi="Arial" w:cs="Arial"/>
              </w:rPr>
              <w:t>Sistema Operativo</w:t>
            </w:r>
          </w:p>
        </w:tc>
        <w:tc>
          <w:tcPr>
            <w:tcW w:w="4322" w:type="dxa"/>
          </w:tcPr>
          <w:p w:rsidR="00064E97" w:rsidRPr="00BE4AB5" w:rsidRDefault="00064E97" w:rsidP="00064E97">
            <w:pPr>
              <w:widowControl w:val="0"/>
              <w:numPr>
                <w:ilvl w:val="0"/>
                <w:numId w:val="3"/>
              </w:numPr>
              <w:ind w:left="360"/>
              <w:rPr>
                <w:rFonts w:ascii="Arial" w:hAnsi="Arial" w:cs="Arial"/>
              </w:rPr>
            </w:pPr>
            <w:r w:rsidRPr="00BE4AB5">
              <w:rPr>
                <w:rFonts w:ascii="Arial" w:hAnsi="Arial" w:cs="Arial"/>
              </w:rPr>
              <w:t>Windows Server 2003</w:t>
            </w:r>
          </w:p>
        </w:tc>
      </w:tr>
      <w:tr w:rsidR="00064E97" w:rsidRPr="00BE4AB5" w:rsidTr="00111296">
        <w:tc>
          <w:tcPr>
            <w:tcW w:w="4322" w:type="dxa"/>
          </w:tcPr>
          <w:p w:rsidR="00064E97" w:rsidRPr="00BE4AB5" w:rsidRDefault="00064E97" w:rsidP="00111296">
            <w:pPr>
              <w:pStyle w:val="Piedepgina"/>
              <w:tabs>
                <w:tab w:val="clear" w:pos="4419"/>
                <w:tab w:val="clear" w:pos="8838"/>
              </w:tabs>
              <w:rPr>
                <w:rFonts w:ascii="Arial" w:hAnsi="Arial" w:cs="Arial"/>
              </w:rPr>
            </w:pPr>
            <w:r w:rsidRPr="00BE4AB5">
              <w:rPr>
                <w:rFonts w:ascii="Arial" w:hAnsi="Arial" w:cs="Arial"/>
              </w:rPr>
              <w:t>Base de Datos</w:t>
            </w:r>
          </w:p>
        </w:tc>
        <w:tc>
          <w:tcPr>
            <w:tcW w:w="4322" w:type="dxa"/>
          </w:tcPr>
          <w:p w:rsidR="00064E97" w:rsidRPr="00BE4AB5" w:rsidRDefault="00064E97" w:rsidP="00111296">
            <w:pPr>
              <w:pStyle w:val="Piedepgina"/>
              <w:tabs>
                <w:tab w:val="clear" w:pos="4419"/>
                <w:tab w:val="clear" w:pos="8838"/>
              </w:tabs>
              <w:rPr>
                <w:rFonts w:ascii="Arial" w:hAnsi="Arial" w:cs="Arial"/>
              </w:rPr>
            </w:pPr>
            <w:r w:rsidRPr="00BE4AB5">
              <w:rPr>
                <w:rFonts w:ascii="Arial" w:hAnsi="Arial" w:cs="Arial"/>
              </w:rPr>
              <w:t xml:space="preserve">-Motor BD: </w:t>
            </w:r>
            <w:proofErr w:type="spellStart"/>
            <w:r w:rsidRPr="00BE4AB5">
              <w:rPr>
                <w:rFonts w:ascii="Arial" w:hAnsi="Arial" w:cs="Arial"/>
              </w:rPr>
              <w:t>PostgreSQL</w:t>
            </w:r>
            <w:proofErr w:type="spellEnd"/>
          </w:p>
          <w:p w:rsidR="00064E97" w:rsidRPr="00BE4AB5" w:rsidRDefault="00064E97" w:rsidP="00111296">
            <w:pPr>
              <w:pStyle w:val="Piedepgina"/>
              <w:tabs>
                <w:tab w:val="clear" w:pos="4419"/>
                <w:tab w:val="clear" w:pos="8838"/>
              </w:tabs>
              <w:rPr>
                <w:rFonts w:ascii="Arial" w:hAnsi="Arial" w:cs="Arial"/>
              </w:rPr>
            </w:pPr>
            <w:r w:rsidRPr="00BE4AB5">
              <w:rPr>
                <w:rFonts w:ascii="Arial" w:hAnsi="Arial" w:cs="Arial"/>
              </w:rPr>
              <w:t>-</w:t>
            </w:r>
            <w:proofErr w:type="spellStart"/>
            <w:r w:rsidRPr="00BE4AB5">
              <w:rPr>
                <w:rFonts w:ascii="Arial" w:hAnsi="Arial" w:cs="Arial"/>
              </w:rPr>
              <w:t>Administracion</w:t>
            </w:r>
            <w:proofErr w:type="spellEnd"/>
            <w:r w:rsidRPr="00BE4AB5">
              <w:rPr>
                <w:rFonts w:ascii="Arial" w:hAnsi="Arial" w:cs="Arial"/>
              </w:rPr>
              <w:t xml:space="preserve"> BD: </w:t>
            </w:r>
            <w:proofErr w:type="spellStart"/>
            <w:r w:rsidRPr="00BE4AB5">
              <w:rPr>
                <w:rFonts w:ascii="Arial" w:hAnsi="Arial" w:cs="Arial"/>
              </w:rPr>
              <w:t>PgAdmin</w:t>
            </w:r>
            <w:proofErr w:type="spellEnd"/>
          </w:p>
          <w:p w:rsidR="00064E97" w:rsidRPr="00BE4AB5" w:rsidRDefault="00064E97" w:rsidP="00111296">
            <w:pPr>
              <w:pStyle w:val="Piedepgina"/>
              <w:tabs>
                <w:tab w:val="clear" w:pos="4419"/>
                <w:tab w:val="clear" w:pos="8838"/>
              </w:tabs>
              <w:rPr>
                <w:rFonts w:ascii="Arial" w:hAnsi="Arial" w:cs="Arial"/>
              </w:rPr>
            </w:pPr>
          </w:p>
          <w:p w:rsidR="00064E97" w:rsidRPr="00BE4AB5" w:rsidRDefault="00064E97" w:rsidP="00111296">
            <w:pPr>
              <w:pStyle w:val="Piedepgina"/>
              <w:tabs>
                <w:tab w:val="clear" w:pos="4419"/>
                <w:tab w:val="clear" w:pos="8838"/>
              </w:tabs>
              <w:rPr>
                <w:rFonts w:ascii="Arial" w:hAnsi="Arial" w:cs="Arial"/>
                <w:lang w:val="es-ES_tradnl"/>
              </w:rPr>
            </w:pPr>
            <w:r w:rsidRPr="00BE4AB5">
              <w:rPr>
                <w:rFonts w:ascii="Arial" w:hAnsi="Arial" w:cs="Arial"/>
              </w:rPr>
              <w:t xml:space="preserve">Ambos (en sus últimas versiones) bajo la licencia </w:t>
            </w:r>
            <w:proofErr w:type="spellStart"/>
            <w:r w:rsidRPr="00BE4AB5">
              <w:rPr>
                <w:rFonts w:ascii="Arial" w:hAnsi="Arial" w:cs="Arial"/>
              </w:rPr>
              <w:t>PostgreSQL</w:t>
            </w:r>
            <w:proofErr w:type="spellEnd"/>
            <w:r w:rsidRPr="00BE4AB5">
              <w:rPr>
                <w:rFonts w:ascii="Arial" w:hAnsi="Arial" w:cs="Arial"/>
              </w:rPr>
              <w:t xml:space="preserve"> </w:t>
            </w:r>
            <w:proofErr w:type="spellStart"/>
            <w:r w:rsidRPr="00BE4AB5">
              <w:rPr>
                <w:rFonts w:ascii="Arial" w:hAnsi="Arial" w:cs="Arial"/>
              </w:rPr>
              <w:t>Licence</w:t>
            </w:r>
            <w:proofErr w:type="spellEnd"/>
            <w:r w:rsidRPr="00BE4AB5">
              <w:rPr>
                <w:rFonts w:ascii="Arial" w:hAnsi="Arial" w:cs="Arial"/>
              </w:rPr>
              <w:t>.</w:t>
            </w:r>
          </w:p>
        </w:tc>
      </w:tr>
      <w:tr w:rsidR="00064E97" w:rsidRPr="00BE4AB5" w:rsidTr="00111296">
        <w:tc>
          <w:tcPr>
            <w:tcW w:w="4322" w:type="dxa"/>
          </w:tcPr>
          <w:p w:rsidR="00064E97" w:rsidRPr="00BE4AB5" w:rsidRDefault="00064E97" w:rsidP="00111296">
            <w:pPr>
              <w:pStyle w:val="Piedepgina"/>
              <w:tabs>
                <w:tab w:val="clear" w:pos="4419"/>
                <w:tab w:val="clear" w:pos="8838"/>
              </w:tabs>
              <w:rPr>
                <w:rFonts w:ascii="Arial" w:hAnsi="Arial" w:cs="Arial"/>
              </w:rPr>
            </w:pPr>
            <w:r w:rsidRPr="00BE4AB5">
              <w:rPr>
                <w:rFonts w:ascii="Arial" w:hAnsi="Arial" w:cs="Arial"/>
              </w:rPr>
              <w:t>Servicios habilitados</w:t>
            </w:r>
          </w:p>
        </w:tc>
        <w:tc>
          <w:tcPr>
            <w:tcW w:w="4322" w:type="dxa"/>
          </w:tcPr>
          <w:p w:rsidR="00064E97" w:rsidRPr="00BE4AB5" w:rsidRDefault="00064E97" w:rsidP="00111296">
            <w:pPr>
              <w:pStyle w:val="Piedepgina"/>
              <w:tabs>
                <w:tab w:val="clear" w:pos="4419"/>
                <w:tab w:val="clear" w:pos="8838"/>
              </w:tabs>
              <w:rPr>
                <w:rFonts w:ascii="Arial" w:hAnsi="Arial" w:cs="Arial"/>
              </w:rPr>
            </w:pPr>
            <w:r w:rsidRPr="00BE4AB5">
              <w:rPr>
                <w:rFonts w:ascii="Arial" w:hAnsi="Arial" w:cs="Arial"/>
              </w:rPr>
              <w:t>Conexión a PC ventas con la interfaz para Tango 2001.</w:t>
            </w:r>
          </w:p>
        </w:tc>
      </w:tr>
      <w:tr w:rsidR="00064E97" w:rsidRPr="00BE4AB5" w:rsidTr="00111296">
        <w:tc>
          <w:tcPr>
            <w:tcW w:w="4322" w:type="dxa"/>
          </w:tcPr>
          <w:p w:rsidR="00064E97" w:rsidRPr="00BE4AB5" w:rsidRDefault="00064E97" w:rsidP="00111296">
            <w:pPr>
              <w:pStyle w:val="Piedepgina"/>
              <w:tabs>
                <w:tab w:val="clear" w:pos="4419"/>
                <w:tab w:val="clear" w:pos="8838"/>
              </w:tabs>
              <w:rPr>
                <w:rFonts w:ascii="Arial" w:hAnsi="Arial" w:cs="Arial"/>
              </w:rPr>
            </w:pPr>
            <w:r w:rsidRPr="00BE4AB5">
              <w:rPr>
                <w:rFonts w:ascii="Arial" w:hAnsi="Arial" w:cs="Arial"/>
              </w:rPr>
              <w:t>Software adicional</w:t>
            </w:r>
          </w:p>
        </w:tc>
        <w:tc>
          <w:tcPr>
            <w:tcW w:w="4322" w:type="dxa"/>
          </w:tcPr>
          <w:p w:rsidR="00064E97" w:rsidRPr="00BE4AB5" w:rsidRDefault="00064E97" w:rsidP="00111296">
            <w:pPr>
              <w:pStyle w:val="Piedepgina"/>
              <w:tabs>
                <w:tab w:val="clear" w:pos="4419"/>
                <w:tab w:val="clear" w:pos="8838"/>
              </w:tabs>
              <w:rPr>
                <w:rFonts w:ascii="Arial" w:hAnsi="Arial" w:cs="Arial"/>
              </w:rPr>
            </w:pPr>
          </w:p>
        </w:tc>
      </w:tr>
    </w:tbl>
    <w:p w:rsidR="00BE4AB5" w:rsidRDefault="00BE4AB5" w:rsidP="00064E97">
      <w:pPr>
        <w:rPr>
          <w:rFonts w:ascii="Arial" w:hAnsi="Arial" w:cs="Arial"/>
          <w:b/>
        </w:rPr>
      </w:pPr>
    </w:p>
    <w:p w:rsidR="00064E97" w:rsidRPr="00BE4AB5" w:rsidRDefault="00064E97" w:rsidP="00064E97">
      <w:pPr>
        <w:rPr>
          <w:rFonts w:ascii="Arial" w:hAnsi="Arial" w:cs="Arial"/>
          <w:b/>
        </w:rPr>
      </w:pPr>
      <w:r w:rsidRPr="00BE4AB5">
        <w:rPr>
          <w:rFonts w:ascii="Arial" w:hAnsi="Arial" w:cs="Arial"/>
          <w:b/>
        </w:rPr>
        <w:t>Deposito - #1 y #2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4322"/>
        <w:gridCol w:w="4322"/>
      </w:tblGrid>
      <w:tr w:rsidR="00064E97" w:rsidRPr="00BE4AB5" w:rsidTr="00111296">
        <w:tc>
          <w:tcPr>
            <w:tcW w:w="4322" w:type="dxa"/>
            <w:shd w:val="pct15" w:color="000000" w:fill="FFFFFF"/>
          </w:tcPr>
          <w:p w:rsidR="00064E97" w:rsidRPr="00BE4AB5" w:rsidRDefault="00064E97" w:rsidP="00111296">
            <w:pPr>
              <w:jc w:val="center"/>
              <w:rPr>
                <w:rFonts w:ascii="Arial" w:hAnsi="Arial" w:cs="Arial"/>
                <w:b/>
              </w:rPr>
            </w:pPr>
            <w:r w:rsidRPr="00BE4AB5">
              <w:rPr>
                <w:rFonts w:ascii="Arial" w:hAnsi="Arial" w:cs="Arial"/>
                <w:b/>
              </w:rPr>
              <w:t>Atributo</w:t>
            </w:r>
          </w:p>
        </w:tc>
        <w:tc>
          <w:tcPr>
            <w:tcW w:w="4322" w:type="dxa"/>
            <w:shd w:val="pct15" w:color="000000" w:fill="FFFFFF"/>
          </w:tcPr>
          <w:p w:rsidR="00064E97" w:rsidRPr="00BE4AB5" w:rsidRDefault="00064E97" w:rsidP="00111296">
            <w:pPr>
              <w:jc w:val="center"/>
              <w:rPr>
                <w:rFonts w:ascii="Arial" w:hAnsi="Arial" w:cs="Arial"/>
                <w:b/>
              </w:rPr>
            </w:pPr>
            <w:r w:rsidRPr="00BE4AB5">
              <w:rPr>
                <w:rFonts w:ascii="Arial" w:hAnsi="Arial" w:cs="Arial"/>
                <w:b/>
              </w:rPr>
              <w:t>Descripción</w:t>
            </w:r>
          </w:p>
        </w:tc>
      </w:tr>
      <w:tr w:rsidR="00064E97" w:rsidRPr="00BE4AB5" w:rsidTr="00111296">
        <w:tc>
          <w:tcPr>
            <w:tcW w:w="4322" w:type="dxa"/>
          </w:tcPr>
          <w:p w:rsidR="00064E97" w:rsidRPr="00BE4AB5" w:rsidRDefault="00064E97" w:rsidP="00111296">
            <w:pPr>
              <w:pStyle w:val="Piedepgina"/>
              <w:tabs>
                <w:tab w:val="clear" w:pos="4419"/>
                <w:tab w:val="clear" w:pos="8838"/>
              </w:tabs>
              <w:rPr>
                <w:rFonts w:ascii="Arial" w:hAnsi="Arial" w:cs="Arial"/>
              </w:rPr>
            </w:pPr>
            <w:r w:rsidRPr="00BE4AB5">
              <w:rPr>
                <w:rFonts w:ascii="Arial" w:hAnsi="Arial" w:cs="Arial"/>
              </w:rPr>
              <w:t>Sistema Operativo</w:t>
            </w:r>
          </w:p>
        </w:tc>
        <w:tc>
          <w:tcPr>
            <w:tcW w:w="4322" w:type="dxa"/>
          </w:tcPr>
          <w:p w:rsidR="00064E97" w:rsidRPr="00BE4AB5" w:rsidRDefault="00064E97" w:rsidP="00064E97">
            <w:pPr>
              <w:widowControl w:val="0"/>
              <w:numPr>
                <w:ilvl w:val="0"/>
                <w:numId w:val="3"/>
              </w:numPr>
              <w:ind w:left="360"/>
              <w:rPr>
                <w:rFonts w:ascii="Arial" w:hAnsi="Arial" w:cs="Arial"/>
              </w:rPr>
            </w:pPr>
            <w:r w:rsidRPr="00BE4AB5">
              <w:rPr>
                <w:rFonts w:ascii="Arial" w:hAnsi="Arial" w:cs="Arial"/>
              </w:rPr>
              <w:t xml:space="preserve">Windows XP Home </w:t>
            </w:r>
            <w:proofErr w:type="spellStart"/>
            <w:r w:rsidRPr="00BE4AB5">
              <w:rPr>
                <w:rFonts w:ascii="Arial" w:hAnsi="Arial" w:cs="Arial"/>
              </w:rPr>
              <w:t>Edition</w:t>
            </w:r>
            <w:proofErr w:type="spellEnd"/>
          </w:p>
        </w:tc>
      </w:tr>
      <w:tr w:rsidR="00064E97" w:rsidRPr="00BE4AB5" w:rsidTr="00111296">
        <w:tc>
          <w:tcPr>
            <w:tcW w:w="4322" w:type="dxa"/>
          </w:tcPr>
          <w:p w:rsidR="00064E97" w:rsidRPr="00BE4AB5" w:rsidRDefault="00064E97" w:rsidP="00111296">
            <w:pPr>
              <w:pStyle w:val="Piedepgina"/>
              <w:tabs>
                <w:tab w:val="clear" w:pos="4419"/>
                <w:tab w:val="clear" w:pos="8838"/>
              </w:tabs>
              <w:rPr>
                <w:rFonts w:ascii="Arial" w:hAnsi="Arial" w:cs="Arial"/>
              </w:rPr>
            </w:pPr>
            <w:r w:rsidRPr="00BE4AB5">
              <w:rPr>
                <w:rFonts w:ascii="Arial" w:hAnsi="Arial" w:cs="Arial"/>
              </w:rPr>
              <w:t>Base de Datos</w:t>
            </w:r>
          </w:p>
        </w:tc>
        <w:tc>
          <w:tcPr>
            <w:tcW w:w="4322" w:type="dxa"/>
          </w:tcPr>
          <w:p w:rsidR="00064E97" w:rsidRPr="00BE4AB5" w:rsidRDefault="00064E97" w:rsidP="00111296">
            <w:pPr>
              <w:pStyle w:val="Piedepgina"/>
              <w:tabs>
                <w:tab w:val="clear" w:pos="4419"/>
                <w:tab w:val="clear" w:pos="8838"/>
              </w:tabs>
              <w:rPr>
                <w:rFonts w:ascii="Arial" w:hAnsi="Arial" w:cs="Arial"/>
              </w:rPr>
            </w:pPr>
            <w:r w:rsidRPr="00BE4AB5">
              <w:rPr>
                <w:rFonts w:ascii="Arial" w:hAnsi="Arial" w:cs="Arial"/>
              </w:rPr>
              <w:t xml:space="preserve">-Motor BD: </w:t>
            </w:r>
            <w:proofErr w:type="spellStart"/>
            <w:r w:rsidRPr="00BE4AB5">
              <w:rPr>
                <w:rFonts w:ascii="Arial" w:hAnsi="Arial" w:cs="Arial"/>
              </w:rPr>
              <w:t>PostgreSQL</w:t>
            </w:r>
            <w:proofErr w:type="spellEnd"/>
          </w:p>
          <w:p w:rsidR="00064E97" w:rsidRPr="00BE4AB5" w:rsidRDefault="00064E97" w:rsidP="00111296">
            <w:pPr>
              <w:pStyle w:val="Piedepgina"/>
              <w:tabs>
                <w:tab w:val="clear" w:pos="4419"/>
                <w:tab w:val="clear" w:pos="8838"/>
              </w:tabs>
              <w:rPr>
                <w:rFonts w:ascii="Arial" w:hAnsi="Arial" w:cs="Arial"/>
              </w:rPr>
            </w:pPr>
            <w:r w:rsidRPr="00BE4AB5">
              <w:rPr>
                <w:rFonts w:ascii="Arial" w:hAnsi="Arial" w:cs="Arial"/>
              </w:rPr>
              <w:t>-</w:t>
            </w:r>
            <w:proofErr w:type="spellStart"/>
            <w:r w:rsidRPr="00BE4AB5">
              <w:rPr>
                <w:rFonts w:ascii="Arial" w:hAnsi="Arial" w:cs="Arial"/>
              </w:rPr>
              <w:t>Administracion</w:t>
            </w:r>
            <w:proofErr w:type="spellEnd"/>
            <w:r w:rsidRPr="00BE4AB5">
              <w:rPr>
                <w:rFonts w:ascii="Arial" w:hAnsi="Arial" w:cs="Arial"/>
              </w:rPr>
              <w:t xml:space="preserve"> BD: </w:t>
            </w:r>
            <w:proofErr w:type="spellStart"/>
            <w:r w:rsidRPr="00BE4AB5">
              <w:rPr>
                <w:rFonts w:ascii="Arial" w:hAnsi="Arial" w:cs="Arial"/>
              </w:rPr>
              <w:t>PgAdmin</w:t>
            </w:r>
            <w:proofErr w:type="spellEnd"/>
          </w:p>
          <w:p w:rsidR="00064E97" w:rsidRPr="00BE4AB5" w:rsidRDefault="00064E97" w:rsidP="00111296">
            <w:pPr>
              <w:pStyle w:val="Piedepgina"/>
              <w:tabs>
                <w:tab w:val="clear" w:pos="4419"/>
                <w:tab w:val="clear" w:pos="8838"/>
              </w:tabs>
              <w:rPr>
                <w:rFonts w:ascii="Arial" w:hAnsi="Arial" w:cs="Arial"/>
              </w:rPr>
            </w:pPr>
          </w:p>
          <w:p w:rsidR="00064E97" w:rsidRPr="00BE4AB5" w:rsidRDefault="00064E97" w:rsidP="00111296">
            <w:pPr>
              <w:pStyle w:val="Piedepgina"/>
              <w:tabs>
                <w:tab w:val="clear" w:pos="4419"/>
                <w:tab w:val="clear" w:pos="8838"/>
              </w:tabs>
              <w:rPr>
                <w:rFonts w:ascii="Arial" w:hAnsi="Arial" w:cs="Arial"/>
                <w:lang w:val="es-ES_tradnl"/>
              </w:rPr>
            </w:pPr>
            <w:r w:rsidRPr="00BE4AB5">
              <w:rPr>
                <w:rFonts w:ascii="Arial" w:hAnsi="Arial" w:cs="Arial"/>
              </w:rPr>
              <w:t xml:space="preserve">Ambos (en sus últimas versiones) bajo la licencia </w:t>
            </w:r>
            <w:proofErr w:type="spellStart"/>
            <w:r w:rsidRPr="00BE4AB5">
              <w:rPr>
                <w:rFonts w:ascii="Arial" w:hAnsi="Arial" w:cs="Arial"/>
              </w:rPr>
              <w:t>PostgreSQL</w:t>
            </w:r>
            <w:proofErr w:type="spellEnd"/>
            <w:r w:rsidRPr="00BE4AB5">
              <w:rPr>
                <w:rFonts w:ascii="Arial" w:hAnsi="Arial" w:cs="Arial"/>
              </w:rPr>
              <w:t xml:space="preserve"> </w:t>
            </w:r>
            <w:proofErr w:type="spellStart"/>
            <w:r w:rsidRPr="00BE4AB5">
              <w:rPr>
                <w:rFonts w:ascii="Arial" w:hAnsi="Arial" w:cs="Arial"/>
              </w:rPr>
              <w:t>Licence</w:t>
            </w:r>
            <w:proofErr w:type="spellEnd"/>
            <w:r w:rsidRPr="00BE4AB5">
              <w:rPr>
                <w:rFonts w:ascii="Arial" w:hAnsi="Arial" w:cs="Arial"/>
              </w:rPr>
              <w:t>.</w:t>
            </w:r>
          </w:p>
        </w:tc>
      </w:tr>
      <w:tr w:rsidR="00064E97" w:rsidRPr="00BE4AB5" w:rsidTr="00111296">
        <w:tc>
          <w:tcPr>
            <w:tcW w:w="4322" w:type="dxa"/>
          </w:tcPr>
          <w:p w:rsidR="00064E97" w:rsidRPr="00BE4AB5" w:rsidRDefault="00064E97" w:rsidP="00111296">
            <w:pPr>
              <w:pStyle w:val="Piedepgina"/>
              <w:tabs>
                <w:tab w:val="clear" w:pos="4419"/>
                <w:tab w:val="clear" w:pos="8838"/>
              </w:tabs>
              <w:rPr>
                <w:rFonts w:ascii="Arial" w:hAnsi="Arial" w:cs="Arial"/>
              </w:rPr>
            </w:pPr>
            <w:r w:rsidRPr="00BE4AB5">
              <w:rPr>
                <w:rFonts w:ascii="Arial" w:hAnsi="Arial" w:cs="Arial"/>
              </w:rPr>
              <w:t>Servicios habilitados</w:t>
            </w:r>
          </w:p>
        </w:tc>
        <w:tc>
          <w:tcPr>
            <w:tcW w:w="4322" w:type="dxa"/>
          </w:tcPr>
          <w:p w:rsidR="00064E97" w:rsidRPr="00BE4AB5" w:rsidRDefault="00064E97" w:rsidP="00111296">
            <w:pPr>
              <w:pStyle w:val="Piedepgina"/>
              <w:tabs>
                <w:tab w:val="clear" w:pos="4419"/>
                <w:tab w:val="clear" w:pos="8838"/>
              </w:tabs>
              <w:rPr>
                <w:rFonts w:ascii="Arial" w:hAnsi="Arial" w:cs="Arial"/>
              </w:rPr>
            </w:pPr>
            <w:r w:rsidRPr="00BE4AB5">
              <w:rPr>
                <w:rFonts w:ascii="Arial" w:hAnsi="Arial" w:cs="Arial"/>
              </w:rPr>
              <w:t>Conexión a base de datos del servidor.</w:t>
            </w:r>
          </w:p>
          <w:p w:rsidR="00064E97" w:rsidRPr="00BE4AB5" w:rsidRDefault="00064E97" w:rsidP="00111296">
            <w:pPr>
              <w:pStyle w:val="Piedepgina"/>
              <w:tabs>
                <w:tab w:val="clear" w:pos="4419"/>
                <w:tab w:val="clear" w:pos="8838"/>
              </w:tabs>
              <w:rPr>
                <w:rFonts w:ascii="Arial" w:hAnsi="Arial" w:cs="Arial"/>
              </w:rPr>
            </w:pPr>
            <w:r w:rsidRPr="00BE4AB5">
              <w:rPr>
                <w:rFonts w:ascii="Arial" w:hAnsi="Arial" w:cs="Arial"/>
              </w:rPr>
              <w:t>Conexión a PC ventas con la interfaz para Tango 2001.</w:t>
            </w:r>
          </w:p>
        </w:tc>
      </w:tr>
      <w:tr w:rsidR="00064E97" w:rsidRPr="00BE4AB5" w:rsidTr="00111296">
        <w:tc>
          <w:tcPr>
            <w:tcW w:w="4322" w:type="dxa"/>
          </w:tcPr>
          <w:p w:rsidR="00064E97" w:rsidRPr="00BE4AB5" w:rsidRDefault="00064E97" w:rsidP="00111296">
            <w:pPr>
              <w:pStyle w:val="Piedepgina"/>
              <w:tabs>
                <w:tab w:val="clear" w:pos="4419"/>
                <w:tab w:val="clear" w:pos="8838"/>
              </w:tabs>
              <w:rPr>
                <w:rFonts w:ascii="Arial" w:hAnsi="Arial" w:cs="Arial"/>
              </w:rPr>
            </w:pPr>
            <w:r w:rsidRPr="00BE4AB5">
              <w:rPr>
                <w:rFonts w:ascii="Arial" w:hAnsi="Arial" w:cs="Arial"/>
              </w:rPr>
              <w:t>Software adicional</w:t>
            </w:r>
          </w:p>
        </w:tc>
        <w:tc>
          <w:tcPr>
            <w:tcW w:w="4322" w:type="dxa"/>
          </w:tcPr>
          <w:p w:rsidR="00064E97" w:rsidRPr="00BE4AB5" w:rsidRDefault="00064E97" w:rsidP="00111296">
            <w:pPr>
              <w:pStyle w:val="Piedepgina"/>
              <w:tabs>
                <w:tab w:val="clear" w:pos="4419"/>
                <w:tab w:val="clear" w:pos="8838"/>
              </w:tabs>
              <w:rPr>
                <w:rFonts w:ascii="Arial" w:hAnsi="Arial" w:cs="Arial"/>
              </w:rPr>
            </w:pPr>
          </w:p>
        </w:tc>
      </w:tr>
    </w:tbl>
    <w:p w:rsidR="00BE4AB5" w:rsidRDefault="00BE4AB5" w:rsidP="00064E97">
      <w:pPr>
        <w:rPr>
          <w:rFonts w:ascii="Arial" w:hAnsi="Arial" w:cs="Arial"/>
          <w:b/>
        </w:rPr>
      </w:pPr>
    </w:p>
    <w:p w:rsidR="00BE4AB5" w:rsidRDefault="00BE4AB5">
      <w:pPr>
        <w:rPr>
          <w:rFonts w:ascii="Arial" w:hAnsi="Arial" w:cs="Arial"/>
          <w:b/>
        </w:rPr>
      </w:pPr>
      <w:r>
        <w:rPr>
          <w:rFonts w:ascii="Arial" w:hAnsi="Arial" w:cs="Arial"/>
          <w:b/>
        </w:rPr>
        <w:br w:type="page"/>
      </w:r>
    </w:p>
    <w:p w:rsidR="00064E97" w:rsidRPr="00BE4AB5" w:rsidRDefault="00064E97" w:rsidP="00064E97">
      <w:pPr>
        <w:rPr>
          <w:rFonts w:ascii="Arial" w:hAnsi="Arial" w:cs="Arial"/>
          <w:b/>
        </w:rPr>
      </w:pPr>
      <w:r w:rsidRPr="00BE4AB5">
        <w:rPr>
          <w:rFonts w:ascii="Arial" w:hAnsi="Arial" w:cs="Arial"/>
          <w:b/>
        </w:rPr>
        <w:lastRenderedPageBreak/>
        <w:t xml:space="preserve">Negocio en general - #1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4322"/>
        <w:gridCol w:w="4322"/>
      </w:tblGrid>
      <w:tr w:rsidR="00064E97" w:rsidRPr="00BE4AB5" w:rsidTr="00111296">
        <w:tc>
          <w:tcPr>
            <w:tcW w:w="4322" w:type="dxa"/>
            <w:shd w:val="pct15" w:color="000000" w:fill="FFFFFF"/>
          </w:tcPr>
          <w:p w:rsidR="00064E97" w:rsidRPr="00BE4AB5" w:rsidRDefault="00064E97" w:rsidP="00111296">
            <w:pPr>
              <w:jc w:val="center"/>
              <w:rPr>
                <w:rFonts w:ascii="Arial" w:hAnsi="Arial" w:cs="Arial"/>
                <w:b/>
              </w:rPr>
            </w:pPr>
            <w:r w:rsidRPr="00BE4AB5">
              <w:rPr>
                <w:rFonts w:ascii="Arial" w:hAnsi="Arial" w:cs="Arial"/>
                <w:b/>
              </w:rPr>
              <w:t>Atributo</w:t>
            </w:r>
          </w:p>
        </w:tc>
        <w:tc>
          <w:tcPr>
            <w:tcW w:w="4322" w:type="dxa"/>
            <w:shd w:val="pct15" w:color="000000" w:fill="FFFFFF"/>
          </w:tcPr>
          <w:p w:rsidR="00064E97" w:rsidRPr="00BE4AB5" w:rsidRDefault="00064E97" w:rsidP="00111296">
            <w:pPr>
              <w:jc w:val="center"/>
              <w:rPr>
                <w:rFonts w:ascii="Arial" w:hAnsi="Arial" w:cs="Arial"/>
                <w:b/>
              </w:rPr>
            </w:pPr>
            <w:r w:rsidRPr="00BE4AB5">
              <w:rPr>
                <w:rFonts w:ascii="Arial" w:hAnsi="Arial" w:cs="Arial"/>
                <w:b/>
              </w:rPr>
              <w:t>Descripción</w:t>
            </w:r>
          </w:p>
        </w:tc>
      </w:tr>
      <w:tr w:rsidR="00064E97" w:rsidRPr="00BE4AB5" w:rsidTr="00111296">
        <w:tc>
          <w:tcPr>
            <w:tcW w:w="4322" w:type="dxa"/>
          </w:tcPr>
          <w:p w:rsidR="00064E97" w:rsidRPr="00BE4AB5" w:rsidRDefault="00064E97" w:rsidP="00111296">
            <w:pPr>
              <w:pStyle w:val="Piedepgina"/>
              <w:tabs>
                <w:tab w:val="clear" w:pos="4419"/>
                <w:tab w:val="clear" w:pos="8838"/>
              </w:tabs>
              <w:rPr>
                <w:rFonts w:ascii="Arial" w:hAnsi="Arial" w:cs="Arial"/>
              </w:rPr>
            </w:pPr>
            <w:r w:rsidRPr="00BE4AB5">
              <w:rPr>
                <w:rFonts w:ascii="Arial" w:hAnsi="Arial" w:cs="Arial"/>
              </w:rPr>
              <w:t>Sistema Operativo</w:t>
            </w:r>
          </w:p>
        </w:tc>
        <w:tc>
          <w:tcPr>
            <w:tcW w:w="4322" w:type="dxa"/>
          </w:tcPr>
          <w:p w:rsidR="00064E97" w:rsidRPr="00BE4AB5" w:rsidRDefault="00064E97" w:rsidP="00064E97">
            <w:pPr>
              <w:widowControl w:val="0"/>
              <w:numPr>
                <w:ilvl w:val="0"/>
                <w:numId w:val="3"/>
              </w:numPr>
              <w:ind w:left="360"/>
              <w:rPr>
                <w:rFonts w:ascii="Arial" w:hAnsi="Arial" w:cs="Arial"/>
              </w:rPr>
            </w:pPr>
            <w:r w:rsidRPr="00BE4AB5">
              <w:rPr>
                <w:rFonts w:ascii="Arial" w:hAnsi="Arial" w:cs="Arial"/>
              </w:rPr>
              <w:t xml:space="preserve">Windows 7  Home </w:t>
            </w:r>
            <w:proofErr w:type="spellStart"/>
            <w:r w:rsidRPr="00BE4AB5">
              <w:rPr>
                <w:rFonts w:ascii="Arial" w:hAnsi="Arial" w:cs="Arial"/>
              </w:rPr>
              <w:t>Edition</w:t>
            </w:r>
            <w:proofErr w:type="spellEnd"/>
          </w:p>
        </w:tc>
      </w:tr>
      <w:tr w:rsidR="00064E97" w:rsidRPr="00BE4AB5" w:rsidTr="00111296">
        <w:tc>
          <w:tcPr>
            <w:tcW w:w="4322" w:type="dxa"/>
          </w:tcPr>
          <w:p w:rsidR="00064E97" w:rsidRPr="00BE4AB5" w:rsidRDefault="00064E97" w:rsidP="00111296">
            <w:pPr>
              <w:pStyle w:val="Piedepgina"/>
              <w:tabs>
                <w:tab w:val="clear" w:pos="4419"/>
                <w:tab w:val="clear" w:pos="8838"/>
              </w:tabs>
              <w:rPr>
                <w:rFonts w:ascii="Arial" w:hAnsi="Arial" w:cs="Arial"/>
              </w:rPr>
            </w:pPr>
            <w:r w:rsidRPr="00BE4AB5">
              <w:rPr>
                <w:rFonts w:ascii="Arial" w:hAnsi="Arial" w:cs="Arial"/>
              </w:rPr>
              <w:t>Base de Datos</w:t>
            </w:r>
          </w:p>
        </w:tc>
        <w:tc>
          <w:tcPr>
            <w:tcW w:w="4322" w:type="dxa"/>
          </w:tcPr>
          <w:p w:rsidR="00064E97" w:rsidRPr="00BE4AB5" w:rsidRDefault="00064E97" w:rsidP="00111296">
            <w:pPr>
              <w:pStyle w:val="Piedepgina"/>
              <w:tabs>
                <w:tab w:val="clear" w:pos="4419"/>
                <w:tab w:val="clear" w:pos="8838"/>
              </w:tabs>
              <w:rPr>
                <w:rFonts w:ascii="Arial" w:hAnsi="Arial" w:cs="Arial"/>
              </w:rPr>
            </w:pPr>
            <w:r w:rsidRPr="00BE4AB5">
              <w:rPr>
                <w:rFonts w:ascii="Arial" w:hAnsi="Arial" w:cs="Arial"/>
              </w:rPr>
              <w:t xml:space="preserve">-Motor BD: </w:t>
            </w:r>
            <w:proofErr w:type="spellStart"/>
            <w:r w:rsidRPr="00BE4AB5">
              <w:rPr>
                <w:rFonts w:ascii="Arial" w:hAnsi="Arial" w:cs="Arial"/>
              </w:rPr>
              <w:t>PostgreSQL</w:t>
            </w:r>
            <w:proofErr w:type="spellEnd"/>
          </w:p>
          <w:p w:rsidR="00064E97" w:rsidRPr="00BE4AB5" w:rsidRDefault="00064E97" w:rsidP="00111296">
            <w:pPr>
              <w:pStyle w:val="Piedepgina"/>
              <w:tabs>
                <w:tab w:val="clear" w:pos="4419"/>
                <w:tab w:val="clear" w:pos="8838"/>
              </w:tabs>
              <w:rPr>
                <w:rFonts w:ascii="Arial" w:hAnsi="Arial" w:cs="Arial"/>
              </w:rPr>
            </w:pPr>
            <w:r w:rsidRPr="00BE4AB5">
              <w:rPr>
                <w:rFonts w:ascii="Arial" w:hAnsi="Arial" w:cs="Arial"/>
              </w:rPr>
              <w:t>-</w:t>
            </w:r>
            <w:proofErr w:type="spellStart"/>
            <w:r w:rsidRPr="00BE4AB5">
              <w:rPr>
                <w:rFonts w:ascii="Arial" w:hAnsi="Arial" w:cs="Arial"/>
              </w:rPr>
              <w:t>Administracion</w:t>
            </w:r>
            <w:proofErr w:type="spellEnd"/>
            <w:r w:rsidRPr="00BE4AB5">
              <w:rPr>
                <w:rFonts w:ascii="Arial" w:hAnsi="Arial" w:cs="Arial"/>
              </w:rPr>
              <w:t xml:space="preserve"> BD: </w:t>
            </w:r>
            <w:proofErr w:type="spellStart"/>
            <w:r w:rsidRPr="00BE4AB5">
              <w:rPr>
                <w:rFonts w:ascii="Arial" w:hAnsi="Arial" w:cs="Arial"/>
              </w:rPr>
              <w:t>PgAdmin</w:t>
            </w:r>
            <w:proofErr w:type="spellEnd"/>
          </w:p>
          <w:p w:rsidR="00064E97" w:rsidRPr="00BE4AB5" w:rsidRDefault="00064E97" w:rsidP="00111296">
            <w:pPr>
              <w:pStyle w:val="Piedepgina"/>
              <w:tabs>
                <w:tab w:val="clear" w:pos="4419"/>
                <w:tab w:val="clear" w:pos="8838"/>
              </w:tabs>
              <w:rPr>
                <w:rFonts w:ascii="Arial" w:hAnsi="Arial" w:cs="Arial"/>
              </w:rPr>
            </w:pPr>
          </w:p>
          <w:p w:rsidR="00064E97" w:rsidRPr="00BE4AB5" w:rsidRDefault="00064E97" w:rsidP="00111296">
            <w:pPr>
              <w:pStyle w:val="Piedepgina"/>
              <w:tabs>
                <w:tab w:val="clear" w:pos="4419"/>
                <w:tab w:val="clear" w:pos="8838"/>
              </w:tabs>
              <w:rPr>
                <w:rFonts w:ascii="Arial" w:hAnsi="Arial" w:cs="Arial"/>
                <w:lang w:val="es-ES_tradnl"/>
              </w:rPr>
            </w:pPr>
            <w:r w:rsidRPr="00BE4AB5">
              <w:rPr>
                <w:rFonts w:ascii="Arial" w:hAnsi="Arial" w:cs="Arial"/>
              </w:rPr>
              <w:t xml:space="preserve">Ambos (en sus últimas versiones) bajo la licencia </w:t>
            </w:r>
            <w:proofErr w:type="spellStart"/>
            <w:r w:rsidRPr="00BE4AB5">
              <w:rPr>
                <w:rFonts w:ascii="Arial" w:hAnsi="Arial" w:cs="Arial"/>
              </w:rPr>
              <w:t>PostgreSQL</w:t>
            </w:r>
            <w:proofErr w:type="spellEnd"/>
            <w:r w:rsidRPr="00BE4AB5">
              <w:rPr>
                <w:rFonts w:ascii="Arial" w:hAnsi="Arial" w:cs="Arial"/>
              </w:rPr>
              <w:t xml:space="preserve"> </w:t>
            </w:r>
            <w:proofErr w:type="spellStart"/>
            <w:r w:rsidRPr="00BE4AB5">
              <w:rPr>
                <w:rFonts w:ascii="Arial" w:hAnsi="Arial" w:cs="Arial"/>
              </w:rPr>
              <w:t>Licence</w:t>
            </w:r>
            <w:proofErr w:type="spellEnd"/>
            <w:r w:rsidRPr="00BE4AB5">
              <w:rPr>
                <w:rFonts w:ascii="Arial" w:hAnsi="Arial" w:cs="Arial"/>
              </w:rPr>
              <w:t>.</w:t>
            </w:r>
          </w:p>
        </w:tc>
      </w:tr>
      <w:tr w:rsidR="00064E97" w:rsidRPr="00BE4AB5" w:rsidTr="00111296">
        <w:tc>
          <w:tcPr>
            <w:tcW w:w="4322" w:type="dxa"/>
          </w:tcPr>
          <w:p w:rsidR="00064E97" w:rsidRPr="00BE4AB5" w:rsidRDefault="00064E97" w:rsidP="00111296">
            <w:pPr>
              <w:pStyle w:val="Piedepgina"/>
              <w:tabs>
                <w:tab w:val="clear" w:pos="4419"/>
                <w:tab w:val="clear" w:pos="8838"/>
              </w:tabs>
              <w:rPr>
                <w:rFonts w:ascii="Arial" w:hAnsi="Arial" w:cs="Arial"/>
              </w:rPr>
            </w:pPr>
            <w:r w:rsidRPr="00BE4AB5">
              <w:rPr>
                <w:rFonts w:ascii="Arial" w:hAnsi="Arial" w:cs="Arial"/>
              </w:rPr>
              <w:t>Servicios habilitados</w:t>
            </w:r>
          </w:p>
        </w:tc>
        <w:tc>
          <w:tcPr>
            <w:tcW w:w="4322" w:type="dxa"/>
          </w:tcPr>
          <w:p w:rsidR="00064E97" w:rsidRPr="00BE4AB5" w:rsidRDefault="00064E97" w:rsidP="00111296">
            <w:pPr>
              <w:pStyle w:val="Piedepgina"/>
              <w:tabs>
                <w:tab w:val="clear" w:pos="4419"/>
                <w:tab w:val="clear" w:pos="8838"/>
              </w:tabs>
              <w:rPr>
                <w:rFonts w:ascii="Arial" w:hAnsi="Arial" w:cs="Arial"/>
              </w:rPr>
            </w:pPr>
            <w:r w:rsidRPr="00BE4AB5">
              <w:rPr>
                <w:rFonts w:ascii="Arial" w:hAnsi="Arial" w:cs="Arial"/>
              </w:rPr>
              <w:t>Conexión a base de datos del servidor.</w:t>
            </w:r>
          </w:p>
          <w:p w:rsidR="00064E97" w:rsidRPr="00BE4AB5" w:rsidRDefault="00064E97" w:rsidP="00111296">
            <w:pPr>
              <w:pStyle w:val="Piedepgina"/>
              <w:tabs>
                <w:tab w:val="clear" w:pos="4419"/>
                <w:tab w:val="clear" w:pos="8838"/>
              </w:tabs>
              <w:rPr>
                <w:rFonts w:ascii="Arial" w:hAnsi="Arial" w:cs="Arial"/>
              </w:rPr>
            </w:pPr>
            <w:r w:rsidRPr="00BE4AB5">
              <w:rPr>
                <w:rFonts w:ascii="Arial" w:hAnsi="Arial" w:cs="Arial"/>
              </w:rPr>
              <w:t>Conexión a PC ventas con la interfaz para Tango 2001.</w:t>
            </w:r>
          </w:p>
        </w:tc>
      </w:tr>
      <w:tr w:rsidR="00064E97" w:rsidRPr="00BE4AB5" w:rsidTr="00111296">
        <w:tc>
          <w:tcPr>
            <w:tcW w:w="4322" w:type="dxa"/>
          </w:tcPr>
          <w:p w:rsidR="00064E97" w:rsidRPr="00BE4AB5" w:rsidRDefault="00064E97" w:rsidP="00111296">
            <w:pPr>
              <w:pStyle w:val="Piedepgina"/>
              <w:tabs>
                <w:tab w:val="clear" w:pos="4419"/>
                <w:tab w:val="clear" w:pos="8838"/>
              </w:tabs>
              <w:rPr>
                <w:rFonts w:ascii="Arial" w:hAnsi="Arial" w:cs="Arial"/>
              </w:rPr>
            </w:pPr>
            <w:r w:rsidRPr="00BE4AB5">
              <w:rPr>
                <w:rFonts w:ascii="Arial" w:hAnsi="Arial" w:cs="Arial"/>
              </w:rPr>
              <w:t>Software adicional</w:t>
            </w:r>
          </w:p>
        </w:tc>
        <w:tc>
          <w:tcPr>
            <w:tcW w:w="4322" w:type="dxa"/>
          </w:tcPr>
          <w:p w:rsidR="00064E97" w:rsidRPr="00BE4AB5" w:rsidRDefault="00064E97" w:rsidP="00111296">
            <w:pPr>
              <w:pStyle w:val="Piedepgina"/>
              <w:tabs>
                <w:tab w:val="clear" w:pos="4419"/>
                <w:tab w:val="clear" w:pos="8838"/>
              </w:tabs>
              <w:rPr>
                <w:rFonts w:ascii="Arial" w:hAnsi="Arial" w:cs="Arial"/>
              </w:rPr>
            </w:pPr>
          </w:p>
        </w:tc>
      </w:tr>
    </w:tbl>
    <w:p w:rsidR="00064E97" w:rsidRPr="00064E97" w:rsidRDefault="00064E97" w:rsidP="00064E97"/>
    <w:p w:rsidR="001963D5" w:rsidRPr="002634BF" w:rsidRDefault="00F911F1" w:rsidP="001963D5">
      <w:pPr>
        <w:pStyle w:val="Ttulo3"/>
        <w:numPr>
          <w:ilvl w:val="2"/>
          <w:numId w:val="2"/>
        </w:numPr>
      </w:pPr>
      <w:bookmarkStart w:id="49" w:name="_Toc197261911"/>
      <w:bookmarkStart w:id="50" w:name="_Toc260677085"/>
      <w:bookmarkStart w:id="51" w:name="_Toc174436249"/>
      <w:r w:rsidRPr="002634BF">
        <w:t>Interfaces</w:t>
      </w:r>
      <w:r w:rsidR="007919CC" w:rsidRPr="002634BF">
        <w:t xml:space="preserve"> de comunicación</w:t>
      </w:r>
      <w:bookmarkEnd w:id="49"/>
      <w:bookmarkEnd w:id="50"/>
    </w:p>
    <w:p w:rsidR="00A800DA" w:rsidRPr="002634BF" w:rsidRDefault="00A800DA" w:rsidP="00F911F1">
      <w:pPr>
        <w:rPr>
          <w:b/>
        </w:rPr>
      </w:pPr>
    </w:p>
    <w:tbl>
      <w:tblPr>
        <w:tblpPr w:leftFromText="180" w:rightFromText="180" w:vertAnchor="text" w:horzAnchor="margin" w:tblpY="-5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4322"/>
        <w:gridCol w:w="4478"/>
      </w:tblGrid>
      <w:tr w:rsidR="00064E97" w:rsidRPr="00BE4AB5" w:rsidTr="00064E97">
        <w:tc>
          <w:tcPr>
            <w:tcW w:w="4322" w:type="dxa"/>
            <w:shd w:val="pct15" w:color="000000" w:fill="FFFFFF"/>
          </w:tcPr>
          <w:p w:rsidR="00064E97" w:rsidRPr="00BE4AB5" w:rsidRDefault="00064E97" w:rsidP="00111296">
            <w:pPr>
              <w:jc w:val="center"/>
              <w:rPr>
                <w:rFonts w:ascii="Arial" w:hAnsi="Arial" w:cs="Arial"/>
                <w:b/>
              </w:rPr>
            </w:pPr>
            <w:r w:rsidRPr="00BE4AB5">
              <w:rPr>
                <w:rFonts w:ascii="Arial" w:hAnsi="Arial" w:cs="Arial"/>
                <w:b/>
              </w:rPr>
              <w:t>Atributo</w:t>
            </w:r>
          </w:p>
        </w:tc>
        <w:tc>
          <w:tcPr>
            <w:tcW w:w="4478" w:type="dxa"/>
            <w:shd w:val="pct15" w:color="000000" w:fill="FFFFFF"/>
          </w:tcPr>
          <w:p w:rsidR="00064E97" w:rsidRPr="00BE4AB5" w:rsidRDefault="00064E97" w:rsidP="00111296">
            <w:pPr>
              <w:jc w:val="center"/>
              <w:rPr>
                <w:rFonts w:ascii="Arial" w:hAnsi="Arial" w:cs="Arial"/>
                <w:b/>
              </w:rPr>
            </w:pPr>
            <w:r w:rsidRPr="00BE4AB5">
              <w:rPr>
                <w:rFonts w:ascii="Arial" w:hAnsi="Arial" w:cs="Arial"/>
                <w:b/>
              </w:rPr>
              <w:t>Descripción</w:t>
            </w:r>
          </w:p>
        </w:tc>
      </w:tr>
      <w:tr w:rsidR="00064E97" w:rsidRPr="00BE4AB5" w:rsidTr="00064E97">
        <w:tc>
          <w:tcPr>
            <w:tcW w:w="4322" w:type="dxa"/>
          </w:tcPr>
          <w:p w:rsidR="00064E97" w:rsidRPr="00BE4AB5" w:rsidRDefault="00064E97" w:rsidP="00111296">
            <w:pPr>
              <w:pStyle w:val="Piedepgina"/>
              <w:tabs>
                <w:tab w:val="clear" w:pos="4419"/>
                <w:tab w:val="clear" w:pos="8838"/>
              </w:tabs>
              <w:rPr>
                <w:rFonts w:ascii="Arial" w:hAnsi="Arial" w:cs="Arial"/>
              </w:rPr>
            </w:pPr>
            <w:r w:rsidRPr="00BE4AB5">
              <w:rPr>
                <w:rFonts w:ascii="Arial" w:hAnsi="Arial" w:cs="Arial"/>
              </w:rPr>
              <w:t>Origen</w:t>
            </w:r>
          </w:p>
        </w:tc>
        <w:tc>
          <w:tcPr>
            <w:tcW w:w="4478" w:type="dxa"/>
          </w:tcPr>
          <w:p w:rsidR="00064E97" w:rsidRPr="00BE4AB5" w:rsidRDefault="00064E97" w:rsidP="00111296">
            <w:pPr>
              <w:widowControl w:val="0"/>
              <w:rPr>
                <w:rFonts w:ascii="Arial" w:hAnsi="Arial" w:cs="Arial"/>
                <w:lang w:val="es-ES_tradnl"/>
              </w:rPr>
            </w:pPr>
            <w:r w:rsidRPr="00BE4AB5">
              <w:rPr>
                <w:rFonts w:ascii="Arial" w:hAnsi="Arial" w:cs="Arial"/>
                <w:lang w:val="es-ES_tradnl"/>
              </w:rPr>
              <w:t>Todas las PC de la organización.</w:t>
            </w:r>
          </w:p>
        </w:tc>
      </w:tr>
      <w:tr w:rsidR="00064E97" w:rsidRPr="00BE4AB5" w:rsidTr="00064E97">
        <w:tc>
          <w:tcPr>
            <w:tcW w:w="4322" w:type="dxa"/>
          </w:tcPr>
          <w:p w:rsidR="00064E97" w:rsidRPr="00BE4AB5" w:rsidRDefault="00064E97" w:rsidP="00111296">
            <w:pPr>
              <w:rPr>
                <w:rFonts w:ascii="Arial" w:hAnsi="Arial" w:cs="Arial"/>
              </w:rPr>
            </w:pPr>
            <w:r w:rsidRPr="00BE4AB5">
              <w:rPr>
                <w:rFonts w:ascii="Arial" w:hAnsi="Arial" w:cs="Arial"/>
              </w:rPr>
              <w:t>Destino</w:t>
            </w:r>
          </w:p>
        </w:tc>
        <w:tc>
          <w:tcPr>
            <w:tcW w:w="4478" w:type="dxa"/>
          </w:tcPr>
          <w:p w:rsidR="00064E97" w:rsidRPr="00BE4AB5" w:rsidRDefault="00064E97" w:rsidP="00111296">
            <w:pPr>
              <w:widowControl w:val="0"/>
              <w:rPr>
                <w:rFonts w:ascii="Arial" w:hAnsi="Arial" w:cs="Arial"/>
                <w:lang w:val="es-AR"/>
              </w:rPr>
            </w:pPr>
            <w:r w:rsidRPr="00BE4AB5">
              <w:rPr>
                <w:rFonts w:ascii="Arial" w:hAnsi="Arial" w:cs="Arial"/>
                <w:lang w:val="es-AR"/>
              </w:rPr>
              <w:t>Servidor de Base de Datos</w:t>
            </w:r>
          </w:p>
        </w:tc>
      </w:tr>
      <w:tr w:rsidR="00064E97" w:rsidRPr="00BE4AB5" w:rsidTr="00064E97">
        <w:tc>
          <w:tcPr>
            <w:tcW w:w="4322" w:type="dxa"/>
          </w:tcPr>
          <w:p w:rsidR="00064E97" w:rsidRPr="00BE4AB5" w:rsidRDefault="00064E97" w:rsidP="00111296">
            <w:pPr>
              <w:rPr>
                <w:rFonts w:ascii="Arial" w:hAnsi="Arial" w:cs="Arial"/>
              </w:rPr>
            </w:pPr>
            <w:r w:rsidRPr="00BE4AB5">
              <w:rPr>
                <w:rFonts w:ascii="Arial" w:hAnsi="Arial" w:cs="Arial"/>
              </w:rPr>
              <w:t>Información transferida</w:t>
            </w:r>
          </w:p>
        </w:tc>
        <w:tc>
          <w:tcPr>
            <w:tcW w:w="4478" w:type="dxa"/>
          </w:tcPr>
          <w:p w:rsidR="00064E97" w:rsidRPr="00BE4AB5" w:rsidRDefault="00064E97" w:rsidP="00111296">
            <w:pPr>
              <w:widowControl w:val="0"/>
              <w:rPr>
                <w:rFonts w:ascii="Arial" w:hAnsi="Arial" w:cs="Arial"/>
              </w:rPr>
            </w:pPr>
            <w:r w:rsidRPr="00BE4AB5">
              <w:rPr>
                <w:rFonts w:ascii="Arial" w:hAnsi="Arial" w:cs="Arial"/>
              </w:rPr>
              <w:t>Seguridad requerida: media.</w:t>
            </w:r>
          </w:p>
        </w:tc>
      </w:tr>
      <w:tr w:rsidR="00064E97" w:rsidRPr="00BE4AB5" w:rsidTr="00064E97">
        <w:tc>
          <w:tcPr>
            <w:tcW w:w="4322" w:type="dxa"/>
          </w:tcPr>
          <w:p w:rsidR="00064E97" w:rsidRPr="00BE4AB5" w:rsidRDefault="00064E97" w:rsidP="00111296">
            <w:pPr>
              <w:rPr>
                <w:rFonts w:ascii="Arial" w:hAnsi="Arial" w:cs="Arial"/>
              </w:rPr>
            </w:pPr>
            <w:r w:rsidRPr="00BE4AB5">
              <w:rPr>
                <w:rFonts w:ascii="Arial" w:hAnsi="Arial" w:cs="Arial"/>
              </w:rPr>
              <w:t>Tipo de Interface</w:t>
            </w:r>
          </w:p>
        </w:tc>
        <w:tc>
          <w:tcPr>
            <w:tcW w:w="4478" w:type="dxa"/>
          </w:tcPr>
          <w:p w:rsidR="00064E97" w:rsidRPr="00BE4AB5" w:rsidRDefault="00064E97" w:rsidP="00111296">
            <w:pPr>
              <w:widowControl w:val="0"/>
              <w:rPr>
                <w:rFonts w:ascii="Arial" w:hAnsi="Arial" w:cs="Arial"/>
              </w:rPr>
            </w:pPr>
            <w:r w:rsidRPr="00BE4AB5">
              <w:rPr>
                <w:rFonts w:ascii="Arial" w:hAnsi="Arial" w:cs="Arial"/>
              </w:rPr>
              <w:t>Asincrónico</w:t>
            </w:r>
          </w:p>
        </w:tc>
      </w:tr>
      <w:tr w:rsidR="00064E97" w:rsidRPr="00BE4AB5" w:rsidTr="00064E97">
        <w:tc>
          <w:tcPr>
            <w:tcW w:w="4322" w:type="dxa"/>
          </w:tcPr>
          <w:p w:rsidR="00064E97" w:rsidRPr="00BE4AB5" w:rsidRDefault="00064E97" w:rsidP="00111296">
            <w:pPr>
              <w:rPr>
                <w:rFonts w:ascii="Arial" w:hAnsi="Arial" w:cs="Arial"/>
              </w:rPr>
            </w:pPr>
            <w:r w:rsidRPr="00BE4AB5">
              <w:rPr>
                <w:rFonts w:ascii="Arial" w:hAnsi="Arial" w:cs="Arial"/>
              </w:rPr>
              <w:t>Volumen de transferencia</w:t>
            </w:r>
          </w:p>
        </w:tc>
        <w:tc>
          <w:tcPr>
            <w:tcW w:w="4478" w:type="dxa"/>
          </w:tcPr>
          <w:p w:rsidR="00064E97" w:rsidRPr="00BE4AB5" w:rsidRDefault="00064E97" w:rsidP="00111296">
            <w:pPr>
              <w:widowControl w:val="0"/>
              <w:rPr>
                <w:rFonts w:ascii="Arial" w:hAnsi="Arial" w:cs="Arial"/>
              </w:rPr>
            </w:pPr>
            <w:r w:rsidRPr="00BE4AB5">
              <w:rPr>
                <w:rFonts w:ascii="Arial" w:hAnsi="Arial" w:cs="Arial"/>
              </w:rPr>
              <w:t>Despreciable (pocos Kb/s)</w:t>
            </w:r>
          </w:p>
        </w:tc>
      </w:tr>
      <w:tr w:rsidR="00064E97" w:rsidRPr="00BE4AB5" w:rsidTr="00064E97">
        <w:tc>
          <w:tcPr>
            <w:tcW w:w="4322" w:type="dxa"/>
          </w:tcPr>
          <w:p w:rsidR="00064E97" w:rsidRPr="00BE4AB5" w:rsidRDefault="00064E97" w:rsidP="00111296">
            <w:pPr>
              <w:rPr>
                <w:rFonts w:ascii="Arial" w:hAnsi="Arial" w:cs="Arial"/>
              </w:rPr>
            </w:pPr>
            <w:r w:rsidRPr="00BE4AB5">
              <w:rPr>
                <w:rFonts w:ascii="Arial" w:hAnsi="Arial" w:cs="Arial"/>
              </w:rPr>
              <w:t>Tasa de Transferencia</w:t>
            </w:r>
          </w:p>
        </w:tc>
        <w:tc>
          <w:tcPr>
            <w:tcW w:w="4478" w:type="dxa"/>
          </w:tcPr>
          <w:p w:rsidR="00064E97" w:rsidRPr="00BE4AB5" w:rsidRDefault="00064E97" w:rsidP="00111296">
            <w:pPr>
              <w:widowControl w:val="0"/>
              <w:rPr>
                <w:rFonts w:ascii="Arial" w:hAnsi="Arial" w:cs="Arial"/>
              </w:rPr>
            </w:pPr>
            <w:r w:rsidRPr="00BE4AB5">
              <w:rPr>
                <w:rFonts w:ascii="Arial" w:hAnsi="Arial" w:cs="Arial"/>
              </w:rPr>
              <w:t>54 Mbps aprox.</w:t>
            </w:r>
          </w:p>
        </w:tc>
      </w:tr>
      <w:tr w:rsidR="00064E97" w:rsidRPr="00BE4AB5" w:rsidTr="00064E97">
        <w:tc>
          <w:tcPr>
            <w:tcW w:w="4322" w:type="dxa"/>
          </w:tcPr>
          <w:p w:rsidR="00064E97" w:rsidRPr="00BE4AB5" w:rsidRDefault="00064E97" w:rsidP="00111296">
            <w:pPr>
              <w:rPr>
                <w:rFonts w:ascii="Arial" w:hAnsi="Arial" w:cs="Arial"/>
              </w:rPr>
            </w:pPr>
            <w:r w:rsidRPr="00BE4AB5">
              <w:rPr>
                <w:rFonts w:ascii="Arial" w:hAnsi="Arial" w:cs="Arial"/>
              </w:rPr>
              <w:t>Software de la interfaz</w:t>
            </w:r>
          </w:p>
        </w:tc>
        <w:tc>
          <w:tcPr>
            <w:tcW w:w="4478" w:type="dxa"/>
          </w:tcPr>
          <w:p w:rsidR="00064E97" w:rsidRPr="00BE4AB5" w:rsidRDefault="00064E97" w:rsidP="00111296">
            <w:pPr>
              <w:widowControl w:val="0"/>
              <w:rPr>
                <w:rFonts w:ascii="Arial" w:hAnsi="Arial" w:cs="Arial"/>
              </w:rPr>
            </w:pPr>
            <w:r w:rsidRPr="00BE4AB5">
              <w:rPr>
                <w:rFonts w:ascii="Arial" w:hAnsi="Arial" w:cs="Arial"/>
              </w:rPr>
              <w:t>-</w:t>
            </w:r>
          </w:p>
        </w:tc>
      </w:tr>
      <w:tr w:rsidR="00064E97" w:rsidRPr="00BE4AB5" w:rsidTr="00064E97">
        <w:tc>
          <w:tcPr>
            <w:tcW w:w="4322" w:type="dxa"/>
          </w:tcPr>
          <w:p w:rsidR="00064E97" w:rsidRPr="00BE4AB5" w:rsidRDefault="00064E97" w:rsidP="00111296">
            <w:pPr>
              <w:rPr>
                <w:rFonts w:ascii="Arial" w:hAnsi="Arial" w:cs="Arial"/>
              </w:rPr>
            </w:pPr>
            <w:r w:rsidRPr="00BE4AB5">
              <w:rPr>
                <w:rFonts w:ascii="Arial" w:hAnsi="Arial" w:cs="Arial"/>
              </w:rPr>
              <w:t>Descripción</w:t>
            </w:r>
          </w:p>
        </w:tc>
        <w:tc>
          <w:tcPr>
            <w:tcW w:w="4478" w:type="dxa"/>
          </w:tcPr>
          <w:p w:rsidR="00064E97" w:rsidRPr="00BE4AB5" w:rsidRDefault="00064E97" w:rsidP="00111296">
            <w:pPr>
              <w:widowControl w:val="0"/>
              <w:rPr>
                <w:rFonts w:ascii="Arial" w:hAnsi="Arial" w:cs="Arial"/>
                <w:lang w:val="es-ES_tradnl"/>
              </w:rPr>
            </w:pPr>
            <w:r w:rsidRPr="00BE4AB5">
              <w:rPr>
                <w:rFonts w:ascii="Arial" w:hAnsi="Arial" w:cs="Arial"/>
                <w:lang w:val="es-ES_tradnl"/>
              </w:rPr>
              <w:t>Conexión para obtener actualizaciones en las bases de datos de la aplicación.</w:t>
            </w:r>
          </w:p>
        </w:tc>
      </w:tr>
    </w:tbl>
    <w:p w:rsidR="00C33BDA" w:rsidRPr="00BE4AB5" w:rsidRDefault="00C33BDA" w:rsidP="00F911F1">
      <w:pPr>
        <w:pStyle w:val="Textoindependiente"/>
        <w:rPr>
          <w:rFonts w:cs="Arial"/>
          <w:bCs w:val="0"/>
          <w:szCs w:val="24"/>
          <w:lang w:val="es-AR"/>
        </w:rPr>
      </w:pPr>
    </w:p>
    <w:tbl>
      <w:tblPr>
        <w:tblpPr w:leftFromText="180" w:rightFromText="180" w:vertAnchor="text" w:horzAnchor="margin" w:tblpY="-5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4322"/>
        <w:gridCol w:w="4478"/>
      </w:tblGrid>
      <w:tr w:rsidR="00064E97" w:rsidRPr="00BE4AB5" w:rsidTr="00064E97">
        <w:tc>
          <w:tcPr>
            <w:tcW w:w="4322" w:type="dxa"/>
            <w:shd w:val="pct15" w:color="000000" w:fill="FFFFFF"/>
          </w:tcPr>
          <w:p w:rsidR="00064E97" w:rsidRPr="00BE4AB5" w:rsidRDefault="00064E97" w:rsidP="00111296">
            <w:pPr>
              <w:jc w:val="center"/>
              <w:rPr>
                <w:rFonts w:ascii="Arial" w:hAnsi="Arial" w:cs="Arial"/>
                <w:b/>
              </w:rPr>
            </w:pPr>
            <w:r w:rsidRPr="00BE4AB5">
              <w:rPr>
                <w:rFonts w:ascii="Arial" w:hAnsi="Arial" w:cs="Arial"/>
                <w:b/>
              </w:rPr>
              <w:t>Atributo</w:t>
            </w:r>
          </w:p>
        </w:tc>
        <w:tc>
          <w:tcPr>
            <w:tcW w:w="4478" w:type="dxa"/>
            <w:shd w:val="pct15" w:color="000000" w:fill="FFFFFF"/>
          </w:tcPr>
          <w:p w:rsidR="00064E97" w:rsidRPr="00BE4AB5" w:rsidRDefault="00064E97" w:rsidP="00111296">
            <w:pPr>
              <w:jc w:val="center"/>
              <w:rPr>
                <w:rFonts w:ascii="Arial" w:hAnsi="Arial" w:cs="Arial"/>
                <w:b/>
              </w:rPr>
            </w:pPr>
            <w:r w:rsidRPr="00BE4AB5">
              <w:rPr>
                <w:rFonts w:ascii="Arial" w:hAnsi="Arial" w:cs="Arial"/>
                <w:b/>
              </w:rPr>
              <w:t>Descripción</w:t>
            </w:r>
          </w:p>
        </w:tc>
      </w:tr>
      <w:tr w:rsidR="00064E97" w:rsidRPr="00BE4AB5" w:rsidTr="00064E97">
        <w:tc>
          <w:tcPr>
            <w:tcW w:w="4322" w:type="dxa"/>
          </w:tcPr>
          <w:p w:rsidR="00064E97" w:rsidRPr="00BE4AB5" w:rsidRDefault="00064E97" w:rsidP="00064E97">
            <w:pPr>
              <w:pStyle w:val="Piedepgina"/>
              <w:tabs>
                <w:tab w:val="clear" w:pos="4419"/>
                <w:tab w:val="clear" w:pos="8838"/>
              </w:tabs>
              <w:rPr>
                <w:rFonts w:ascii="Arial" w:hAnsi="Arial" w:cs="Arial"/>
              </w:rPr>
            </w:pPr>
            <w:r w:rsidRPr="00BE4AB5">
              <w:rPr>
                <w:rFonts w:ascii="Arial" w:hAnsi="Arial" w:cs="Arial"/>
              </w:rPr>
              <w:t>Origen</w:t>
            </w:r>
          </w:p>
        </w:tc>
        <w:tc>
          <w:tcPr>
            <w:tcW w:w="4478" w:type="dxa"/>
          </w:tcPr>
          <w:p w:rsidR="00064E97" w:rsidRPr="00BE4AB5" w:rsidRDefault="00064E97" w:rsidP="00064E97">
            <w:pPr>
              <w:widowControl w:val="0"/>
              <w:rPr>
                <w:rFonts w:ascii="Arial" w:hAnsi="Arial" w:cs="Arial"/>
                <w:lang w:val="es-ES_tradnl"/>
              </w:rPr>
            </w:pPr>
            <w:r w:rsidRPr="00BE4AB5">
              <w:rPr>
                <w:rFonts w:ascii="Arial" w:hAnsi="Arial" w:cs="Arial"/>
                <w:lang w:val="es-ES_tradnl"/>
              </w:rPr>
              <w:t>Todas las PC de la organización, aplicación nuestra.</w:t>
            </w:r>
          </w:p>
        </w:tc>
      </w:tr>
      <w:tr w:rsidR="00064E97" w:rsidRPr="00BE4AB5" w:rsidTr="00064E97">
        <w:tc>
          <w:tcPr>
            <w:tcW w:w="4322" w:type="dxa"/>
          </w:tcPr>
          <w:p w:rsidR="00064E97" w:rsidRPr="00BE4AB5" w:rsidRDefault="00064E97" w:rsidP="00064E97">
            <w:pPr>
              <w:rPr>
                <w:rFonts w:ascii="Arial" w:hAnsi="Arial" w:cs="Arial"/>
              </w:rPr>
            </w:pPr>
            <w:r w:rsidRPr="00BE4AB5">
              <w:rPr>
                <w:rFonts w:ascii="Arial" w:hAnsi="Arial" w:cs="Arial"/>
              </w:rPr>
              <w:t>Destino</w:t>
            </w:r>
          </w:p>
        </w:tc>
        <w:tc>
          <w:tcPr>
            <w:tcW w:w="4478" w:type="dxa"/>
          </w:tcPr>
          <w:p w:rsidR="00064E97" w:rsidRPr="00BE4AB5" w:rsidRDefault="00064E97" w:rsidP="00064E97">
            <w:pPr>
              <w:widowControl w:val="0"/>
              <w:rPr>
                <w:rFonts w:ascii="Arial" w:hAnsi="Arial" w:cs="Arial"/>
              </w:rPr>
            </w:pPr>
            <w:r w:rsidRPr="00BE4AB5">
              <w:rPr>
                <w:rFonts w:ascii="Arial" w:hAnsi="Arial" w:cs="Arial"/>
              </w:rPr>
              <w:t>PC ventas, aplicación Tango 2001</w:t>
            </w:r>
          </w:p>
        </w:tc>
      </w:tr>
      <w:tr w:rsidR="00064E97" w:rsidRPr="00BE4AB5" w:rsidTr="00064E97">
        <w:tc>
          <w:tcPr>
            <w:tcW w:w="4322" w:type="dxa"/>
          </w:tcPr>
          <w:p w:rsidR="00064E97" w:rsidRPr="00BE4AB5" w:rsidRDefault="00064E97" w:rsidP="00064E97">
            <w:pPr>
              <w:rPr>
                <w:rFonts w:ascii="Arial" w:hAnsi="Arial" w:cs="Arial"/>
              </w:rPr>
            </w:pPr>
            <w:r w:rsidRPr="00BE4AB5">
              <w:rPr>
                <w:rFonts w:ascii="Arial" w:hAnsi="Arial" w:cs="Arial"/>
              </w:rPr>
              <w:t>Información transferida</w:t>
            </w:r>
          </w:p>
        </w:tc>
        <w:tc>
          <w:tcPr>
            <w:tcW w:w="4478" w:type="dxa"/>
          </w:tcPr>
          <w:p w:rsidR="00064E97" w:rsidRPr="00BE4AB5" w:rsidRDefault="00064E97" w:rsidP="00064E97">
            <w:pPr>
              <w:widowControl w:val="0"/>
              <w:rPr>
                <w:rFonts w:ascii="Arial" w:hAnsi="Arial" w:cs="Arial"/>
              </w:rPr>
            </w:pPr>
            <w:r w:rsidRPr="00BE4AB5">
              <w:rPr>
                <w:rFonts w:ascii="Arial" w:hAnsi="Arial" w:cs="Arial"/>
              </w:rPr>
              <w:t>Seguridad requerida: media.</w:t>
            </w:r>
          </w:p>
        </w:tc>
      </w:tr>
      <w:tr w:rsidR="00064E97" w:rsidRPr="00BE4AB5" w:rsidTr="00064E97">
        <w:tc>
          <w:tcPr>
            <w:tcW w:w="4322" w:type="dxa"/>
          </w:tcPr>
          <w:p w:rsidR="00064E97" w:rsidRPr="00BE4AB5" w:rsidRDefault="00064E97" w:rsidP="00064E97">
            <w:pPr>
              <w:rPr>
                <w:rFonts w:ascii="Arial" w:hAnsi="Arial" w:cs="Arial"/>
              </w:rPr>
            </w:pPr>
            <w:r w:rsidRPr="00BE4AB5">
              <w:rPr>
                <w:rFonts w:ascii="Arial" w:hAnsi="Arial" w:cs="Arial"/>
              </w:rPr>
              <w:t>Tipo de Interface</w:t>
            </w:r>
          </w:p>
        </w:tc>
        <w:tc>
          <w:tcPr>
            <w:tcW w:w="4478" w:type="dxa"/>
          </w:tcPr>
          <w:p w:rsidR="00064E97" w:rsidRPr="00BE4AB5" w:rsidRDefault="00064E97" w:rsidP="00064E97">
            <w:pPr>
              <w:widowControl w:val="0"/>
              <w:rPr>
                <w:rFonts w:ascii="Arial" w:hAnsi="Arial" w:cs="Arial"/>
              </w:rPr>
            </w:pPr>
            <w:r w:rsidRPr="00BE4AB5">
              <w:rPr>
                <w:rFonts w:ascii="Arial" w:hAnsi="Arial" w:cs="Arial"/>
              </w:rPr>
              <w:t>Asincrónico</w:t>
            </w:r>
          </w:p>
        </w:tc>
      </w:tr>
      <w:tr w:rsidR="00064E97" w:rsidRPr="00BE4AB5" w:rsidTr="00064E97">
        <w:tc>
          <w:tcPr>
            <w:tcW w:w="4322" w:type="dxa"/>
          </w:tcPr>
          <w:p w:rsidR="00064E97" w:rsidRPr="00BE4AB5" w:rsidRDefault="00064E97" w:rsidP="00064E97">
            <w:pPr>
              <w:rPr>
                <w:rFonts w:ascii="Arial" w:hAnsi="Arial" w:cs="Arial"/>
              </w:rPr>
            </w:pPr>
            <w:r w:rsidRPr="00BE4AB5">
              <w:rPr>
                <w:rFonts w:ascii="Arial" w:hAnsi="Arial" w:cs="Arial"/>
              </w:rPr>
              <w:t>Volumen de transferencia</w:t>
            </w:r>
          </w:p>
        </w:tc>
        <w:tc>
          <w:tcPr>
            <w:tcW w:w="4478" w:type="dxa"/>
          </w:tcPr>
          <w:p w:rsidR="00064E97" w:rsidRPr="00BE4AB5" w:rsidRDefault="00064E97" w:rsidP="00064E97">
            <w:pPr>
              <w:widowControl w:val="0"/>
              <w:rPr>
                <w:rFonts w:ascii="Arial" w:hAnsi="Arial" w:cs="Arial"/>
              </w:rPr>
            </w:pPr>
            <w:r w:rsidRPr="00BE4AB5">
              <w:rPr>
                <w:rFonts w:ascii="Arial" w:hAnsi="Arial" w:cs="Arial"/>
              </w:rPr>
              <w:t>Despreciable (pocos Kb/s)</w:t>
            </w:r>
          </w:p>
        </w:tc>
      </w:tr>
      <w:tr w:rsidR="00064E97" w:rsidRPr="00BE4AB5" w:rsidTr="00064E97">
        <w:tc>
          <w:tcPr>
            <w:tcW w:w="4322" w:type="dxa"/>
          </w:tcPr>
          <w:p w:rsidR="00064E97" w:rsidRPr="00BE4AB5" w:rsidRDefault="00064E97" w:rsidP="00064E97">
            <w:pPr>
              <w:rPr>
                <w:rFonts w:ascii="Arial" w:hAnsi="Arial" w:cs="Arial"/>
              </w:rPr>
            </w:pPr>
            <w:r w:rsidRPr="00BE4AB5">
              <w:rPr>
                <w:rFonts w:ascii="Arial" w:hAnsi="Arial" w:cs="Arial"/>
              </w:rPr>
              <w:t>Tasa de Transferencia</w:t>
            </w:r>
          </w:p>
        </w:tc>
        <w:tc>
          <w:tcPr>
            <w:tcW w:w="4478" w:type="dxa"/>
          </w:tcPr>
          <w:p w:rsidR="00064E97" w:rsidRPr="00BE4AB5" w:rsidRDefault="00064E97" w:rsidP="00064E97">
            <w:pPr>
              <w:widowControl w:val="0"/>
              <w:rPr>
                <w:rFonts w:ascii="Arial" w:hAnsi="Arial" w:cs="Arial"/>
              </w:rPr>
            </w:pPr>
            <w:r w:rsidRPr="00BE4AB5">
              <w:rPr>
                <w:rFonts w:ascii="Arial" w:hAnsi="Arial" w:cs="Arial"/>
              </w:rPr>
              <w:t>54 Mbps aprox.</w:t>
            </w:r>
          </w:p>
        </w:tc>
      </w:tr>
      <w:tr w:rsidR="00064E97" w:rsidRPr="00BE4AB5" w:rsidTr="00064E97">
        <w:tc>
          <w:tcPr>
            <w:tcW w:w="4322" w:type="dxa"/>
          </w:tcPr>
          <w:p w:rsidR="00064E97" w:rsidRPr="00BE4AB5" w:rsidRDefault="00064E97" w:rsidP="00064E97">
            <w:pPr>
              <w:rPr>
                <w:rFonts w:ascii="Arial" w:hAnsi="Arial" w:cs="Arial"/>
              </w:rPr>
            </w:pPr>
            <w:r w:rsidRPr="00BE4AB5">
              <w:rPr>
                <w:rFonts w:ascii="Arial" w:hAnsi="Arial" w:cs="Arial"/>
              </w:rPr>
              <w:t>Software de la interfaz</w:t>
            </w:r>
          </w:p>
        </w:tc>
        <w:tc>
          <w:tcPr>
            <w:tcW w:w="4478" w:type="dxa"/>
          </w:tcPr>
          <w:p w:rsidR="00064E97" w:rsidRPr="00BE4AB5" w:rsidRDefault="00064E97" w:rsidP="00064E97">
            <w:pPr>
              <w:widowControl w:val="0"/>
              <w:rPr>
                <w:rFonts w:ascii="Arial" w:hAnsi="Arial" w:cs="Arial"/>
              </w:rPr>
            </w:pPr>
            <w:r w:rsidRPr="00BE4AB5">
              <w:rPr>
                <w:rFonts w:ascii="Arial" w:hAnsi="Arial" w:cs="Arial"/>
              </w:rPr>
              <w:t>Desarrollado por nosotros</w:t>
            </w:r>
          </w:p>
        </w:tc>
      </w:tr>
      <w:tr w:rsidR="00064E97" w:rsidRPr="00BE4AB5" w:rsidTr="00064E97">
        <w:tc>
          <w:tcPr>
            <w:tcW w:w="4322" w:type="dxa"/>
          </w:tcPr>
          <w:p w:rsidR="00064E97" w:rsidRPr="00BE4AB5" w:rsidRDefault="00064E97" w:rsidP="00064E97">
            <w:pPr>
              <w:rPr>
                <w:rFonts w:ascii="Arial" w:hAnsi="Arial" w:cs="Arial"/>
              </w:rPr>
            </w:pPr>
            <w:r w:rsidRPr="00BE4AB5">
              <w:rPr>
                <w:rFonts w:ascii="Arial" w:hAnsi="Arial" w:cs="Arial"/>
              </w:rPr>
              <w:t>Descripción</w:t>
            </w:r>
          </w:p>
        </w:tc>
        <w:tc>
          <w:tcPr>
            <w:tcW w:w="4478" w:type="dxa"/>
          </w:tcPr>
          <w:p w:rsidR="00064E97" w:rsidRPr="00BE4AB5" w:rsidRDefault="00064E97" w:rsidP="00064E97">
            <w:pPr>
              <w:widowControl w:val="0"/>
              <w:rPr>
                <w:rFonts w:ascii="Arial" w:hAnsi="Arial" w:cs="Arial"/>
                <w:lang w:val="es-ES_tradnl"/>
              </w:rPr>
            </w:pPr>
            <w:r w:rsidRPr="00BE4AB5">
              <w:rPr>
                <w:rFonts w:ascii="Arial" w:hAnsi="Arial" w:cs="Arial"/>
                <w:lang w:val="es-ES_tradnl"/>
              </w:rPr>
              <w:t xml:space="preserve">Conexión para obtener </w:t>
            </w:r>
            <w:proofErr w:type="spellStart"/>
            <w:r w:rsidRPr="00BE4AB5">
              <w:rPr>
                <w:rFonts w:ascii="Arial" w:hAnsi="Arial" w:cs="Arial"/>
                <w:lang w:val="es-ES_tradnl"/>
              </w:rPr>
              <w:t>obtener</w:t>
            </w:r>
            <w:proofErr w:type="spellEnd"/>
            <w:r w:rsidRPr="00BE4AB5">
              <w:rPr>
                <w:rFonts w:ascii="Arial" w:hAnsi="Arial" w:cs="Arial"/>
                <w:lang w:val="es-ES_tradnl"/>
              </w:rPr>
              <w:t xml:space="preserve"> datos provenientes de Tango.</w:t>
            </w:r>
          </w:p>
        </w:tc>
      </w:tr>
    </w:tbl>
    <w:p w:rsidR="00BE4AB5" w:rsidRDefault="00BE4AB5" w:rsidP="00BE4AB5">
      <w:pPr>
        <w:pStyle w:val="Ttulo3"/>
        <w:ind w:left="720"/>
      </w:pPr>
      <w:bookmarkStart w:id="52" w:name="_Toc197261912"/>
      <w:bookmarkStart w:id="53" w:name="_Toc260677086"/>
    </w:p>
    <w:p w:rsidR="00BE4AB5" w:rsidRDefault="00BE4AB5" w:rsidP="00BE4AB5">
      <w:pPr>
        <w:rPr>
          <w:rFonts w:ascii="Arial" w:hAnsi="Arial" w:cs="Arial"/>
          <w:sz w:val="26"/>
          <w:szCs w:val="26"/>
        </w:rPr>
      </w:pPr>
      <w:r>
        <w:br w:type="page"/>
      </w:r>
    </w:p>
    <w:p w:rsidR="001963D5" w:rsidRPr="002634BF" w:rsidRDefault="001963D5" w:rsidP="001963D5">
      <w:pPr>
        <w:pStyle w:val="Ttulo3"/>
        <w:numPr>
          <w:ilvl w:val="2"/>
          <w:numId w:val="2"/>
        </w:numPr>
      </w:pPr>
      <w:r w:rsidRPr="002634BF">
        <w:lastRenderedPageBreak/>
        <w:t>Lenguaje de programación</w:t>
      </w:r>
      <w:bookmarkEnd w:id="52"/>
      <w:bookmarkEnd w:id="53"/>
    </w:p>
    <w:p w:rsidR="00064E97" w:rsidRPr="00BE4AB5" w:rsidRDefault="00064E97" w:rsidP="00064E97">
      <w:pPr>
        <w:rPr>
          <w:rFonts w:ascii="Arial" w:hAnsi="Arial" w:cs="Arial"/>
          <w:lang w:val="en-US" w:eastAsia="es-AR"/>
        </w:rPr>
      </w:pPr>
      <w:r w:rsidRPr="00BE4AB5">
        <w:rPr>
          <w:rFonts w:ascii="Arial" w:hAnsi="Arial" w:cs="Arial"/>
          <w:lang w:val="en-US" w:eastAsia="es-AR"/>
        </w:rPr>
        <w:t>-Java Enterprise Edition 6 (J2EE con JDK 1.6), 2006, Sun Microsystems. Frameworks:</w:t>
      </w:r>
    </w:p>
    <w:p w:rsidR="00064E97" w:rsidRPr="00BE4AB5" w:rsidRDefault="00064E97" w:rsidP="00064E97">
      <w:pPr>
        <w:rPr>
          <w:rFonts w:ascii="Arial" w:hAnsi="Arial" w:cs="Arial"/>
          <w:lang w:val="en-US" w:eastAsia="es-AR"/>
        </w:rPr>
      </w:pPr>
      <w:r w:rsidRPr="00BE4AB5">
        <w:rPr>
          <w:rFonts w:ascii="Arial" w:hAnsi="Arial" w:cs="Arial"/>
          <w:lang w:val="en-US" w:eastAsia="es-AR"/>
        </w:rPr>
        <w:tab/>
      </w:r>
      <w:proofErr w:type="gramStart"/>
      <w:r w:rsidRPr="00BE4AB5">
        <w:rPr>
          <w:rFonts w:ascii="Arial" w:hAnsi="Arial" w:cs="Arial"/>
          <w:lang w:val="en-US" w:eastAsia="es-AR"/>
        </w:rPr>
        <w:t>- Hibernate</w:t>
      </w:r>
      <w:proofErr w:type="gramEnd"/>
      <w:r w:rsidRPr="00BE4AB5">
        <w:rPr>
          <w:rFonts w:ascii="Arial" w:hAnsi="Arial" w:cs="Arial"/>
          <w:lang w:val="en-US" w:eastAsia="es-AR"/>
        </w:rPr>
        <w:t xml:space="preserve"> 3.6.0.CR2 release, 2010, </w:t>
      </w:r>
      <w:proofErr w:type="spellStart"/>
      <w:r w:rsidRPr="00BE4AB5">
        <w:rPr>
          <w:rFonts w:ascii="Arial" w:hAnsi="Arial" w:cs="Arial"/>
          <w:lang w:val="en-US" w:eastAsia="es-AR"/>
        </w:rPr>
        <w:t>Jboss</w:t>
      </w:r>
      <w:proofErr w:type="spellEnd"/>
      <w:r w:rsidRPr="00BE4AB5">
        <w:rPr>
          <w:rFonts w:ascii="Arial" w:hAnsi="Arial" w:cs="Arial"/>
          <w:lang w:val="en-US" w:eastAsia="es-AR"/>
        </w:rPr>
        <w:t xml:space="preserve"> Inc.</w:t>
      </w:r>
    </w:p>
    <w:p w:rsidR="00064E97" w:rsidRPr="00BE4AB5" w:rsidRDefault="00064E97" w:rsidP="00064E97">
      <w:pPr>
        <w:rPr>
          <w:rFonts w:ascii="Arial" w:hAnsi="Arial" w:cs="Arial"/>
          <w:lang w:val="en-US" w:eastAsia="es-AR"/>
        </w:rPr>
      </w:pPr>
      <w:r w:rsidRPr="00BE4AB5">
        <w:rPr>
          <w:rFonts w:ascii="Arial" w:hAnsi="Arial" w:cs="Arial"/>
          <w:lang w:val="en-US" w:eastAsia="es-AR"/>
        </w:rPr>
        <w:tab/>
        <w:t>-</w:t>
      </w:r>
      <w:r w:rsidRPr="00BE4AB5">
        <w:rPr>
          <w:rFonts w:ascii="Arial" w:hAnsi="Arial" w:cs="Arial"/>
          <w:lang w:val="en-US"/>
        </w:rPr>
        <w:t xml:space="preserve"> </w:t>
      </w:r>
      <w:r w:rsidRPr="00BE4AB5">
        <w:rPr>
          <w:rFonts w:ascii="Arial" w:hAnsi="Arial" w:cs="Arial"/>
          <w:lang w:val="en-US" w:eastAsia="es-AR"/>
        </w:rPr>
        <w:t>Spring Framework 3.0.4.release, 2010, Spring Source Community.</w:t>
      </w:r>
    </w:p>
    <w:p w:rsidR="00064E97" w:rsidRPr="00BE4AB5" w:rsidRDefault="00064E97" w:rsidP="00064E97">
      <w:pPr>
        <w:rPr>
          <w:rFonts w:ascii="Arial" w:hAnsi="Arial" w:cs="Arial"/>
          <w:lang w:val="es-ES_tradnl" w:eastAsia="es-AR"/>
        </w:rPr>
      </w:pPr>
      <w:r w:rsidRPr="00BE4AB5">
        <w:rPr>
          <w:rFonts w:ascii="Arial" w:hAnsi="Arial" w:cs="Arial"/>
          <w:lang w:val="es-ES_tradnl" w:eastAsia="es-AR"/>
        </w:rPr>
        <w:t xml:space="preserve">-Motor de Base de Datos: </w:t>
      </w:r>
      <w:proofErr w:type="spellStart"/>
      <w:r w:rsidRPr="00BE4AB5">
        <w:rPr>
          <w:rFonts w:ascii="Arial" w:hAnsi="Arial" w:cs="Arial"/>
          <w:lang w:val="es-ES_tradnl" w:eastAsia="es-AR"/>
        </w:rPr>
        <w:t>PostgreSQL</w:t>
      </w:r>
      <w:proofErr w:type="spellEnd"/>
      <w:r w:rsidRPr="00BE4AB5">
        <w:rPr>
          <w:rFonts w:ascii="Arial" w:hAnsi="Arial" w:cs="Arial"/>
          <w:lang w:val="es-ES_tradnl" w:eastAsia="es-AR"/>
        </w:rPr>
        <w:t xml:space="preserve"> 9.0, 2010, </w:t>
      </w:r>
      <w:proofErr w:type="spellStart"/>
      <w:r w:rsidRPr="00BE4AB5">
        <w:rPr>
          <w:rFonts w:ascii="Arial" w:hAnsi="Arial" w:cs="Arial"/>
          <w:lang w:val="es-ES_tradnl" w:eastAsia="es-AR"/>
        </w:rPr>
        <w:t>PostgreSQL</w:t>
      </w:r>
      <w:proofErr w:type="spellEnd"/>
      <w:r w:rsidRPr="00BE4AB5">
        <w:rPr>
          <w:rFonts w:ascii="Arial" w:hAnsi="Arial" w:cs="Arial"/>
          <w:lang w:val="es-ES_tradnl" w:eastAsia="es-AR"/>
        </w:rPr>
        <w:t xml:space="preserve"> Global </w:t>
      </w:r>
      <w:proofErr w:type="spellStart"/>
      <w:r w:rsidRPr="00BE4AB5">
        <w:rPr>
          <w:rFonts w:ascii="Arial" w:hAnsi="Arial" w:cs="Arial"/>
          <w:lang w:val="es-ES_tradnl" w:eastAsia="es-AR"/>
        </w:rPr>
        <w:t>Development</w:t>
      </w:r>
      <w:proofErr w:type="spellEnd"/>
      <w:r w:rsidRPr="00BE4AB5">
        <w:rPr>
          <w:rFonts w:ascii="Arial" w:hAnsi="Arial" w:cs="Arial"/>
          <w:lang w:val="es-ES_tradnl" w:eastAsia="es-AR"/>
        </w:rPr>
        <w:t xml:space="preserve"> </w:t>
      </w:r>
      <w:proofErr w:type="spellStart"/>
      <w:r w:rsidRPr="00BE4AB5">
        <w:rPr>
          <w:rFonts w:ascii="Arial" w:hAnsi="Arial" w:cs="Arial"/>
          <w:lang w:val="es-ES_tradnl" w:eastAsia="es-AR"/>
        </w:rPr>
        <w:t>Group</w:t>
      </w:r>
      <w:proofErr w:type="spellEnd"/>
      <w:r w:rsidRPr="00BE4AB5">
        <w:rPr>
          <w:rFonts w:ascii="Arial" w:hAnsi="Arial" w:cs="Arial"/>
          <w:lang w:val="es-ES_tradnl" w:eastAsia="es-AR"/>
        </w:rPr>
        <w:t>.</w:t>
      </w:r>
    </w:p>
    <w:p w:rsidR="00064E97" w:rsidRPr="00BE4AB5" w:rsidRDefault="00064E97" w:rsidP="00064E97">
      <w:pPr>
        <w:rPr>
          <w:rFonts w:ascii="Arial" w:hAnsi="Arial" w:cs="Arial"/>
          <w:lang w:val="es-ES_tradnl" w:eastAsia="es-AR"/>
        </w:rPr>
      </w:pPr>
      <w:r w:rsidRPr="00BE4AB5">
        <w:rPr>
          <w:rFonts w:ascii="Arial" w:hAnsi="Arial" w:cs="Arial"/>
          <w:lang w:val="es-ES_tradnl" w:eastAsia="es-AR"/>
        </w:rPr>
        <w:t xml:space="preserve">-Servidor de aplicaciones: </w:t>
      </w:r>
      <w:proofErr w:type="spellStart"/>
      <w:r w:rsidRPr="00BE4AB5">
        <w:rPr>
          <w:rFonts w:ascii="Arial" w:hAnsi="Arial" w:cs="Arial"/>
          <w:lang w:val="es-ES_tradnl" w:eastAsia="es-AR"/>
        </w:rPr>
        <w:t>Jboss</w:t>
      </w:r>
      <w:proofErr w:type="spellEnd"/>
      <w:r w:rsidRPr="00BE4AB5">
        <w:rPr>
          <w:rFonts w:ascii="Arial" w:hAnsi="Arial" w:cs="Arial"/>
          <w:lang w:val="es-ES_tradnl" w:eastAsia="es-AR"/>
        </w:rPr>
        <w:t xml:space="preserve"> 5.1.0., 2010, </w:t>
      </w:r>
      <w:proofErr w:type="spellStart"/>
      <w:r w:rsidRPr="00BE4AB5">
        <w:rPr>
          <w:rFonts w:ascii="Arial" w:hAnsi="Arial" w:cs="Arial"/>
          <w:lang w:val="es-ES_tradnl" w:eastAsia="es-AR"/>
        </w:rPr>
        <w:t>Jboss</w:t>
      </w:r>
      <w:proofErr w:type="spellEnd"/>
      <w:r w:rsidRPr="00BE4AB5">
        <w:rPr>
          <w:rFonts w:ascii="Arial" w:hAnsi="Arial" w:cs="Arial"/>
          <w:lang w:val="es-ES_tradnl" w:eastAsia="es-AR"/>
        </w:rPr>
        <w:t xml:space="preserve"> Inc.</w:t>
      </w:r>
    </w:p>
    <w:p w:rsidR="009C5357" w:rsidRPr="002634BF" w:rsidRDefault="009C5357" w:rsidP="00986C82">
      <w:pPr>
        <w:pStyle w:val="Ttulo3"/>
        <w:numPr>
          <w:ilvl w:val="2"/>
          <w:numId w:val="2"/>
        </w:numPr>
      </w:pPr>
      <w:bookmarkStart w:id="54" w:name="_Toc197261913"/>
      <w:bookmarkStart w:id="55" w:name="_Toc260677087"/>
      <w:r w:rsidRPr="002634BF">
        <w:t>Restricciones de Diseño e Implementación</w:t>
      </w:r>
      <w:bookmarkEnd w:id="51"/>
      <w:bookmarkEnd w:id="54"/>
      <w:bookmarkEnd w:id="55"/>
    </w:p>
    <w:p w:rsidR="00064E97" w:rsidRPr="00BE4AB5" w:rsidRDefault="00064E97" w:rsidP="00064E97">
      <w:pPr>
        <w:rPr>
          <w:rFonts w:ascii="Arial" w:hAnsi="Arial" w:cs="Arial"/>
          <w:lang w:val="es-ES_tradnl" w:eastAsia="es-AR"/>
        </w:rPr>
      </w:pPr>
      <w:r w:rsidRPr="00BE4AB5">
        <w:rPr>
          <w:rFonts w:ascii="Arial" w:hAnsi="Arial" w:cs="Arial"/>
          <w:lang w:val="es-ES_tradnl" w:eastAsia="es-AR"/>
        </w:rPr>
        <w:t>1) Necesidad de interfaz con Tango 2001, la organización no tiene previsto cambiar este software</w:t>
      </w:r>
    </w:p>
    <w:p w:rsidR="00064E97" w:rsidRPr="00BE4AB5" w:rsidRDefault="00064E97" w:rsidP="00064E97">
      <w:pPr>
        <w:rPr>
          <w:rFonts w:ascii="Arial" w:hAnsi="Arial" w:cs="Arial"/>
          <w:lang w:val="es-ES_tradnl" w:eastAsia="es-AR"/>
        </w:rPr>
      </w:pPr>
      <w:r w:rsidRPr="00BE4AB5">
        <w:rPr>
          <w:rFonts w:ascii="Arial" w:hAnsi="Arial" w:cs="Arial"/>
          <w:lang w:val="es-ES_tradnl" w:eastAsia="es-AR"/>
        </w:rPr>
        <w:t xml:space="preserve">2) Las aplicaciones a desarrollar </w:t>
      </w:r>
      <w:r w:rsidR="00E64630" w:rsidRPr="00BE4AB5">
        <w:rPr>
          <w:rFonts w:ascii="Arial" w:hAnsi="Arial" w:cs="Arial"/>
          <w:lang w:val="es-ES_tradnl" w:eastAsia="es-AR"/>
        </w:rPr>
        <w:t>deberán</w:t>
      </w:r>
      <w:r w:rsidRPr="00BE4AB5">
        <w:rPr>
          <w:rFonts w:ascii="Arial" w:hAnsi="Arial" w:cs="Arial"/>
          <w:lang w:val="es-ES_tradnl" w:eastAsia="es-AR"/>
        </w:rPr>
        <w:t xml:space="preserve"> tener requisitos </w:t>
      </w:r>
      <w:r w:rsidR="00E64630" w:rsidRPr="00BE4AB5">
        <w:rPr>
          <w:rFonts w:ascii="Arial" w:hAnsi="Arial" w:cs="Arial"/>
          <w:lang w:val="es-ES_tradnl" w:eastAsia="es-AR"/>
        </w:rPr>
        <w:t>técnicos</w:t>
      </w:r>
      <w:r w:rsidRPr="00BE4AB5">
        <w:rPr>
          <w:rFonts w:ascii="Arial" w:hAnsi="Arial" w:cs="Arial"/>
          <w:lang w:val="es-ES_tradnl" w:eastAsia="es-AR"/>
        </w:rPr>
        <w:t xml:space="preserve"> equilibrados para poder ser corridos por la totalidad de las </w:t>
      </w:r>
      <w:proofErr w:type="spellStart"/>
      <w:r w:rsidRPr="00BE4AB5">
        <w:rPr>
          <w:rFonts w:ascii="Arial" w:hAnsi="Arial" w:cs="Arial"/>
          <w:lang w:val="es-ES_tradnl" w:eastAsia="es-AR"/>
        </w:rPr>
        <w:t>PC’s</w:t>
      </w:r>
      <w:proofErr w:type="spellEnd"/>
      <w:r w:rsidRPr="00BE4AB5">
        <w:rPr>
          <w:rFonts w:ascii="Arial" w:hAnsi="Arial" w:cs="Arial"/>
          <w:lang w:val="es-ES_tradnl" w:eastAsia="es-AR"/>
        </w:rPr>
        <w:t xml:space="preserve"> del negocio.</w:t>
      </w:r>
    </w:p>
    <w:p w:rsidR="00064E97" w:rsidRPr="00BE4AB5" w:rsidRDefault="00064E97" w:rsidP="00064E97">
      <w:pPr>
        <w:rPr>
          <w:rFonts w:ascii="Arial" w:hAnsi="Arial" w:cs="Arial"/>
          <w:lang w:val="es-ES_tradnl" w:eastAsia="es-AR"/>
        </w:rPr>
      </w:pPr>
      <w:r w:rsidRPr="00BE4AB5">
        <w:rPr>
          <w:rFonts w:ascii="Arial" w:hAnsi="Arial" w:cs="Arial"/>
          <w:lang w:val="es-ES_tradnl" w:eastAsia="es-AR"/>
        </w:rPr>
        <w:t xml:space="preserve">3) La empresa no posee un sector ni un encargado de sistemas, por lo que toda comunicación (ya sea escrita u oral) </w:t>
      </w:r>
      <w:r w:rsidR="00E64630" w:rsidRPr="00BE4AB5">
        <w:rPr>
          <w:rFonts w:ascii="Arial" w:hAnsi="Arial" w:cs="Arial"/>
          <w:lang w:val="es-ES_tradnl" w:eastAsia="es-AR"/>
        </w:rPr>
        <w:t>deberá</w:t>
      </w:r>
      <w:r w:rsidRPr="00BE4AB5">
        <w:rPr>
          <w:rFonts w:ascii="Arial" w:hAnsi="Arial" w:cs="Arial"/>
          <w:lang w:val="es-ES_tradnl" w:eastAsia="es-AR"/>
        </w:rPr>
        <w:t xml:space="preserve"> abstenerse de lenguaje </w:t>
      </w:r>
      <w:r w:rsidR="00E64630" w:rsidRPr="00BE4AB5">
        <w:rPr>
          <w:rFonts w:ascii="Arial" w:hAnsi="Arial" w:cs="Arial"/>
          <w:lang w:val="es-ES_tradnl" w:eastAsia="es-AR"/>
        </w:rPr>
        <w:t>técnico</w:t>
      </w:r>
      <w:r w:rsidRPr="00BE4AB5">
        <w:rPr>
          <w:rFonts w:ascii="Arial" w:hAnsi="Arial" w:cs="Arial"/>
          <w:lang w:val="es-ES_tradnl" w:eastAsia="es-AR"/>
        </w:rPr>
        <w:t>.</w:t>
      </w:r>
    </w:p>
    <w:p w:rsidR="00064E97" w:rsidRPr="00BE4AB5" w:rsidRDefault="00064E97" w:rsidP="00064E97">
      <w:pPr>
        <w:rPr>
          <w:rFonts w:ascii="Arial" w:hAnsi="Arial" w:cs="Arial"/>
          <w:lang w:val="es-ES_tradnl" w:eastAsia="es-AR"/>
        </w:rPr>
      </w:pPr>
      <w:r w:rsidRPr="00BE4AB5">
        <w:rPr>
          <w:rFonts w:ascii="Arial" w:hAnsi="Arial" w:cs="Arial"/>
          <w:lang w:val="es-ES_tradnl" w:eastAsia="es-AR"/>
        </w:rPr>
        <w:t xml:space="preserve">4) El producto debe respetar la </w:t>
      </w:r>
      <w:r w:rsidR="00E64630" w:rsidRPr="00BE4AB5">
        <w:rPr>
          <w:rFonts w:ascii="Arial" w:hAnsi="Arial" w:cs="Arial"/>
          <w:lang w:val="es-ES_tradnl" w:eastAsia="es-AR"/>
        </w:rPr>
        <w:t>limitación</w:t>
      </w:r>
      <w:r w:rsidRPr="00BE4AB5">
        <w:rPr>
          <w:rFonts w:ascii="Arial" w:hAnsi="Arial" w:cs="Arial"/>
          <w:lang w:val="es-ES_tradnl" w:eastAsia="es-AR"/>
        </w:rPr>
        <w:t xml:space="preserve"> de utilizar </w:t>
      </w:r>
      <w:r w:rsidR="00BE4AB5" w:rsidRPr="00BE4AB5">
        <w:rPr>
          <w:rFonts w:ascii="Arial" w:hAnsi="Arial" w:cs="Arial"/>
          <w:lang w:val="es-ES_tradnl" w:eastAsia="es-AR"/>
        </w:rPr>
        <w:t>únicamente</w:t>
      </w:r>
      <w:r w:rsidRPr="00BE4AB5">
        <w:rPr>
          <w:rFonts w:ascii="Arial" w:hAnsi="Arial" w:cs="Arial"/>
          <w:lang w:val="es-ES_tradnl" w:eastAsia="es-AR"/>
        </w:rPr>
        <w:t xml:space="preserve"> herramientas del tipo ‘free software’ para reducir los gastos de desarrollo.</w:t>
      </w:r>
    </w:p>
    <w:p w:rsidR="00C33BDA" w:rsidRPr="00BE4AB5" w:rsidRDefault="00C33BDA" w:rsidP="00064E97">
      <w:pPr>
        <w:rPr>
          <w:rFonts w:ascii="Arial" w:hAnsi="Arial" w:cs="Arial"/>
          <w:lang w:val="es-ES_tradnl"/>
        </w:rPr>
      </w:pPr>
    </w:p>
    <w:p w:rsidR="009C5357" w:rsidRPr="002634BF" w:rsidRDefault="009C5357" w:rsidP="007427E7">
      <w:pPr>
        <w:pStyle w:val="Ttulo2"/>
        <w:rPr>
          <w:lang w:val="es-ES"/>
        </w:rPr>
      </w:pPr>
      <w:bookmarkStart w:id="56" w:name="_Toc174436250"/>
      <w:bookmarkStart w:id="57" w:name="_Toc197261914"/>
      <w:bookmarkStart w:id="58" w:name="_Toc260677088"/>
      <w:r w:rsidRPr="002634BF">
        <w:rPr>
          <w:lang w:val="es-ES"/>
        </w:rPr>
        <w:t>Documentación del Usuario</w:t>
      </w:r>
      <w:bookmarkEnd w:id="56"/>
      <w:bookmarkEnd w:id="57"/>
      <w:bookmarkEnd w:id="58"/>
    </w:p>
    <w:p w:rsidR="001662B8" w:rsidRPr="001662B8" w:rsidRDefault="001662B8" w:rsidP="001662B8">
      <w:pPr>
        <w:pStyle w:val="Prrafodelista"/>
        <w:numPr>
          <w:ilvl w:val="0"/>
          <w:numId w:val="15"/>
        </w:numPr>
        <w:rPr>
          <w:rFonts w:ascii="Arial" w:hAnsi="Arial" w:cs="Arial"/>
          <w:lang w:eastAsia="es-AR"/>
        </w:rPr>
      </w:pPr>
      <w:r w:rsidRPr="001662B8">
        <w:rPr>
          <w:rFonts w:ascii="Arial" w:hAnsi="Arial" w:cs="Arial"/>
          <w:lang w:eastAsia="es-AR"/>
        </w:rPr>
        <w:t>Manual de Usuario del producto a desarrollar.</w:t>
      </w:r>
    </w:p>
    <w:p w:rsidR="009C5357" w:rsidRPr="004F3ED3" w:rsidRDefault="009C5357" w:rsidP="004F3ED3">
      <w:pPr>
        <w:rPr>
          <w:i/>
          <w:sz w:val="22"/>
          <w:szCs w:val="22"/>
          <w:lang w:eastAsia="es-AR"/>
        </w:rPr>
      </w:pPr>
    </w:p>
    <w:p w:rsidR="009C5357" w:rsidRPr="002634BF" w:rsidRDefault="007919CC" w:rsidP="007427E7">
      <w:pPr>
        <w:pStyle w:val="Ttulo2"/>
        <w:rPr>
          <w:lang w:val="es-ES"/>
        </w:rPr>
      </w:pPr>
      <w:bookmarkStart w:id="59" w:name="_Toc174436251"/>
      <w:bookmarkStart w:id="60" w:name="_Toc197261915"/>
      <w:bookmarkStart w:id="61" w:name="_Toc260677089"/>
      <w:r w:rsidRPr="002634BF">
        <w:rPr>
          <w:lang w:val="es-ES"/>
        </w:rPr>
        <w:t xml:space="preserve">Suposiciones </w:t>
      </w:r>
      <w:r w:rsidR="009C5357" w:rsidRPr="002634BF">
        <w:rPr>
          <w:lang w:val="es-ES"/>
        </w:rPr>
        <w:t>y Dependencias</w:t>
      </w:r>
      <w:bookmarkEnd w:id="59"/>
      <w:bookmarkEnd w:id="60"/>
      <w:bookmarkEnd w:id="61"/>
    </w:p>
    <w:p w:rsidR="001662B8" w:rsidRPr="002447AF" w:rsidRDefault="001662B8" w:rsidP="001662B8">
      <w:pPr>
        <w:rPr>
          <w:rFonts w:ascii="Arial" w:hAnsi="Arial" w:cs="Arial"/>
          <w:lang w:eastAsia="es-AR"/>
        </w:rPr>
      </w:pPr>
      <w:bookmarkStart w:id="62" w:name="_Toc174436252"/>
      <w:bookmarkStart w:id="63" w:name="_Toc197261916"/>
      <w:bookmarkStart w:id="64" w:name="_Toc260677090"/>
      <w:r w:rsidRPr="002447AF">
        <w:rPr>
          <w:rFonts w:ascii="Arial" w:hAnsi="Arial" w:cs="Arial"/>
          <w:b/>
          <w:lang w:eastAsia="es-AR"/>
        </w:rPr>
        <w:t>Sistema Tango Gestión</w:t>
      </w:r>
      <w:r w:rsidRPr="002447AF">
        <w:rPr>
          <w:rFonts w:ascii="Arial" w:hAnsi="Arial" w:cs="Arial"/>
          <w:lang w:eastAsia="es-AR"/>
        </w:rPr>
        <w:t xml:space="preserve">: el sistema en desarrollo se sirve de Tango a través de la lista de </w:t>
      </w:r>
      <w:r w:rsidR="00E64630">
        <w:rPr>
          <w:rFonts w:ascii="Arial" w:hAnsi="Arial" w:cs="Arial"/>
          <w:lang w:eastAsia="es-AR"/>
        </w:rPr>
        <w:t>materiales</w:t>
      </w:r>
      <w:r w:rsidRPr="002447AF">
        <w:rPr>
          <w:rFonts w:ascii="Arial" w:hAnsi="Arial" w:cs="Arial"/>
          <w:lang w:eastAsia="es-AR"/>
        </w:rPr>
        <w:t xml:space="preserve"> que este tiene. Si en un futuro se decidiera cambiarlo, el sistema ya no podrá generar presupuestos ni, en el peor de los casos, </w:t>
      </w:r>
      <w:r w:rsidR="00E64630" w:rsidRPr="002447AF">
        <w:rPr>
          <w:rFonts w:ascii="Arial" w:hAnsi="Arial" w:cs="Arial"/>
          <w:lang w:eastAsia="es-AR"/>
        </w:rPr>
        <w:t>órdenes</w:t>
      </w:r>
      <w:r w:rsidRPr="002447AF">
        <w:rPr>
          <w:rFonts w:ascii="Arial" w:hAnsi="Arial" w:cs="Arial"/>
          <w:lang w:eastAsia="es-AR"/>
        </w:rPr>
        <w:t xml:space="preserve"> de compra. Ya que se necesita del Tango para obtener los precios de los </w:t>
      </w:r>
      <w:r w:rsidR="00E64630">
        <w:rPr>
          <w:rFonts w:ascii="Arial" w:hAnsi="Arial" w:cs="Arial"/>
          <w:lang w:eastAsia="es-AR"/>
        </w:rPr>
        <w:t>materiales</w:t>
      </w:r>
      <w:r w:rsidRPr="002447AF">
        <w:rPr>
          <w:rFonts w:ascii="Arial" w:hAnsi="Arial" w:cs="Arial"/>
          <w:lang w:eastAsia="es-AR"/>
        </w:rPr>
        <w:t>.</w:t>
      </w:r>
    </w:p>
    <w:p w:rsidR="009B2199" w:rsidRDefault="009B2199">
      <w:pPr>
        <w:rPr>
          <w:bCs/>
          <w:kern w:val="28"/>
          <w:sz w:val="36"/>
          <w:szCs w:val="20"/>
          <w:lang w:eastAsia="es-AR"/>
        </w:rPr>
      </w:pPr>
      <w:r>
        <w:rPr>
          <w:b/>
          <w:bCs/>
        </w:rPr>
        <w:br w:type="page"/>
      </w:r>
    </w:p>
    <w:p w:rsidR="009C5357" w:rsidRPr="002634BF" w:rsidRDefault="009C5357" w:rsidP="000359B2">
      <w:pPr>
        <w:pStyle w:val="Ttulo1"/>
        <w:numPr>
          <w:ilvl w:val="0"/>
          <w:numId w:val="2"/>
        </w:numPr>
        <w:rPr>
          <w:b w:val="0"/>
          <w:bCs/>
          <w:lang w:val="es-ES"/>
        </w:rPr>
      </w:pPr>
      <w:r w:rsidRPr="002634BF">
        <w:rPr>
          <w:b w:val="0"/>
          <w:bCs/>
          <w:lang w:val="es-ES"/>
        </w:rPr>
        <w:lastRenderedPageBreak/>
        <w:t>Requerimientos de Interfaces Externas</w:t>
      </w:r>
      <w:bookmarkEnd w:id="62"/>
      <w:bookmarkEnd w:id="63"/>
      <w:bookmarkEnd w:id="64"/>
    </w:p>
    <w:p w:rsidR="001662B8" w:rsidRDefault="009C5357" w:rsidP="001662B8">
      <w:pPr>
        <w:pStyle w:val="Ttulo2"/>
        <w:rPr>
          <w:lang w:val="es-ES"/>
        </w:rPr>
      </w:pPr>
      <w:bookmarkStart w:id="65" w:name="_Toc174436253"/>
      <w:bookmarkStart w:id="66" w:name="_Toc197261917"/>
      <w:bookmarkStart w:id="67" w:name="_Toc260677091"/>
      <w:r w:rsidRPr="00BC768D">
        <w:rPr>
          <w:lang w:val="es-ES"/>
        </w:rPr>
        <w:t>Interfaces de Usuario</w:t>
      </w:r>
      <w:bookmarkStart w:id="68" w:name="_Toc174436255"/>
      <w:bookmarkStart w:id="69" w:name="_Toc197261918"/>
      <w:bookmarkStart w:id="70" w:name="_Toc260677092"/>
      <w:bookmarkEnd w:id="65"/>
      <w:bookmarkEnd w:id="66"/>
      <w:bookmarkEnd w:id="67"/>
    </w:p>
    <w:p w:rsidR="005B7237" w:rsidRPr="005B7237" w:rsidRDefault="005B7237" w:rsidP="00A87A3B">
      <w:r w:rsidRPr="005B7237">
        <w:rPr>
          <w:rStyle w:val="ecxapple-style-span"/>
          <w:rFonts w:ascii="Arial" w:hAnsi="Arial" w:cs="Arial"/>
          <w:color w:val="2A2A2A"/>
        </w:rPr>
        <w:t xml:space="preserve">La interface con el usuario será WEB, utilizándose como navegadores principales para asegurar la correcta visualización de la aplicación: Internet Explorer, Google </w:t>
      </w:r>
      <w:proofErr w:type="spellStart"/>
      <w:r w:rsidRPr="005B7237">
        <w:rPr>
          <w:rStyle w:val="ecxapple-style-span"/>
          <w:rFonts w:ascii="Arial" w:hAnsi="Arial" w:cs="Arial"/>
          <w:color w:val="2A2A2A"/>
        </w:rPr>
        <w:t>Crhome</w:t>
      </w:r>
      <w:proofErr w:type="spellEnd"/>
      <w:r w:rsidRPr="005B7237">
        <w:rPr>
          <w:rStyle w:val="ecxapple-style-span"/>
          <w:rFonts w:ascii="Arial" w:hAnsi="Arial" w:cs="Arial"/>
          <w:color w:val="2A2A2A"/>
        </w:rPr>
        <w:t xml:space="preserve"> y </w:t>
      </w:r>
      <w:proofErr w:type="spellStart"/>
      <w:r w:rsidRPr="005B7237">
        <w:rPr>
          <w:rStyle w:val="ecxapple-style-span"/>
          <w:rFonts w:ascii="Arial" w:hAnsi="Arial" w:cs="Arial"/>
          <w:color w:val="2A2A2A"/>
        </w:rPr>
        <w:t>Mozilla</w:t>
      </w:r>
      <w:proofErr w:type="spellEnd"/>
      <w:r w:rsidRPr="005B7237">
        <w:rPr>
          <w:rStyle w:val="ecxapple-style-span"/>
          <w:rFonts w:ascii="Arial" w:hAnsi="Arial" w:cs="Arial"/>
          <w:color w:val="2A2A2A"/>
        </w:rPr>
        <w:t xml:space="preserve"> </w:t>
      </w:r>
      <w:proofErr w:type="spellStart"/>
      <w:r w:rsidRPr="005B7237">
        <w:rPr>
          <w:rStyle w:val="ecxapple-style-span"/>
          <w:rFonts w:ascii="Arial" w:hAnsi="Arial" w:cs="Arial"/>
          <w:color w:val="2A2A2A"/>
        </w:rPr>
        <w:t>Firefox</w:t>
      </w:r>
      <w:proofErr w:type="spellEnd"/>
      <w:r w:rsidRPr="005B7237">
        <w:rPr>
          <w:rStyle w:val="ecxapple-style-span"/>
          <w:rFonts w:ascii="Arial" w:hAnsi="Arial" w:cs="Arial"/>
          <w:color w:val="2A2A2A"/>
        </w:rPr>
        <w:t>.</w:t>
      </w:r>
    </w:p>
    <w:p w:rsidR="005B7237" w:rsidRDefault="005B7237" w:rsidP="00A87A3B">
      <w:pPr>
        <w:rPr>
          <w:rStyle w:val="ecxapple-style-span"/>
          <w:rFonts w:ascii="Arial" w:hAnsi="Arial" w:cs="Arial"/>
          <w:color w:val="2A2A2A"/>
        </w:rPr>
      </w:pPr>
      <w:r w:rsidRPr="005B7237">
        <w:rPr>
          <w:rStyle w:val="ecxapple-style-span"/>
          <w:rFonts w:ascii="Arial" w:hAnsi="Arial" w:cs="Arial"/>
          <w:color w:val="2A2A2A"/>
        </w:rPr>
        <w:t>Previamente al ingreso de la página web el usuario se identificará correctamente. El aspecto visual de la aplicación estará desarrollado en solapas (dentro de la misma página web), cada una de ellas con su funcionalidad correspondiente.</w:t>
      </w:r>
    </w:p>
    <w:p w:rsidR="004E5B4F" w:rsidRPr="004E5B4F" w:rsidRDefault="004E5B4F" w:rsidP="004E5B4F">
      <w:pPr>
        <w:shd w:val="clear" w:color="auto" w:fill="FFFFFF"/>
        <w:rPr>
          <w:rFonts w:ascii="Arial" w:hAnsi="Arial" w:cs="Arial"/>
          <w:color w:val="2A2A2A"/>
        </w:rPr>
      </w:pPr>
      <w:r w:rsidRPr="004E5B4F">
        <w:rPr>
          <w:rFonts w:ascii="Arial" w:hAnsi="Arial" w:cs="Arial"/>
          <w:bCs/>
          <w:color w:val="2A2A2A"/>
        </w:rPr>
        <w:t>Se utilizara la tecnología AJAX para simular lo máximo posible la fluidez de una aplicación de escritorio.</w:t>
      </w:r>
    </w:p>
    <w:p w:rsidR="005B7237" w:rsidRPr="005B7237" w:rsidRDefault="005B7237" w:rsidP="00A87A3B">
      <w:r w:rsidRPr="005B7237">
        <w:rPr>
          <w:rStyle w:val="ecxapple-style-span"/>
          <w:rFonts w:ascii="Arial" w:hAnsi="Arial" w:cs="Arial"/>
          <w:color w:val="2A2A2A"/>
        </w:rPr>
        <w:t>Los colores predominantes de la aplicación serán el blanco, azul y/o celeste.</w:t>
      </w:r>
    </w:p>
    <w:p w:rsidR="005B7237" w:rsidRPr="005B7237" w:rsidRDefault="005B7237" w:rsidP="00A87A3B">
      <w:pPr>
        <w:rPr>
          <w:lang w:eastAsia="es-AR"/>
        </w:rPr>
      </w:pPr>
    </w:p>
    <w:p w:rsidR="009C5357" w:rsidRPr="002634BF" w:rsidRDefault="009C5357" w:rsidP="007427E7">
      <w:pPr>
        <w:pStyle w:val="Ttulo2"/>
        <w:rPr>
          <w:lang w:val="es-ES"/>
        </w:rPr>
      </w:pPr>
      <w:r w:rsidRPr="002634BF">
        <w:rPr>
          <w:lang w:val="es-ES"/>
        </w:rPr>
        <w:t xml:space="preserve">Interfaces de </w:t>
      </w:r>
      <w:r w:rsidR="00156C20" w:rsidRPr="002634BF">
        <w:rPr>
          <w:lang w:val="es-ES"/>
        </w:rPr>
        <w:t>S</w:t>
      </w:r>
      <w:r w:rsidRPr="002634BF">
        <w:rPr>
          <w:lang w:val="es-ES"/>
        </w:rPr>
        <w:t>oftware</w:t>
      </w:r>
      <w:bookmarkEnd w:id="68"/>
      <w:bookmarkEnd w:id="69"/>
      <w:bookmarkEnd w:id="70"/>
    </w:p>
    <w:p w:rsidR="001662B8" w:rsidRPr="001662B8" w:rsidRDefault="001662B8" w:rsidP="001662B8">
      <w:pPr>
        <w:rPr>
          <w:rFonts w:ascii="Arial" w:hAnsi="Arial" w:cs="Arial"/>
          <w:lang w:eastAsia="es-AR"/>
        </w:rPr>
      </w:pPr>
      <w:r w:rsidRPr="001662B8">
        <w:rPr>
          <w:rFonts w:ascii="Arial" w:hAnsi="Arial" w:cs="Arial"/>
          <w:lang w:eastAsia="es-AR"/>
        </w:rPr>
        <w:t>Sistema: Tango Gestión 2001.</w:t>
      </w:r>
    </w:p>
    <w:p w:rsidR="001662B8" w:rsidRPr="001662B8" w:rsidRDefault="001662B8" w:rsidP="001662B8">
      <w:pPr>
        <w:rPr>
          <w:rFonts w:ascii="Arial" w:hAnsi="Arial" w:cs="Arial"/>
          <w:lang w:eastAsia="es-AR"/>
        </w:rPr>
      </w:pPr>
      <w:r w:rsidRPr="001662B8">
        <w:rPr>
          <w:rFonts w:ascii="Arial" w:hAnsi="Arial" w:cs="Arial"/>
          <w:lang w:eastAsia="es-AR"/>
        </w:rPr>
        <w:t xml:space="preserve">Proveedor: </w:t>
      </w:r>
      <w:proofErr w:type="spellStart"/>
      <w:r w:rsidRPr="001662B8">
        <w:rPr>
          <w:rFonts w:ascii="Arial" w:hAnsi="Arial" w:cs="Arial"/>
          <w:lang w:eastAsia="es-AR"/>
        </w:rPr>
        <w:t>Axoft</w:t>
      </w:r>
      <w:proofErr w:type="spellEnd"/>
      <w:r w:rsidRPr="001662B8">
        <w:rPr>
          <w:rFonts w:ascii="Arial" w:hAnsi="Arial" w:cs="Arial"/>
          <w:lang w:eastAsia="es-AR"/>
        </w:rPr>
        <w:t xml:space="preserve"> Argentina.</w:t>
      </w:r>
    </w:p>
    <w:p w:rsidR="001662B8" w:rsidRPr="001662B8" w:rsidRDefault="001662B8" w:rsidP="001662B8">
      <w:pPr>
        <w:rPr>
          <w:rFonts w:ascii="Arial" w:hAnsi="Arial" w:cs="Arial"/>
          <w:lang w:eastAsia="es-AR"/>
        </w:rPr>
      </w:pPr>
      <w:r w:rsidRPr="001662B8">
        <w:rPr>
          <w:rFonts w:ascii="Arial" w:hAnsi="Arial" w:cs="Arial"/>
          <w:lang w:eastAsia="es-AR"/>
        </w:rPr>
        <w:t xml:space="preserve">Mensaje: Obtener Datos de un </w:t>
      </w:r>
      <w:r w:rsidR="00E64630">
        <w:rPr>
          <w:rFonts w:ascii="Arial" w:hAnsi="Arial" w:cs="Arial"/>
          <w:lang w:eastAsia="es-AR"/>
        </w:rPr>
        <w:t>Material</w:t>
      </w:r>
      <w:r w:rsidRPr="001662B8">
        <w:rPr>
          <w:rFonts w:ascii="Arial" w:hAnsi="Arial" w:cs="Arial"/>
          <w:lang w:eastAsia="es-AR"/>
        </w:rPr>
        <w:t xml:space="preserve">, el objetivo es obtener los datos del </w:t>
      </w:r>
      <w:r w:rsidR="00E64630">
        <w:rPr>
          <w:rFonts w:ascii="Arial" w:hAnsi="Arial" w:cs="Arial"/>
          <w:lang w:eastAsia="es-AR"/>
        </w:rPr>
        <w:t>material</w:t>
      </w:r>
      <w:r w:rsidRPr="001662B8">
        <w:rPr>
          <w:rFonts w:ascii="Arial" w:hAnsi="Arial" w:cs="Arial"/>
          <w:lang w:eastAsia="es-AR"/>
        </w:rPr>
        <w:t xml:space="preserve"> especificado, para poder generar presupuestos y </w:t>
      </w:r>
      <w:r w:rsidR="00E64630" w:rsidRPr="001662B8">
        <w:rPr>
          <w:rFonts w:ascii="Arial" w:hAnsi="Arial" w:cs="Arial"/>
          <w:lang w:eastAsia="es-AR"/>
        </w:rPr>
        <w:t>órdenes</w:t>
      </w:r>
      <w:r w:rsidRPr="001662B8">
        <w:rPr>
          <w:rFonts w:ascii="Arial" w:hAnsi="Arial" w:cs="Arial"/>
          <w:lang w:eastAsia="es-AR"/>
        </w:rPr>
        <w:t xml:space="preserve"> de compra. </w:t>
      </w:r>
    </w:p>
    <w:p w:rsidR="004E5B4F" w:rsidRPr="004E5B4F" w:rsidRDefault="004E5B4F" w:rsidP="004E5B4F">
      <w:pPr>
        <w:shd w:val="clear" w:color="auto" w:fill="FFFFFF"/>
        <w:rPr>
          <w:rFonts w:ascii="Arial" w:hAnsi="Arial" w:cs="Arial"/>
          <w:color w:val="2A2A2A"/>
        </w:rPr>
      </w:pPr>
      <w:r w:rsidRPr="004E5B4F">
        <w:rPr>
          <w:rFonts w:ascii="Arial" w:hAnsi="Arial" w:cs="Arial"/>
          <w:color w:val="2A2A2A"/>
        </w:rPr>
        <w:t>Al iniciarse el Sistema o en el momento que el usuario lo decida, se debe enviar este mensaje. A partir de los datos obtenidos se realizara el correspondiente procedimiento para actualizar los precios de los materiales y agregar nuevos materiales o sacar aquellos que se hayan eliminado.</w:t>
      </w:r>
    </w:p>
    <w:p w:rsidR="001662B8" w:rsidRPr="001662B8" w:rsidRDefault="001662B8" w:rsidP="001662B8">
      <w:pPr>
        <w:rPr>
          <w:rFonts w:ascii="Arial" w:hAnsi="Arial" w:cs="Arial"/>
          <w:lang w:eastAsia="es-AR"/>
        </w:rPr>
      </w:pPr>
      <w:r w:rsidRPr="001662B8">
        <w:rPr>
          <w:rFonts w:ascii="Arial" w:hAnsi="Arial" w:cs="Arial"/>
          <w:lang w:eastAsia="es-AR"/>
        </w:rPr>
        <w:t xml:space="preserve"> </w:t>
      </w:r>
    </w:p>
    <w:p w:rsidR="009C5357" w:rsidRPr="002634BF" w:rsidRDefault="009C5357" w:rsidP="007427E7">
      <w:pPr>
        <w:pStyle w:val="Ttulo2"/>
        <w:rPr>
          <w:lang w:val="es-ES"/>
        </w:rPr>
      </w:pPr>
      <w:bookmarkStart w:id="71" w:name="_Toc174436256"/>
      <w:bookmarkStart w:id="72" w:name="_Toc197261919"/>
      <w:bookmarkStart w:id="73" w:name="_Toc260677093"/>
      <w:r w:rsidRPr="002634BF">
        <w:rPr>
          <w:lang w:val="es-ES"/>
        </w:rPr>
        <w:t>Interface</w:t>
      </w:r>
      <w:r w:rsidR="00156C20" w:rsidRPr="002634BF">
        <w:rPr>
          <w:lang w:val="es-ES"/>
        </w:rPr>
        <w:t>s</w:t>
      </w:r>
      <w:r w:rsidRPr="002634BF">
        <w:rPr>
          <w:lang w:val="es-ES"/>
        </w:rPr>
        <w:t xml:space="preserve"> de </w:t>
      </w:r>
      <w:r w:rsidR="00986C82">
        <w:rPr>
          <w:lang w:val="es-ES"/>
        </w:rPr>
        <w:t>C</w:t>
      </w:r>
      <w:r w:rsidRPr="002634BF">
        <w:rPr>
          <w:lang w:val="es-ES"/>
        </w:rPr>
        <w:t>omunicación</w:t>
      </w:r>
      <w:bookmarkEnd w:id="71"/>
      <w:bookmarkEnd w:id="72"/>
      <w:bookmarkEnd w:id="73"/>
    </w:p>
    <w:p w:rsidR="00A87A3B" w:rsidRPr="00A87A3B" w:rsidRDefault="00A87A3B" w:rsidP="00A87A3B">
      <w:r w:rsidRPr="00A87A3B">
        <w:rPr>
          <w:rStyle w:val="ecxapple-style-span"/>
          <w:rFonts w:ascii="Arial" w:hAnsi="Arial" w:cs="Arial"/>
          <w:color w:val="2A2A2A"/>
        </w:rPr>
        <w:t xml:space="preserve">Para el correcto funcionamiento del producto se deberá contar con una cuenta de email y alguno de los navegadores </w:t>
      </w:r>
      <w:r>
        <w:rPr>
          <w:rStyle w:val="ecxapple-style-span"/>
          <w:rFonts w:ascii="Arial" w:hAnsi="Arial" w:cs="Arial"/>
          <w:color w:val="2A2A2A"/>
        </w:rPr>
        <w:t>especificado</w:t>
      </w:r>
      <w:r w:rsidRPr="00A87A3B">
        <w:rPr>
          <w:rStyle w:val="ecxapple-style-span"/>
          <w:rFonts w:ascii="Arial" w:hAnsi="Arial" w:cs="Arial"/>
          <w:color w:val="2A2A2A"/>
        </w:rPr>
        <w:t>s en el apartado 3.1.</w:t>
      </w:r>
    </w:p>
    <w:p w:rsidR="00A87A3B" w:rsidRPr="00A87A3B" w:rsidRDefault="00A87A3B" w:rsidP="00A87A3B">
      <w:r w:rsidRPr="00A87A3B">
        <w:rPr>
          <w:rStyle w:val="ecxapple-style-span"/>
          <w:rFonts w:ascii="Arial" w:hAnsi="Arial" w:cs="Arial"/>
          <w:color w:val="2A2A2A"/>
        </w:rPr>
        <w:t>Los mails para la comunicación con los clientes y los proveedores deberán seguir los siguientes formatos respectivamente:</w:t>
      </w:r>
    </w:p>
    <w:p w:rsidR="00A87A3B" w:rsidRPr="00A87A3B" w:rsidRDefault="00A87A3B" w:rsidP="00A87A3B"/>
    <w:p w:rsidR="007543F8" w:rsidRDefault="007543F8">
      <w:pPr>
        <w:rPr>
          <w:rStyle w:val="ecxapple-style-span"/>
          <w:rFonts w:ascii="Arial" w:hAnsi="Arial" w:cs="Arial"/>
          <w:color w:val="2A2A2A"/>
        </w:rPr>
      </w:pPr>
      <w:r>
        <w:rPr>
          <w:rStyle w:val="ecxapple-style-span"/>
          <w:rFonts w:ascii="Arial" w:hAnsi="Arial" w:cs="Arial"/>
          <w:color w:val="2A2A2A"/>
        </w:rPr>
        <w:br w:type="page"/>
      </w:r>
    </w:p>
    <w:p w:rsidR="00A87A3B" w:rsidRPr="00A87A3B" w:rsidRDefault="00A87A3B" w:rsidP="00A87A3B">
      <w:pPr>
        <w:jc w:val="right"/>
      </w:pPr>
      <w:r w:rsidRPr="00A87A3B">
        <w:rPr>
          <w:rStyle w:val="ecxapple-style-span"/>
          <w:rFonts w:ascii="Arial" w:hAnsi="Arial" w:cs="Arial"/>
          <w:color w:val="2A2A2A"/>
        </w:rPr>
        <w:lastRenderedPageBreak/>
        <w:t>"día" de "mes" del "año".</w:t>
      </w:r>
    </w:p>
    <w:p w:rsidR="00A87A3B" w:rsidRPr="00A87A3B" w:rsidRDefault="00A87A3B" w:rsidP="00A87A3B">
      <w:pPr>
        <w:jc w:val="right"/>
      </w:pPr>
      <w:r w:rsidRPr="00A87A3B">
        <w:rPr>
          <w:rStyle w:val="ecxapple-style-span"/>
          <w:rFonts w:ascii="Arial" w:hAnsi="Arial" w:cs="Arial"/>
          <w:color w:val="2A2A2A"/>
        </w:rPr>
        <w:t>Tigre, Buenos Aires</w:t>
      </w:r>
    </w:p>
    <w:p w:rsidR="00A87A3B" w:rsidRPr="00A87A3B" w:rsidRDefault="00A87A3B" w:rsidP="00A87A3B">
      <w:r w:rsidRPr="00A87A3B">
        <w:rPr>
          <w:rStyle w:val="ecxapple-style-span"/>
          <w:rFonts w:ascii="Arial" w:hAnsi="Arial" w:cs="Arial"/>
          <w:color w:val="2A2A2A"/>
        </w:rPr>
        <w:t>Estimado/a Sr/a. "Nombre completo del cliente"</w:t>
      </w:r>
    </w:p>
    <w:p w:rsidR="00A87A3B" w:rsidRPr="00A87A3B" w:rsidRDefault="00A87A3B" w:rsidP="00A87A3B">
      <w:r w:rsidRPr="00A87A3B">
        <w:rPr>
          <w:rStyle w:val="ecxapple-style-span"/>
          <w:rFonts w:ascii="Arial" w:hAnsi="Arial" w:cs="Arial"/>
          <w:color w:val="2A2A2A"/>
        </w:rPr>
        <w:t xml:space="preserve">Por la presente se le </w:t>
      </w:r>
      <w:proofErr w:type="spellStart"/>
      <w:r w:rsidRPr="00A87A3B">
        <w:rPr>
          <w:rStyle w:val="ecxapple-style-span"/>
          <w:rFonts w:ascii="Arial" w:hAnsi="Arial" w:cs="Arial"/>
          <w:color w:val="2A2A2A"/>
        </w:rPr>
        <w:t>envia</w:t>
      </w:r>
      <w:proofErr w:type="spellEnd"/>
      <w:r w:rsidRPr="00A87A3B">
        <w:rPr>
          <w:rStyle w:val="ecxapple-style-span"/>
          <w:rFonts w:ascii="Arial" w:hAnsi="Arial" w:cs="Arial"/>
          <w:color w:val="2A2A2A"/>
        </w:rPr>
        <w:t xml:space="preserve"> el presupuesto que hemos realizado a partir de sus necesidades:</w:t>
      </w:r>
    </w:p>
    <w:p w:rsidR="00A87A3B" w:rsidRPr="00A87A3B" w:rsidRDefault="00A87A3B" w:rsidP="00A87A3B"/>
    <w:p w:rsidR="00A87A3B" w:rsidRPr="00A87A3B" w:rsidRDefault="00A87A3B" w:rsidP="00A87A3B">
      <w:r w:rsidRPr="00A87A3B">
        <w:rPr>
          <w:rStyle w:val="ecxapple-style-span"/>
          <w:rFonts w:ascii="Arial" w:hAnsi="Arial" w:cs="Arial"/>
          <w:color w:val="2A2A2A"/>
        </w:rPr>
        <w:t>Material</w:t>
      </w:r>
      <w:r w:rsidRPr="00A87A3B">
        <w:rPr>
          <w:rStyle w:val="ecxapple-tab-span"/>
          <w:rFonts w:ascii="Arial" w:hAnsi="Arial" w:cs="Arial"/>
          <w:color w:val="2A2A2A"/>
        </w:rPr>
        <w:t xml:space="preserve"> </w:t>
      </w:r>
      <w:r>
        <w:rPr>
          <w:rStyle w:val="ecxapple-tab-span"/>
          <w:rFonts w:ascii="Arial" w:hAnsi="Arial" w:cs="Arial"/>
          <w:color w:val="2A2A2A"/>
        </w:rPr>
        <w:tab/>
      </w:r>
      <w:r w:rsidRPr="00A87A3B">
        <w:rPr>
          <w:rStyle w:val="ecxapple-style-span"/>
          <w:rFonts w:ascii="Arial" w:hAnsi="Arial" w:cs="Arial"/>
          <w:color w:val="2A2A2A"/>
        </w:rPr>
        <w:t>Cantidad</w:t>
      </w:r>
      <w:r w:rsidRPr="00A87A3B">
        <w:rPr>
          <w:rStyle w:val="ecxapple-tab-span"/>
          <w:rFonts w:ascii="Arial" w:hAnsi="Arial" w:cs="Arial"/>
          <w:color w:val="2A2A2A"/>
        </w:rPr>
        <w:t xml:space="preserve"> </w:t>
      </w:r>
      <w:r>
        <w:rPr>
          <w:rStyle w:val="ecxapple-tab-span"/>
          <w:rFonts w:ascii="Arial" w:hAnsi="Arial" w:cs="Arial"/>
          <w:color w:val="2A2A2A"/>
        </w:rPr>
        <w:tab/>
      </w:r>
      <w:r w:rsidRPr="00A87A3B">
        <w:rPr>
          <w:rStyle w:val="ecxapple-style-span"/>
          <w:rFonts w:ascii="Arial" w:hAnsi="Arial" w:cs="Arial"/>
          <w:color w:val="2A2A2A"/>
        </w:rPr>
        <w:t xml:space="preserve">Precio Unitario </w:t>
      </w:r>
      <w:r>
        <w:rPr>
          <w:rStyle w:val="ecxapple-style-span"/>
          <w:rFonts w:ascii="Arial" w:hAnsi="Arial" w:cs="Arial"/>
          <w:color w:val="2A2A2A"/>
        </w:rPr>
        <w:tab/>
      </w:r>
      <w:r w:rsidRPr="00A87A3B">
        <w:rPr>
          <w:rStyle w:val="ecxapple-style-span"/>
          <w:rFonts w:ascii="Arial" w:hAnsi="Arial" w:cs="Arial"/>
          <w:color w:val="2A2A2A"/>
        </w:rPr>
        <w:t>Subtotal</w:t>
      </w:r>
    </w:p>
    <w:p w:rsidR="00A87A3B" w:rsidRPr="00A87A3B" w:rsidRDefault="00A87A3B" w:rsidP="00A87A3B">
      <w:r w:rsidRPr="00A87A3B">
        <w:rPr>
          <w:rStyle w:val="ecxapple-style-span"/>
          <w:rFonts w:ascii="Arial" w:hAnsi="Arial" w:cs="Arial"/>
          <w:color w:val="2A2A2A"/>
        </w:rPr>
        <w:t>........</w:t>
      </w:r>
      <w:r w:rsidRPr="00A87A3B">
        <w:rPr>
          <w:rStyle w:val="ecxapple-tab-span"/>
          <w:rFonts w:ascii="Arial" w:hAnsi="Arial" w:cs="Arial"/>
          <w:color w:val="2A2A2A"/>
        </w:rPr>
        <w:t xml:space="preserve"> </w:t>
      </w:r>
      <w:r>
        <w:rPr>
          <w:rStyle w:val="ecxapple-tab-span"/>
          <w:rFonts w:ascii="Arial" w:hAnsi="Arial" w:cs="Arial"/>
          <w:color w:val="2A2A2A"/>
        </w:rPr>
        <w:tab/>
      </w:r>
      <w:r>
        <w:rPr>
          <w:rStyle w:val="ecxapple-tab-span"/>
          <w:rFonts w:ascii="Arial" w:hAnsi="Arial" w:cs="Arial"/>
          <w:color w:val="2A2A2A"/>
        </w:rPr>
        <w:tab/>
      </w:r>
      <w:r w:rsidRPr="00A87A3B">
        <w:rPr>
          <w:rStyle w:val="ecxapple-style-span"/>
          <w:rFonts w:ascii="Arial" w:hAnsi="Arial" w:cs="Arial"/>
          <w:color w:val="2A2A2A"/>
        </w:rPr>
        <w:t>........</w:t>
      </w:r>
      <w:r w:rsidRPr="00A87A3B">
        <w:rPr>
          <w:rStyle w:val="ecxapple-tab-span"/>
          <w:rFonts w:ascii="Arial" w:hAnsi="Arial" w:cs="Arial"/>
          <w:color w:val="2A2A2A"/>
        </w:rPr>
        <w:t xml:space="preserve"> </w:t>
      </w:r>
      <w:r>
        <w:rPr>
          <w:rStyle w:val="ecxapple-tab-span"/>
          <w:rFonts w:ascii="Arial" w:hAnsi="Arial" w:cs="Arial"/>
          <w:color w:val="2A2A2A"/>
        </w:rPr>
        <w:tab/>
      </w:r>
      <w:r>
        <w:rPr>
          <w:rStyle w:val="ecxapple-tab-span"/>
          <w:rFonts w:ascii="Arial" w:hAnsi="Arial" w:cs="Arial"/>
          <w:color w:val="2A2A2A"/>
        </w:rPr>
        <w:tab/>
      </w:r>
      <w:r w:rsidRPr="00A87A3B">
        <w:rPr>
          <w:rStyle w:val="ecxapple-style-span"/>
          <w:rFonts w:ascii="Arial" w:hAnsi="Arial" w:cs="Arial"/>
          <w:color w:val="2A2A2A"/>
        </w:rPr>
        <w:t>...............</w:t>
      </w:r>
      <w:r w:rsidRPr="00A87A3B">
        <w:rPr>
          <w:rStyle w:val="ecxapple-tab-span"/>
          <w:rFonts w:ascii="Arial" w:hAnsi="Arial" w:cs="Arial"/>
          <w:color w:val="2A2A2A"/>
        </w:rPr>
        <w:t xml:space="preserve"> </w:t>
      </w:r>
      <w:r>
        <w:rPr>
          <w:rStyle w:val="ecxapple-tab-span"/>
          <w:rFonts w:ascii="Arial" w:hAnsi="Arial" w:cs="Arial"/>
          <w:color w:val="2A2A2A"/>
        </w:rPr>
        <w:tab/>
      </w:r>
      <w:r>
        <w:rPr>
          <w:rStyle w:val="ecxapple-tab-span"/>
          <w:rFonts w:ascii="Arial" w:hAnsi="Arial" w:cs="Arial"/>
          <w:color w:val="2A2A2A"/>
        </w:rPr>
        <w:tab/>
      </w:r>
      <w:r w:rsidRPr="00A87A3B">
        <w:rPr>
          <w:rStyle w:val="ecxapple-style-span"/>
          <w:rFonts w:ascii="Arial" w:hAnsi="Arial" w:cs="Arial"/>
          <w:color w:val="2A2A2A"/>
        </w:rPr>
        <w:t>........</w:t>
      </w:r>
    </w:p>
    <w:p w:rsidR="00A87A3B" w:rsidRPr="00A87A3B" w:rsidRDefault="00A87A3B" w:rsidP="00A87A3B">
      <w:r w:rsidRPr="00A87A3B">
        <w:rPr>
          <w:rStyle w:val="ecxapple-style-span"/>
          <w:rFonts w:ascii="Arial" w:hAnsi="Arial" w:cs="Arial"/>
          <w:color w:val="2A2A2A"/>
        </w:rPr>
        <w:t>........</w:t>
      </w:r>
      <w:r w:rsidRPr="00A87A3B">
        <w:rPr>
          <w:rStyle w:val="ecxapple-tab-span"/>
          <w:rFonts w:ascii="Arial" w:hAnsi="Arial" w:cs="Arial"/>
          <w:color w:val="2A2A2A"/>
        </w:rPr>
        <w:t xml:space="preserve"> </w:t>
      </w:r>
      <w:r>
        <w:rPr>
          <w:rStyle w:val="ecxapple-tab-span"/>
          <w:rFonts w:ascii="Arial" w:hAnsi="Arial" w:cs="Arial"/>
          <w:color w:val="2A2A2A"/>
        </w:rPr>
        <w:tab/>
      </w:r>
      <w:r>
        <w:rPr>
          <w:rStyle w:val="ecxapple-tab-span"/>
          <w:rFonts w:ascii="Arial" w:hAnsi="Arial" w:cs="Arial"/>
          <w:color w:val="2A2A2A"/>
        </w:rPr>
        <w:tab/>
      </w:r>
      <w:r w:rsidRPr="00A87A3B">
        <w:rPr>
          <w:rStyle w:val="ecxapple-style-span"/>
          <w:rFonts w:ascii="Arial" w:hAnsi="Arial" w:cs="Arial"/>
          <w:color w:val="2A2A2A"/>
        </w:rPr>
        <w:t>........</w:t>
      </w:r>
      <w:r w:rsidRPr="00A87A3B">
        <w:rPr>
          <w:rStyle w:val="ecxapple-tab-span"/>
          <w:rFonts w:ascii="Arial" w:hAnsi="Arial" w:cs="Arial"/>
          <w:color w:val="2A2A2A"/>
        </w:rPr>
        <w:t xml:space="preserve"> </w:t>
      </w:r>
      <w:r>
        <w:rPr>
          <w:rStyle w:val="ecxapple-tab-span"/>
          <w:rFonts w:ascii="Arial" w:hAnsi="Arial" w:cs="Arial"/>
          <w:color w:val="2A2A2A"/>
        </w:rPr>
        <w:tab/>
      </w:r>
      <w:r>
        <w:rPr>
          <w:rStyle w:val="ecxapple-tab-span"/>
          <w:rFonts w:ascii="Arial" w:hAnsi="Arial" w:cs="Arial"/>
          <w:color w:val="2A2A2A"/>
        </w:rPr>
        <w:tab/>
      </w:r>
      <w:r w:rsidRPr="00A87A3B">
        <w:rPr>
          <w:rStyle w:val="ecxapple-style-span"/>
          <w:rFonts w:ascii="Arial" w:hAnsi="Arial" w:cs="Arial"/>
          <w:color w:val="2A2A2A"/>
        </w:rPr>
        <w:t>...............</w:t>
      </w:r>
      <w:r w:rsidRPr="00A87A3B">
        <w:rPr>
          <w:rStyle w:val="ecxapple-tab-span"/>
          <w:rFonts w:ascii="Arial" w:hAnsi="Arial" w:cs="Arial"/>
          <w:color w:val="2A2A2A"/>
        </w:rPr>
        <w:t xml:space="preserve"> </w:t>
      </w:r>
      <w:r>
        <w:rPr>
          <w:rStyle w:val="ecxapple-tab-span"/>
          <w:rFonts w:ascii="Arial" w:hAnsi="Arial" w:cs="Arial"/>
          <w:color w:val="2A2A2A"/>
        </w:rPr>
        <w:tab/>
      </w:r>
      <w:r>
        <w:rPr>
          <w:rStyle w:val="ecxapple-tab-span"/>
          <w:rFonts w:ascii="Arial" w:hAnsi="Arial" w:cs="Arial"/>
          <w:color w:val="2A2A2A"/>
        </w:rPr>
        <w:tab/>
      </w:r>
      <w:r w:rsidRPr="00A87A3B">
        <w:rPr>
          <w:rStyle w:val="ecxapple-style-span"/>
          <w:rFonts w:ascii="Arial" w:hAnsi="Arial" w:cs="Arial"/>
          <w:color w:val="2A2A2A"/>
        </w:rPr>
        <w:t>........</w:t>
      </w:r>
    </w:p>
    <w:p w:rsidR="00A87A3B" w:rsidRPr="00A87A3B" w:rsidRDefault="00A87A3B" w:rsidP="00A87A3B">
      <w:r w:rsidRPr="00A87A3B">
        <w:rPr>
          <w:rStyle w:val="ecxapple-style-span"/>
          <w:rFonts w:ascii="Arial" w:hAnsi="Arial" w:cs="Arial"/>
          <w:color w:val="2A2A2A"/>
        </w:rPr>
        <w:t>........</w:t>
      </w:r>
      <w:r w:rsidRPr="00A87A3B">
        <w:rPr>
          <w:rStyle w:val="ecxapple-tab-span"/>
          <w:rFonts w:ascii="Arial" w:hAnsi="Arial" w:cs="Arial"/>
          <w:color w:val="2A2A2A"/>
        </w:rPr>
        <w:t xml:space="preserve"> </w:t>
      </w:r>
      <w:r>
        <w:rPr>
          <w:rStyle w:val="ecxapple-tab-span"/>
          <w:rFonts w:ascii="Arial" w:hAnsi="Arial" w:cs="Arial"/>
          <w:color w:val="2A2A2A"/>
        </w:rPr>
        <w:tab/>
      </w:r>
      <w:r>
        <w:rPr>
          <w:rStyle w:val="ecxapple-tab-span"/>
          <w:rFonts w:ascii="Arial" w:hAnsi="Arial" w:cs="Arial"/>
          <w:color w:val="2A2A2A"/>
        </w:rPr>
        <w:tab/>
      </w:r>
      <w:r w:rsidRPr="00A87A3B">
        <w:rPr>
          <w:rStyle w:val="ecxapple-style-span"/>
          <w:rFonts w:ascii="Arial" w:hAnsi="Arial" w:cs="Arial"/>
          <w:color w:val="2A2A2A"/>
        </w:rPr>
        <w:t>........</w:t>
      </w:r>
      <w:r w:rsidRPr="00A87A3B">
        <w:rPr>
          <w:rStyle w:val="ecxapple-tab-span"/>
          <w:rFonts w:ascii="Arial" w:hAnsi="Arial" w:cs="Arial"/>
          <w:color w:val="2A2A2A"/>
        </w:rPr>
        <w:t xml:space="preserve"> </w:t>
      </w:r>
      <w:r>
        <w:rPr>
          <w:rStyle w:val="ecxapple-tab-span"/>
          <w:rFonts w:ascii="Arial" w:hAnsi="Arial" w:cs="Arial"/>
          <w:color w:val="2A2A2A"/>
        </w:rPr>
        <w:tab/>
      </w:r>
      <w:r>
        <w:rPr>
          <w:rStyle w:val="ecxapple-tab-span"/>
          <w:rFonts w:ascii="Arial" w:hAnsi="Arial" w:cs="Arial"/>
          <w:color w:val="2A2A2A"/>
        </w:rPr>
        <w:tab/>
      </w:r>
      <w:r w:rsidRPr="00A87A3B">
        <w:rPr>
          <w:rStyle w:val="ecxapple-style-span"/>
          <w:rFonts w:ascii="Arial" w:hAnsi="Arial" w:cs="Arial"/>
          <w:color w:val="2A2A2A"/>
        </w:rPr>
        <w:t>...............</w:t>
      </w:r>
      <w:r w:rsidRPr="00A87A3B">
        <w:rPr>
          <w:rStyle w:val="ecxapple-tab-span"/>
          <w:rFonts w:ascii="Arial" w:hAnsi="Arial" w:cs="Arial"/>
          <w:color w:val="2A2A2A"/>
        </w:rPr>
        <w:t xml:space="preserve"> </w:t>
      </w:r>
      <w:r>
        <w:rPr>
          <w:rStyle w:val="ecxapple-tab-span"/>
          <w:rFonts w:ascii="Arial" w:hAnsi="Arial" w:cs="Arial"/>
          <w:color w:val="2A2A2A"/>
        </w:rPr>
        <w:tab/>
      </w:r>
      <w:r>
        <w:rPr>
          <w:rStyle w:val="ecxapple-tab-span"/>
          <w:rFonts w:ascii="Arial" w:hAnsi="Arial" w:cs="Arial"/>
          <w:color w:val="2A2A2A"/>
        </w:rPr>
        <w:tab/>
      </w:r>
      <w:r w:rsidRPr="00A87A3B">
        <w:rPr>
          <w:rStyle w:val="ecxapple-style-span"/>
          <w:rFonts w:ascii="Arial" w:hAnsi="Arial" w:cs="Arial"/>
          <w:color w:val="2A2A2A"/>
        </w:rPr>
        <w:t>........</w:t>
      </w:r>
    </w:p>
    <w:p w:rsidR="00A87A3B" w:rsidRDefault="00A87A3B" w:rsidP="00A87A3B">
      <w:pPr>
        <w:rPr>
          <w:rStyle w:val="ecxapple-style-span"/>
          <w:rFonts w:ascii="Arial" w:hAnsi="Arial" w:cs="Arial"/>
          <w:color w:val="2A2A2A"/>
        </w:rPr>
      </w:pPr>
    </w:p>
    <w:p w:rsidR="00A87A3B" w:rsidRPr="00A87A3B" w:rsidRDefault="00A87A3B" w:rsidP="00A87A3B">
      <w:r w:rsidRPr="00A87A3B">
        <w:rPr>
          <w:rStyle w:val="ecxapple-style-span"/>
          <w:rFonts w:ascii="Arial" w:hAnsi="Arial" w:cs="Arial"/>
          <w:color w:val="2A2A2A"/>
        </w:rPr>
        <w:t xml:space="preserve">TOTAL (sin descuento): </w:t>
      </w:r>
      <w:r>
        <w:rPr>
          <w:rStyle w:val="ecxapple-style-span"/>
          <w:rFonts w:ascii="Arial" w:hAnsi="Arial" w:cs="Arial"/>
          <w:color w:val="2A2A2A"/>
        </w:rPr>
        <w:tab/>
      </w:r>
      <w:r w:rsidRPr="00A87A3B">
        <w:rPr>
          <w:rStyle w:val="ecxapple-style-span"/>
          <w:rFonts w:ascii="Arial" w:hAnsi="Arial" w:cs="Arial"/>
          <w:color w:val="2A2A2A"/>
        </w:rPr>
        <w:t>.......</w:t>
      </w:r>
    </w:p>
    <w:p w:rsidR="00A87A3B" w:rsidRPr="00A87A3B" w:rsidRDefault="00A87A3B" w:rsidP="00A87A3B"/>
    <w:p w:rsidR="00A87A3B" w:rsidRPr="00A87A3B" w:rsidRDefault="00A87A3B" w:rsidP="00A87A3B">
      <w:r w:rsidRPr="00A87A3B">
        <w:rPr>
          <w:rStyle w:val="ecxapple-style-span"/>
          <w:rFonts w:ascii="Arial" w:hAnsi="Arial" w:cs="Arial"/>
          <w:color w:val="2A2A2A"/>
        </w:rPr>
        <w:t xml:space="preserve">Descuento aplicado: </w:t>
      </w:r>
      <w:r>
        <w:rPr>
          <w:rStyle w:val="ecxapple-style-span"/>
          <w:rFonts w:ascii="Arial" w:hAnsi="Arial" w:cs="Arial"/>
          <w:color w:val="2A2A2A"/>
        </w:rPr>
        <w:tab/>
      </w:r>
      <w:r w:rsidRPr="00A87A3B">
        <w:rPr>
          <w:rStyle w:val="ecxapple-style-span"/>
          <w:rFonts w:ascii="Arial" w:hAnsi="Arial" w:cs="Arial"/>
          <w:color w:val="2A2A2A"/>
        </w:rPr>
        <w:t>.....</w:t>
      </w:r>
    </w:p>
    <w:p w:rsidR="00A87A3B" w:rsidRPr="00A87A3B" w:rsidRDefault="00A87A3B" w:rsidP="00A87A3B"/>
    <w:p w:rsidR="00A87A3B" w:rsidRPr="00A87A3B" w:rsidRDefault="00A87A3B" w:rsidP="00A87A3B">
      <w:r w:rsidRPr="00A87A3B">
        <w:rPr>
          <w:rStyle w:val="ecxapple-style-span"/>
          <w:rFonts w:ascii="Arial" w:hAnsi="Arial" w:cs="Arial"/>
          <w:color w:val="2A2A2A"/>
        </w:rPr>
        <w:t>TOTAL (con descuento)</w:t>
      </w:r>
      <w:r>
        <w:rPr>
          <w:rStyle w:val="ecxapple-style-span"/>
          <w:rFonts w:ascii="Arial" w:hAnsi="Arial" w:cs="Arial"/>
          <w:color w:val="2A2A2A"/>
        </w:rPr>
        <w:t>:</w:t>
      </w:r>
      <w:r w:rsidRPr="00A87A3B">
        <w:rPr>
          <w:rStyle w:val="ecxapple-style-span"/>
          <w:rFonts w:ascii="Arial" w:hAnsi="Arial" w:cs="Arial"/>
          <w:color w:val="2A2A2A"/>
        </w:rPr>
        <w:t xml:space="preserve"> </w:t>
      </w:r>
      <w:r>
        <w:rPr>
          <w:rStyle w:val="ecxapple-style-span"/>
          <w:rFonts w:ascii="Arial" w:hAnsi="Arial" w:cs="Arial"/>
          <w:color w:val="2A2A2A"/>
        </w:rPr>
        <w:tab/>
      </w:r>
      <w:r w:rsidRPr="00A87A3B">
        <w:rPr>
          <w:rStyle w:val="ecxapple-style-span"/>
          <w:rFonts w:ascii="Arial" w:hAnsi="Arial" w:cs="Arial"/>
          <w:color w:val="2A2A2A"/>
        </w:rPr>
        <w:t>.....</w:t>
      </w:r>
    </w:p>
    <w:p w:rsidR="00A87A3B" w:rsidRPr="00A87A3B" w:rsidRDefault="00A87A3B" w:rsidP="00A87A3B"/>
    <w:p w:rsidR="00A87A3B" w:rsidRPr="00A87A3B" w:rsidRDefault="00A87A3B" w:rsidP="00A87A3B">
      <w:r w:rsidRPr="00A87A3B">
        <w:rPr>
          <w:rStyle w:val="ecxapple-style-span"/>
          <w:rFonts w:ascii="Arial" w:hAnsi="Arial" w:cs="Arial"/>
          <w:color w:val="2A2A2A"/>
        </w:rPr>
        <w:t>Saluda Atte.,</w:t>
      </w:r>
      <w:r w:rsidRPr="00A87A3B">
        <w:rPr>
          <w:rStyle w:val="ecxapple-tab-span"/>
          <w:rFonts w:ascii="Arial" w:hAnsi="Arial" w:cs="Arial"/>
          <w:color w:val="2A2A2A"/>
        </w:rPr>
        <w:t xml:space="preserve"> </w:t>
      </w:r>
    </w:p>
    <w:p w:rsidR="00A87A3B" w:rsidRPr="00A87A3B" w:rsidRDefault="00A87A3B" w:rsidP="00A87A3B">
      <w:proofErr w:type="spellStart"/>
      <w:r w:rsidRPr="00A87A3B">
        <w:rPr>
          <w:rStyle w:val="ecxapple-style-span"/>
          <w:rFonts w:ascii="Arial" w:hAnsi="Arial" w:cs="Arial"/>
          <w:color w:val="2A2A2A"/>
        </w:rPr>
        <w:t>Corralon</w:t>
      </w:r>
      <w:proofErr w:type="spellEnd"/>
      <w:r w:rsidRPr="00A87A3B">
        <w:rPr>
          <w:rStyle w:val="ecxapple-style-span"/>
          <w:rFonts w:ascii="Arial" w:hAnsi="Arial" w:cs="Arial"/>
          <w:color w:val="2A2A2A"/>
        </w:rPr>
        <w:t xml:space="preserve"> de Materiales "</w:t>
      </w:r>
      <w:proofErr w:type="spellStart"/>
      <w:r w:rsidRPr="00A87A3B">
        <w:rPr>
          <w:rStyle w:val="ecxapple-style-span"/>
          <w:rFonts w:ascii="Arial" w:hAnsi="Arial" w:cs="Arial"/>
          <w:color w:val="2A2A2A"/>
        </w:rPr>
        <w:t>Rodriguez</w:t>
      </w:r>
      <w:proofErr w:type="spellEnd"/>
      <w:r w:rsidRPr="00A87A3B">
        <w:rPr>
          <w:rStyle w:val="ecxapple-style-span"/>
          <w:rFonts w:ascii="Arial" w:hAnsi="Arial" w:cs="Arial"/>
          <w:color w:val="2A2A2A"/>
        </w:rPr>
        <w:t xml:space="preserve"> y </w:t>
      </w:r>
      <w:proofErr w:type="spellStart"/>
      <w:r w:rsidRPr="00A87A3B">
        <w:rPr>
          <w:rStyle w:val="ecxapple-style-span"/>
          <w:rFonts w:ascii="Arial" w:hAnsi="Arial" w:cs="Arial"/>
          <w:color w:val="2A2A2A"/>
        </w:rPr>
        <w:t>Bordeau</w:t>
      </w:r>
      <w:proofErr w:type="spellEnd"/>
      <w:r w:rsidRPr="00A87A3B">
        <w:rPr>
          <w:rStyle w:val="ecxapple-style-span"/>
          <w:rFonts w:ascii="Arial" w:hAnsi="Arial" w:cs="Arial"/>
          <w:color w:val="2A2A2A"/>
        </w:rPr>
        <w:t>".</w:t>
      </w:r>
    </w:p>
    <w:p w:rsidR="00A87A3B" w:rsidRDefault="00A87A3B" w:rsidP="00A87A3B"/>
    <w:p w:rsidR="007543F8" w:rsidRDefault="007543F8" w:rsidP="00A87A3B"/>
    <w:p w:rsidR="007543F8" w:rsidRDefault="007543F8" w:rsidP="00A87A3B"/>
    <w:p w:rsidR="007543F8" w:rsidRDefault="007543F8" w:rsidP="00A87A3B"/>
    <w:p w:rsidR="007543F8" w:rsidRPr="00A87A3B" w:rsidRDefault="007543F8" w:rsidP="00A87A3B"/>
    <w:p w:rsidR="00A87A3B" w:rsidRDefault="00A87A3B" w:rsidP="00A87A3B">
      <w:pPr>
        <w:rPr>
          <w:rStyle w:val="ecxapple-style-span"/>
          <w:rFonts w:ascii="Arial" w:hAnsi="Arial" w:cs="Arial"/>
          <w:color w:val="2A2A2A"/>
        </w:rPr>
      </w:pPr>
    </w:p>
    <w:p w:rsidR="00A87A3B" w:rsidRPr="00A87A3B" w:rsidRDefault="00A87A3B" w:rsidP="00A87A3B">
      <w:pPr>
        <w:jc w:val="right"/>
      </w:pPr>
      <w:r w:rsidRPr="00A87A3B">
        <w:rPr>
          <w:rStyle w:val="ecxapple-style-span"/>
          <w:rFonts w:ascii="Arial" w:hAnsi="Arial" w:cs="Arial"/>
          <w:color w:val="2A2A2A"/>
        </w:rPr>
        <w:t>"día" de "mes" del "año".</w:t>
      </w:r>
    </w:p>
    <w:p w:rsidR="00A87A3B" w:rsidRPr="00A87A3B" w:rsidRDefault="00A87A3B" w:rsidP="00A87A3B">
      <w:pPr>
        <w:jc w:val="right"/>
      </w:pPr>
      <w:r w:rsidRPr="00A87A3B">
        <w:rPr>
          <w:rStyle w:val="ecxapple-style-span"/>
          <w:rFonts w:ascii="Arial" w:hAnsi="Arial" w:cs="Arial"/>
          <w:color w:val="2A2A2A"/>
        </w:rPr>
        <w:t>Tigre, Buenos Aires</w:t>
      </w:r>
    </w:p>
    <w:p w:rsidR="00A87A3B" w:rsidRPr="00A87A3B" w:rsidRDefault="00A87A3B" w:rsidP="00A87A3B"/>
    <w:p w:rsidR="00A87A3B" w:rsidRPr="00A87A3B" w:rsidRDefault="00A87A3B" w:rsidP="00A87A3B">
      <w:r w:rsidRPr="00A87A3B">
        <w:rPr>
          <w:rStyle w:val="ecxapple-style-span"/>
          <w:rFonts w:ascii="Arial" w:hAnsi="Arial" w:cs="Arial"/>
          <w:color w:val="2A2A2A"/>
        </w:rPr>
        <w:t xml:space="preserve">Estimado "Nombre de la </w:t>
      </w:r>
      <w:proofErr w:type="spellStart"/>
      <w:r w:rsidRPr="00A87A3B">
        <w:rPr>
          <w:rStyle w:val="ecxapple-style-span"/>
          <w:rFonts w:ascii="Arial" w:hAnsi="Arial" w:cs="Arial"/>
          <w:color w:val="2A2A2A"/>
        </w:rPr>
        <w:t>organizacion</w:t>
      </w:r>
      <w:proofErr w:type="spellEnd"/>
      <w:r w:rsidRPr="00A87A3B">
        <w:rPr>
          <w:rStyle w:val="ecxapple-style-span"/>
          <w:rFonts w:ascii="Arial" w:hAnsi="Arial" w:cs="Arial"/>
          <w:color w:val="2A2A2A"/>
        </w:rPr>
        <w:t>",</w:t>
      </w:r>
    </w:p>
    <w:p w:rsidR="00A87A3B" w:rsidRPr="00A87A3B" w:rsidRDefault="00A87A3B" w:rsidP="00A87A3B">
      <w:r w:rsidRPr="00A87A3B">
        <w:rPr>
          <w:rStyle w:val="ecxapple-style-span"/>
          <w:rFonts w:ascii="Arial" w:hAnsi="Arial" w:cs="Arial"/>
          <w:color w:val="2A2A2A"/>
        </w:rPr>
        <w:t>Por la presente realizaremos el siguiente pedido de materiales:</w:t>
      </w:r>
    </w:p>
    <w:p w:rsidR="00A87A3B" w:rsidRPr="00A87A3B" w:rsidRDefault="00A87A3B" w:rsidP="00A87A3B"/>
    <w:p w:rsidR="00A87A3B" w:rsidRPr="00A87A3B" w:rsidRDefault="00A87A3B" w:rsidP="00A87A3B">
      <w:r w:rsidRPr="00A87A3B">
        <w:rPr>
          <w:rStyle w:val="ecxapple-style-span"/>
          <w:rFonts w:ascii="Arial" w:hAnsi="Arial" w:cs="Arial"/>
          <w:color w:val="2A2A2A"/>
        </w:rPr>
        <w:t>Material</w:t>
      </w:r>
      <w:r w:rsidRPr="00A87A3B">
        <w:rPr>
          <w:rStyle w:val="ecxapple-tab-span"/>
          <w:rFonts w:ascii="Arial" w:hAnsi="Arial" w:cs="Arial"/>
          <w:color w:val="2A2A2A"/>
        </w:rPr>
        <w:t xml:space="preserve"> </w:t>
      </w:r>
      <w:r>
        <w:rPr>
          <w:rStyle w:val="ecxapple-tab-span"/>
          <w:rFonts w:ascii="Arial" w:hAnsi="Arial" w:cs="Arial"/>
          <w:color w:val="2A2A2A"/>
        </w:rPr>
        <w:tab/>
      </w:r>
      <w:r w:rsidRPr="00A87A3B">
        <w:rPr>
          <w:rStyle w:val="ecxapple-style-span"/>
          <w:rFonts w:ascii="Arial" w:hAnsi="Arial" w:cs="Arial"/>
          <w:color w:val="2A2A2A"/>
        </w:rPr>
        <w:t>Cantidad</w:t>
      </w:r>
    </w:p>
    <w:p w:rsidR="00A87A3B" w:rsidRPr="00A87A3B" w:rsidRDefault="00A87A3B" w:rsidP="00A87A3B">
      <w:r w:rsidRPr="00A87A3B">
        <w:rPr>
          <w:rStyle w:val="ecxapple-style-span"/>
          <w:rFonts w:ascii="Arial" w:hAnsi="Arial" w:cs="Arial"/>
          <w:color w:val="2A2A2A"/>
        </w:rPr>
        <w:t>........</w:t>
      </w:r>
      <w:r w:rsidRPr="00A87A3B">
        <w:rPr>
          <w:rStyle w:val="ecxapple-tab-span"/>
          <w:rFonts w:ascii="Arial" w:hAnsi="Arial" w:cs="Arial"/>
          <w:color w:val="2A2A2A"/>
        </w:rPr>
        <w:t xml:space="preserve"> </w:t>
      </w:r>
      <w:r>
        <w:rPr>
          <w:rStyle w:val="ecxapple-tab-span"/>
          <w:rFonts w:ascii="Arial" w:hAnsi="Arial" w:cs="Arial"/>
          <w:color w:val="2A2A2A"/>
        </w:rPr>
        <w:tab/>
      </w:r>
      <w:r>
        <w:rPr>
          <w:rStyle w:val="ecxapple-tab-span"/>
          <w:rFonts w:ascii="Arial" w:hAnsi="Arial" w:cs="Arial"/>
          <w:color w:val="2A2A2A"/>
        </w:rPr>
        <w:tab/>
      </w:r>
      <w:r w:rsidRPr="00A87A3B">
        <w:rPr>
          <w:rStyle w:val="ecxapple-style-span"/>
          <w:rFonts w:ascii="Arial" w:hAnsi="Arial" w:cs="Arial"/>
          <w:color w:val="2A2A2A"/>
        </w:rPr>
        <w:t>........</w:t>
      </w:r>
    </w:p>
    <w:p w:rsidR="00A87A3B" w:rsidRPr="00A87A3B" w:rsidRDefault="00A87A3B" w:rsidP="00A87A3B">
      <w:r w:rsidRPr="00A87A3B">
        <w:rPr>
          <w:rStyle w:val="ecxapple-style-span"/>
          <w:rFonts w:ascii="Arial" w:hAnsi="Arial" w:cs="Arial"/>
          <w:color w:val="2A2A2A"/>
        </w:rPr>
        <w:t>........</w:t>
      </w:r>
      <w:r>
        <w:rPr>
          <w:rStyle w:val="ecxapple-style-span"/>
          <w:rFonts w:ascii="Arial" w:hAnsi="Arial" w:cs="Arial"/>
          <w:color w:val="2A2A2A"/>
        </w:rPr>
        <w:tab/>
      </w:r>
      <w:r>
        <w:rPr>
          <w:rStyle w:val="ecxapple-style-span"/>
          <w:rFonts w:ascii="Arial" w:hAnsi="Arial" w:cs="Arial"/>
          <w:color w:val="2A2A2A"/>
        </w:rPr>
        <w:tab/>
      </w:r>
      <w:r w:rsidRPr="00A87A3B">
        <w:rPr>
          <w:rStyle w:val="ecxapple-style-span"/>
          <w:rFonts w:ascii="Arial" w:hAnsi="Arial" w:cs="Arial"/>
          <w:color w:val="2A2A2A"/>
        </w:rPr>
        <w:t>........</w:t>
      </w:r>
    </w:p>
    <w:p w:rsidR="00A87A3B" w:rsidRPr="00A87A3B" w:rsidRDefault="00A87A3B" w:rsidP="00A87A3B">
      <w:r w:rsidRPr="00A87A3B">
        <w:rPr>
          <w:rStyle w:val="ecxapple-style-span"/>
          <w:rFonts w:ascii="Arial" w:hAnsi="Arial" w:cs="Arial"/>
          <w:color w:val="2A2A2A"/>
        </w:rPr>
        <w:t>........</w:t>
      </w:r>
      <w:r w:rsidRPr="00A87A3B">
        <w:rPr>
          <w:rStyle w:val="ecxapple-tab-span"/>
          <w:rFonts w:ascii="Arial" w:hAnsi="Arial" w:cs="Arial"/>
          <w:color w:val="2A2A2A"/>
        </w:rPr>
        <w:t xml:space="preserve"> </w:t>
      </w:r>
      <w:r>
        <w:rPr>
          <w:rStyle w:val="ecxapple-tab-span"/>
          <w:rFonts w:ascii="Arial" w:hAnsi="Arial" w:cs="Arial"/>
          <w:color w:val="2A2A2A"/>
        </w:rPr>
        <w:tab/>
      </w:r>
      <w:r>
        <w:rPr>
          <w:rStyle w:val="ecxapple-tab-span"/>
          <w:rFonts w:ascii="Arial" w:hAnsi="Arial" w:cs="Arial"/>
          <w:color w:val="2A2A2A"/>
        </w:rPr>
        <w:tab/>
      </w:r>
      <w:r w:rsidRPr="00A87A3B">
        <w:rPr>
          <w:rStyle w:val="ecxapple-style-span"/>
          <w:rFonts w:ascii="Arial" w:hAnsi="Arial" w:cs="Arial"/>
          <w:color w:val="2A2A2A"/>
        </w:rPr>
        <w:t>........</w:t>
      </w:r>
    </w:p>
    <w:p w:rsidR="00A87A3B" w:rsidRPr="00A87A3B" w:rsidRDefault="00A87A3B" w:rsidP="00A87A3B"/>
    <w:p w:rsidR="00A87A3B" w:rsidRPr="00A87A3B" w:rsidRDefault="00A87A3B" w:rsidP="00A87A3B">
      <w:r w:rsidRPr="00A87A3B">
        <w:rPr>
          <w:rStyle w:val="ecxapple-style-span"/>
          <w:rFonts w:ascii="Arial" w:hAnsi="Arial" w:cs="Arial"/>
          <w:color w:val="2A2A2A"/>
        </w:rPr>
        <w:t>Saluda Atte.,</w:t>
      </w:r>
      <w:r w:rsidRPr="00A87A3B">
        <w:rPr>
          <w:rStyle w:val="ecxapple-tab-span"/>
          <w:rFonts w:ascii="Arial" w:hAnsi="Arial" w:cs="Arial"/>
          <w:color w:val="2A2A2A"/>
        </w:rPr>
        <w:t xml:space="preserve"> </w:t>
      </w:r>
    </w:p>
    <w:p w:rsidR="00A87A3B" w:rsidRPr="00A87A3B" w:rsidRDefault="00A87A3B" w:rsidP="00A87A3B">
      <w:proofErr w:type="spellStart"/>
      <w:r w:rsidRPr="00A87A3B">
        <w:rPr>
          <w:rStyle w:val="ecxapple-style-span"/>
          <w:rFonts w:ascii="Arial" w:hAnsi="Arial" w:cs="Arial"/>
          <w:color w:val="2A2A2A"/>
        </w:rPr>
        <w:t>Corralon</w:t>
      </w:r>
      <w:proofErr w:type="spellEnd"/>
      <w:r w:rsidRPr="00A87A3B">
        <w:rPr>
          <w:rStyle w:val="ecxapple-style-span"/>
          <w:rFonts w:ascii="Arial" w:hAnsi="Arial" w:cs="Arial"/>
          <w:color w:val="2A2A2A"/>
        </w:rPr>
        <w:t xml:space="preserve"> de Materiales "</w:t>
      </w:r>
      <w:proofErr w:type="spellStart"/>
      <w:r w:rsidRPr="00A87A3B">
        <w:rPr>
          <w:rStyle w:val="ecxapple-style-span"/>
          <w:rFonts w:ascii="Arial" w:hAnsi="Arial" w:cs="Arial"/>
          <w:color w:val="2A2A2A"/>
        </w:rPr>
        <w:t>Rodriguez</w:t>
      </w:r>
      <w:proofErr w:type="spellEnd"/>
      <w:r w:rsidRPr="00A87A3B">
        <w:rPr>
          <w:rStyle w:val="ecxapple-style-span"/>
          <w:rFonts w:ascii="Arial" w:hAnsi="Arial" w:cs="Arial"/>
          <w:color w:val="2A2A2A"/>
        </w:rPr>
        <w:t xml:space="preserve"> y </w:t>
      </w:r>
      <w:proofErr w:type="spellStart"/>
      <w:r w:rsidRPr="00A87A3B">
        <w:rPr>
          <w:rStyle w:val="ecxapple-style-span"/>
          <w:rFonts w:ascii="Arial" w:hAnsi="Arial" w:cs="Arial"/>
          <w:color w:val="2A2A2A"/>
        </w:rPr>
        <w:t>Bordeau</w:t>
      </w:r>
      <w:proofErr w:type="spellEnd"/>
      <w:r w:rsidRPr="00A87A3B">
        <w:rPr>
          <w:rStyle w:val="ecxapple-style-span"/>
          <w:rFonts w:ascii="Arial" w:hAnsi="Arial" w:cs="Arial"/>
          <w:color w:val="2A2A2A"/>
        </w:rPr>
        <w:t>".</w:t>
      </w:r>
    </w:p>
    <w:p w:rsidR="001662B8" w:rsidRPr="00A87A3B" w:rsidRDefault="001662B8" w:rsidP="00A87A3B">
      <w:pPr>
        <w:rPr>
          <w:i/>
          <w:color w:val="FF0000"/>
          <w:lang w:eastAsia="es-AR"/>
        </w:rPr>
      </w:pPr>
    </w:p>
    <w:p w:rsidR="00053E05" w:rsidRDefault="00053E05">
      <w:pPr>
        <w:rPr>
          <w:bCs/>
          <w:kern w:val="28"/>
          <w:sz w:val="36"/>
          <w:szCs w:val="20"/>
          <w:lang w:eastAsia="es-AR"/>
        </w:rPr>
      </w:pPr>
      <w:bookmarkStart w:id="74" w:name="_Toc174436258"/>
      <w:bookmarkStart w:id="75" w:name="_Toc197261920"/>
      <w:bookmarkStart w:id="76" w:name="_Toc260677094"/>
      <w:bookmarkStart w:id="77" w:name="_Toc174436257"/>
      <w:r>
        <w:rPr>
          <w:b/>
          <w:bCs/>
        </w:rPr>
        <w:br w:type="page"/>
      </w:r>
    </w:p>
    <w:p w:rsidR="0073559B" w:rsidRPr="002634BF" w:rsidRDefault="0073559B" w:rsidP="0073559B">
      <w:pPr>
        <w:pStyle w:val="Ttulo1"/>
        <w:numPr>
          <w:ilvl w:val="0"/>
          <w:numId w:val="2"/>
        </w:numPr>
        <w:rPr>
          <w:b w:val="0"/>
          <w:bCs/>
          <w:lang w:val="es-ES"/>
        </w:rPr>
      </w:pPr>
      <w:r w:rsidRPr="002634BF">
        <w:rPr>
          <w:b w:val="0"/>
          <w:bCs/>
          <w:lang w:val="es-ES"/>
        </w:rPr>
        <w:lastRenderedPageBreak/>
        <w:t>Requerimientos no funcionales</w:t>
      </w:r>
      <w:bookmarkEnd w:id="74"/>
      <w:bookmarkEnd w:id="75"/>
      <w:bookmarkEnd w:id="76"/>
    </w:p>
    <w:p w:rsidR="0073559B" w:rsidRPr="002634BF" w:rsidRDefault="0073559B" w:rsidP="0073559B">
      <w:pPr>
        <w:pStyle w:val="Ttulo2"/>
        <w:rPr>
          <w:lang w:val="es-ES"/>
        </w:rPr>
      </w:pPr>
      <w:bookmarkStart w:id="78" w:name="_Toc174436260"/>
      <w:bookmarkStart w:id="79" w:name="_Toc197261922"/>
      <w:bookmarkStart w:id="80" w:name="_Toc260677095"/>
      <w:r w:rsidRPr="002634BF">
        <w:rPr>
          <w:lang w:val="es-ES"/>
        </w:rPr>
        <w:t xml:space="preserve">Requerimientos de </w:t>
      </w:r>
      <w:r w:rsidR="00986C82">
        <w:rPr>
          <w:lang w:val="es-ES"/>
        </w:rPr>
        <w:t>R</w:t>
      </w:r>
      <w:r w:rsidRPr="002634BF">
        <w:rPr>
          <w:lang w:val="es-ES"/>
        </w:rPr>
        <w:t>esguardo</w:t>
      </w:r>
      <w:bookmarkEnd w:id="78"/>
      <w:bookmarkEnd w:id="79"/>
      <w:bookmarkEnd w:id="80"/>
      <w:r w:rsidR="00300533">
        <w:rPr>
          <w:lang w:val="es-ES"/>
        </w:rPr>
        <w:t xml:space="preserve"> </w:t>
      </w:r>
    </w:p>
    <w:p w:rsidR="008D765E" w:rsidRPr="00D942B9" w:rsidRDefault="008D765E" w:rsidP="008D765E">
      <w:pPr>
        <w:rPr>
          <w:i/>
          <w:lang w:val="es-AR"/>
        </w:rPr>
      </w:pPr>
      <w:bookmarkStart w:id="81" w:name="_Toc174436261"/>
      <w:bookmarkStart w:id="82" w:name="_Toc197261923"/>
      <w:bookmarkStart w:id="83" w:name="_Toc260677096"/>
      <w:r w:rsidRPr="00D942B9">
        <w:rPr>
          <w:rFonts w:ascii="Arial" w:eastAsia="Arial" w:hAnsi="Arial" w:cs="Arial"/>
          <w:lang w:val="es-AR"/>
        </w:rPr>
        <w:t xml:space="preserve">El sistema contará con un archivo de procesamiento por lotes que se ejecutará como una tarea programada del sistema operativo a utilizar, con la finalidad de realizar un respaldo de la base de datos en un disco rígido independiente al que tiene instalado el sistema operativo. </w:t>
      </w:r>
    </w:p>
    <w:p w:rsidR="0073559B" w:rsidRPr="002634BF" w:rsidRDefault="0073559B" w:rsidP="0073559B">
      <w:pPr>
        <w:pStyle w:val="Ttulo2"/>
        <w:rPr>
          <w:lang w:val="es-ES"/>
        </w:rPr>
      </w:pPr>
      <w:r w:rsidRPr="002634BF">
        <w:rPr>
          <w:lang w:val="es-ES"/>
        </w:rPr>
        <w:t xml:space="preserve">Requerimientos de </w:t>
      </w:r>
      <w:r w:rsidR="00986C82">
        <w:rPr>
          <w:lang w:val="es-ES"/>
        </w:rPr>
        <w:t>S</w:t>
      </w:r>
      <w:r w:rsidRPr="002634BF">
        <w:rPr>
          <w:lang w:val="es-ES"/>
        </w:rPr>
        <w:t>eguridad</w:t>
      </w:r>
      <w:bookmarkEnd w:id="81"/>
      <w:bookmarkEnd w:id="82"/>
      <w:bookmarkEnd w:id="83"/>
      <w:r w:rsidR="0039554F">
        <w:rPr>
          <w:lang w:val="es-ES"/>
        </w:rPr>
        <w:t xml:space="preserve"> </w:t>
      </w:r>
    </w:p>
    <w:p w:rsidR="00003778" w:rsidRPr="00D942B9" w:rsidRDefault="00003778" w:rsidP="00003778">
      <w:pPr>
        <w:rPr>
          <w:rFonts w:ascii="Arial" w:eastAsia="Arial" w:hAnsi="Arial" w:cs="Arial"/>
          <w:lang w:val="es-AR"/>
        </w:rPr>
      </w:pPr>
      <w:bookmarkStart w:id="84" w:name="_Toc174436263"/>
      <w:bookmarkStart w:id="85" w:name="_Toc197261925"/>
      <w:bookmarkStart w:id="86" w:name="_Toc260677097"/>
      <w:r w:rsidRPr="00D942B9">
        <w:rPr>
          <w:rFonts w:ascii="Arial" w:eastAsia="Arial" w:hAnsi="Arial" w:cs="Arial"/>
          <w:lang w:val="es-AR"/>
        </w:rPr>
        <w:t xml:space="preserve">El sistema contará con un mecanismo de autenticación de usuario mediante nombre de usuario y contraseña. </w:t>
      </w:r>
    </w:p>
    <w:p w:rsidR="00003778" w:rsidRPr="00D942B9" w:rsidRDefault="00003778" w:rsidP="00003778">
      <w:pPr>
        <w:rPr>
          <w:i/>
          <w:lang w:val="es-AR"/>
        </w:rPr>
      </w:pPr>
      <w:r w:rsidRPr="00D942B9">
        <w:rPr>
          <w:rFonts w:ascii="Arial" w:eastAsia="Arial" w:hAnsi="Arial" w:cs="Arial"/>
          <w:lang w:val="es-AR"/>
        </w:rPr>
        <w:t>Manejará distintos perfiles de usuario, a fin de otorgar y/o restringir funcionalidades  según el rol del usuario en la empresa. De esta manera, la modificación o borrado de datos, entre otras operaciones, sólo podrá realizarla un usuario autorizado.</w:t>
      </w:r>
    </w:p>
    <w:p w:rsidR="0073559B" w:rsidRPr="002634BF" w:rsidRDefault="0073559B" w:rsidP="0073559B">
      <w:pPr>
        <w:pStyle w:val="Ttulo2"/>
        <w:rPr>
          <w:lang w:val="es-ES"/>
        </w:rPr>
      </w:pPr>
      <w:r w:rsidRPr="002634BF">
        <w:rPr>
          <w:lang w:val="es-ES"/>
        </w:rPr>
        <w:t xml:space="preserve">Reglas de </w:t>
      </w:r>
      <w:r w:rsidR="00986C82">
        <w:rPr>
          <w:lang w:val="es-ES"/>
        </w:rPr>
        <w:t>N</w:t>
      </w:r>
      <w:r w:rsidRPr="002634BF">
        <w:rPr>
          <w:lang w:val="es-ES"/>
        </w:rPr>
        <w:t>egocio</w:t>
      </w:r>
      <w:bookmarkEnd w:id="84"/>
      <w:bookmarkEnd w:id="85"/>
      <w:bookmarkEnd w:id="86"/>
    </w:p>
    <w:p w:rsidR="00F63549" w:rsidRPr="00003778" w:rsidRDefault="00980821" w:rsidP="00003778">
      <w:pPr>
        <w:rPr>
          <w:rFonts w:ascii="Arial" w:hAnsi="Arial" w:cs="Arial"/>
        </w:rPr>
      </w:pPr>
      <w:r>
        <w:rPr>
          <w:rFonts w:ascii="Arial" w:hAnsi="Arial" w:cs="Arial"/>
          <w:lang w:eastAsia="es-AR"/>
        </w:rPr>
        <w:t>Cuando un cliente compras más de $1000 por mes y lo hace todos los meses, es considerado “cliente regular” y es por esto que accede a descuentos adicionales.</w:t>
      </w:r>
    </w:p>
    <w:p w:rsidR="0073559B" w:rsidRPr="002634BF" w:rsidRDefault="0073559B" w:rsidP="0073559B">
      <w:pPr>
        <w:pStyle w:val="Ttulo2"/>
        <w:rPr>
          <w:bCs/>
          <w:lang w:val="es-ES"/>
        </w:rPr>
      </w:pPr>
      <w:bookmarkStart w:id="87" w:name="_Toc174436264"/>
      <w:bookmarkStart w:id="88" w:name="_Toc197261927"/>
      <w:bookmarkStart w:id="89" w:name="_Toc260677098"/>
      <w:r w:rsidRPr="002634BF">
        <w:rPr>
          <w:lang w:val="es-ES"/>
        </w:rPr>
        <w:t>Otros requerimientos</w:t>
      </w:r>
      <w:bookmarkEnd w:id="87"/>
      <w:bookmarkEnd w:id="88"/>
      <w:bookmarkEnd w:id="89"/>
    </w:p>
    <w:p w:rsidR="00003778" w:rsidRPr="00003778" w:rsidRDefault="00003778" w:rsidP="00003778">
      <w:pPr>
        <w:rPr>
          <w:rFonts w:ascii="Arial" w:hAnsi="Arial" w:cs="Arial"/>
        </w:rPr>
      </w:pPr>
      <w:r w:rsidRPr="00003778">
        <w:rPr>
          <w:rFonts w:ascii="Arial" w:hAnsi="Arial" w:cs="Arial"/>
          <w:lang w:eastAsia="es-AR"/>
        </w:rPr>
        <w:t xml:space="preserve">N/A </w:t>
      </w:r>
    </w:p>
    <w:p w:rsidR="00003778" w:rsidRPr="004F3ED3" w:rsidRDefault="00003778" w:rsidP="004F3ED3">
      <w:pPr>
        <w:rPr>
          <w:i/>
          <w:sz w:val="22"/>
          <w:szCs w:val="22"/>
          <w:lang w:eastAsia="es-AR"/>
        </w:rPr>
        <w:sectPr w:rsidR="00003778" w:rsidRPr="004F3ED3" w:rsidSect="00D978BA">
          <w:headerReference w:type="default" r:id="rId19"/>
          <w:pgSz w:w="12242" w:h="15842" w:code="1"/>
          <w:pgMar w:top="1417" w:right="1701" w:bottom="1417" w:left="1701" w:header="708" w:footer="708" w:gutter="0"/>
          <w:cols w:space="708"/>
          <w:docGrid w:linePitch="360"/>
        </w:sectPr>
      </w:pPr>
    </w:p>
    <w:p w:rsidR="00986C82" w:rsidRPr="002634BF" w:rsidRDefault="00986C82" w:rsidP="00986C82">
      <w:pPr>
        <w:pStyle w:val="Ttulo1"/>
        <w:numPr>
          <w:ilvl w:val="0"/>
          <w:numId w:val="2"/>
        </w:numPr>
        <w:rPr>
          <w:b w:val="0"/>
          <w:bCs/>
          <w:lang w:val="es-ES"/>
        </w:rPr>
      </w:pPr>
      <w:bookmarkStart w:id="90" w:name="_Toc260677099"/>
      <w:bookmarkEnd w:id="77"/>
      <w:r w:rsidRPr="002634BF">
        <w:rPr>
          <w:b w:val="0"/>
          <w:bCs/>
          <w:lang w:val="es-ES"/>
        </w:rPr>
        <w:lastRenderedPageBreak/>
        <w:t>Requerimientos funcionales</w:t>
      </w:r>
      <w:bookmarkEnd w:id="90"/>
    </w:p>
    <w:p w:rsidR="00057742" w:rsidRPr="002634BF" w:rsidRDefault="00057742" w:rsidP="00057742">
      <w:pPr>
        <w:pStyle w:val="Ttulo2"/>
        <w:rPr>
          <w:lang w:val="es-ES"/>
        </w:rPr>
      </w:pPr>
      <w:bookmarkStart w:id="91" w:name="_Toc197261929"/>
      <w:bookmarkStart w:id="92" w:name="_Toc260677100"/>
      <w:r w:rsidRPr="002634BF">
        <w:rPr>
          <w:lang w:val="es-ES"/>
        </w:rPr>
        <w:t>Funciones de alto nivel</w:t>
      </w:r>
      <w:bookmarkEnd w:id="91"/>
      <w:bookmarkEnd w:id="92"/>
    </w:p>
    <w:tbl>
      <w:tblPr>
        <w:tblW w:w="909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874"/>
        <w:gridCol w:w="7219"/>
      </w:tblGrid>
      <w:tr w:rsidR="00575373" w:rsidRPr="00D73BFC" w:rsidTr="00F30CCF">
        <w:tc>
          <w:tcPr>
            <w:tcW w:w="1874" w:type="dxa"/>
          </w:tcPr>
          <w:p w:rsidR="00575373" w:rsidRPr="002473CD" w:rsidRDefault="00575373" w:rsidP="006D666C">
            <w:pPr>
              <w:rPr>
                <w:rFonts w:ascii="Arial" w:hAnsi="Arial" w:cs="Arial"/>
                <w:szCs w:val="22"/>
                <w:lang w:val="es-AR"/>
              </w:rPr>
            </w:pPr>
            <w:r w:rsidRPr="002473CD">
              <w:rPr>
                <w:rFonts w:ascii="Arial" w:hAnsi="Arial" w:cs="Arial"/>
                <w:szCs w:val="22"/>
                <w:lang w:val="es-AR"/>
              </w:rPr>
              <w:t xml:space="preserve">Nombre función </w:t>
            </w:r>
          </w:p>
        </w:tc>
        <w:tc>
          <w:tcPr>
            <w:tcW w:w="7219" w:type="dxa"/>
          </w:tcPr>
          <w:p w:rsidR="00575373" w:rsidRPr="007B70C3" w:rsidRDefault="00264D76" w:rsidP="00575373">
            <w:pPr>
              <w:pStyle w:val="Listaconvietas"/>
              <w:spacing w:after="0"/>
              <w:ind w:left="0" w:firstLine="0"/>
              <w:rPr>
                <w:rFonts w:ascii="Arial" w:hAnsi="Arial" w:cs="Arial"/>
                <w:sz w:val="24"/>
                <w:szCs w:val="24"/>
                <w:lang w:val="es-ES"/>
              </w:rPr>
            </w:pPr>
            <w:r>
              <w:rPr>
                <w:rFonts w:ascii="Arial" w:hAnsi="Arial" w:cs="Arial"/>
                <w:sz w:val="24"/>
                <w:szCs w:val="24"/>
                <w:lang w:val="es-ES"/>
              </w:rPr>
              <w:t>Generar presupuesto</w:t>
            </w:r>
          </w:p>
        </w:tc>
      </w:tr>
      <w:tr w:rsidR="00575373" w:rsidRPr="00D73BFC" w:rsidTr="00F30CCF">
        <w:tc>
          <w:tcPr>
            <w:tcW w:w="1874" w:type="dxa"/>
          </w:tcPr>
          <w:p w:rsidR="00575373" w:rsidRPr="002473CD" w:rsidRDefault="00575373" w:rsidP="006D666C">
            <w:pPr>
              <w:rPr>
                <w:rFonts w:ascii="Arial" w:hAnsi="Arial" w:cs="Arial"/>
                <w:szCs w:val="22"/>
                <w:lang w:val="es-AR"/>
              </w:rPr>
            </w:pPr>
            <w:r w:rsidRPr="002473CD">
              <w:rPr>
                <w:rFonts w:ascii="Arial" w:hAnsi="Arial" w:cs="Arial"/>
                <w:szCs w:val="22"/>
                <w:lang w:val="es-AR"/>
              </w:rPr>
              <w:t>Actor</w:t>
            </w:r>
          </w:p>
        </w:tc>
        <w:tc>
          <w:tcPr>
            <w:tcW w:w="7219" w:type="dxa"/>
          </w:tcPr>
          <w:p w:rsidR="00575373" w:rsidRPr="00C9461C" w:rsidRDefault="00575373" w:rsidP="006D666C">
            <w:pPr>
              <w:pStyle w:val="Textoindependiente"/>
              <w:rPr>
                <w:rFonts w:cs="Arial"/>
                <w:szCs w:val="24"/>
                <w:highlight w:val="yellow"/>
                <w:lang w:val="es-AR"/>
              </w:rPr>
            </w:pPr>
            <w:r>
              <w:rPr>
                <w:i/>
              </w:rPr>
              <w:t>Vendedor</w:t>
            </w:r>
            <w:r>
              <w:rPr>
                <w:rFonts w:ascii="Verdana" w:hAnsi="Verdana"/>
              </w:rPr>
              <w:t xml:space="preserve"> </w:t>
            </w:r>
          </w:p>
        </w:tc>
      </w:tr>
      <w:tr w:rsidR="00575373" w:rsidRPr="00D73BFC" w:rsidTr="00F30CCF">
        <w:tc>
          <w:tcPr>
            <w:tcW w:w="1874" w:type="dxa"/>
          </w:tcPr>
          <w:p w:rsidR="00575373" w:rsidRPr="00D73BFC" w:rsidRDefault="00575373" w:rsidP="006D666C">
            <w:pPr>
              <w:rPr>
                <w:rFonts w:ascii="Arial" w:hAnsi="Arial" w:cs="Arial"/>
                <w:lang w:val="es-AR"/>
              </w:rPr>
            </w:pPr>
            <w:r w:rsidRPr="002473CD">
              <w:rPr>
                <w:rFonts w:ascii="Arial" w:hAnsi="Arial" w:cs="Arial"/>
                <w:szCs w:val="22"/>
                <w:lang w:val="es-AR"/>
              </w:rPr>
              <w:t>Descripción:</w:t>
            </w:r>
          </w:p>
        </w:tc>
        <w:tc>
          <w:tcPr>
            <w:tcW w:w="7219" w:type="dxa"/>
          </w:tcPr>
          <w:p w:rsidR="00575373" w:rsidRPr="008D79F7" w:rsidRDefault="00575373" w:rsidP="006D666C">
            <w:pPr>
              <w:rPr>
                <w:rFonts w:ascii="Arial" w:hAnsi="Arial"/>
                <w:i/>
              </w:rPr>
            </w:pPr>
          </w:p>
          <w:p w:rsidR="00575373" w:rsidRPr="00B5132A" w:rsidRDefault="007A3208" w:rsidP="006D666C">
            <w:pPr>
              <w:rPr>
                <w:rFonts w:ascii="Verdana" w:hAnsi="Verdana"/>
              </w:rPr>
            </w:pPr>
            <w:r>
              <w:rPr>
                <w:rFonts w:ascii="Verdana" w:hAnsi="Verdana"/>
              </w:rPr>
              <w:t xml:space="preserve">Cuando el vendedor </w:t>
            </w:r>
            <w:r w:rsidR="00575373" w:rsidRPr="00B5132A">
              <w:rPr>
                <w:rFonts w:ascii="Verdana" w:hAnsi="Verdana"/>
              </w:rPr>
              <w:t xml:space="preserve">necesita </w:t>
            </w:r>
            <w:r>
              <w:rPr>
                <w:rFonts w:ascii="Verdana" w:hAnsi="Verdana"/>
              </w:rPr>
              <w:t>generar un presupuesto</w:t>
            </w:r>
            <w:r w:rsidR="00575373" w:rsidRPr="00B5132A">
              <w:rPr>
                <w:rFonts w:ascii="Verdana" w:hAnsi="Verdana"/>
              </w:rPr>
              <w:t xml:space="preserve"> ingresa </w:t>
            </w:r>
            <w:r>
              <w:rPr>
                <w:rFonts w:ascii="Verdana" w:hAnsi="Verdana"/>
              </w:rPr>
              <w:t xml:space="preserve">el </w:t>
            </w:r>
            <w:proofErr w:type="spellStart"/>
            <w:r>
              <w:rPr>
                <w:rFonts w:ascii="Verdana" w:hAnsi="Verdana"/>
              </w:rPr>
              <w:t>dni</w:t>
            </w:r>
            <w:proofErr w:type="spellEnd"/>
            <w:r>
              <w:rPr>
                <w:rFonts w:ascii="Verdana" w:hAnsi="Verdana"/>
              </w:rPr>
              <w:t xml:space="preserve"> del cliente y los materiales que el cliente desea comprar</w:t>
            </w:r>
            <w:r w:rsidR="00575373" w:rsidRPr="00B5132A">
              <w:rPr>
                <w:rFonts w:ascii="Verdana" w:hAnsi="Verdana"/>
              </w:rPr>
              <w:t xml:space="preserve"> </w:t>
            </w:r>
            <w:r w:rsidR="00F30CCF">
              <w:rPr>
                <w:rFonts w:ascii="Verdana" w:hAnsi="Verdana"/>
              </w:rPr>
              <w:t xml:space="preserve">y </w:t>
            </w:r>
            <w:r w:rsidR="00575373" w:rsidRPr="00B5132A">
              <w:rPr>
                <w:rFonts w:ascii="Verdana" w:hAnsi="Verdana"/>
              </w:rPr>
              <w:t xml:space="preserve">el sistema a desarrollar debe:  </w:t>
            </w:r>
          </w:p>
          <w:p w:rsidR="007A3208" w:rsidRDefault="007A3208" w:rsidP="007A3208">
            <w:pPr>
              <w:pStyle w:val="Textoindependiente"/>
              <w:numPr>
                <w:ilvl w:val="0"/>
                <w:numId w:val="8"/>
              </w:numPr>
              <w:suppressAutoHyphens/>
              <w:rPr>
                <w:szCs w:val="24"/>
                <w:lang w:val="es-AR"/>
              </w:rPr>
            </w:pPr>
            <w:r w:rsidRPr="007A3208">
              <w:rPr>
                <w:szCs w:val="24"/>
                <w:lang w:val="es-AR"/>
              </w:rPr>
              <w:t>Buscar el cliente</w:t>
            </w:r>
          </w:p>
          <w:p w:rsidR="007A3208" w:rsidRPr="00C15972" w:rsidRDefault="007A3208" w:rsidP="007A3208">
            <w:pPr>
              <w:pStyle w:val="Textoindependiente"/>
              <w:numPr>
                <w:ilvl w:val="0"/>
                <w:numId w:val="8"/>
              </w:numPr>
              <w:suppressAutoHyphens/>
              <w:rPr>
                <w:szCs w:val="24"/>
                <w:lang w:val="es-AR"/>
              </w:rPr>
            </w:pPr>
            <w:r>
              <w:rPr>
                <w:szCs w:val="24"/>
                <w:lang w:val="es-AR"/>
              </w:rPr>
              <w:t>Crear un nuevo presupuesto</w:t>
            </w:r>
          </w:p>
          <w:p w:rsidR="007A3208" w:rsidRDefault="007A3208" w:rsidP="007A3208">
            <w:pPr>
              <w:pStyle w:val="Textoindependiente"/>
              <w:numPr>
                <w:ilvl w:val="0"/>
                <w:numId w:val="8"/>
              </w:numPr>
              <w:suppressAutoHyphens/>
              <w:rPr>
                <w:szCs w:val="24"/>
                <w:lang w:val="es-AR"/>
              </w:rPr>
            </w:pPr>
            <w:r w:rsidRPr="00C15972">
              <w:rPr>
                <w:szCs w:val="24"/>
                <w:lang w:val="es-AR"/>
              </w:rPr>
              <w:t xml:space="preserve">Buscar </w:t>
            </w:r>
            <w:r>
              <w:rPr>
                <w:szCs w:val="24"/>
                <w:lang w:val="es-AR"/>
              </w:rPr>
              <w:t>los materiales</w:t>
            </w:r>
          </w:p>
          <w:p w:rsidR="007A3208" w:rsidRDefault="007A3208" w:rsidP="007A3208">
            <w:pPr>
              <w:pStyle w:val="Textoindependiente"/>
              <w:numPr>
                <w:ilvl w:val="0"/>
                <w:numId w:val="8"/>
              </w:numPr>
              <w:suppressAutoHyphens/>
              <w:rPr>
                <w:szCs w:val="24"/>
                <w:lang w:val="es-AR"/>
              </w:rPr>
            </w:pPr>
            <w:r w:rsidRPr="00C15972">
              <w:rPr>
                <w:szCs w:val="24"/>
                <w:lang w:val="es-AR"/>
              </w:rPr>
              <w:t xml:space="preserve">Agregar </w:t>
            </w:r>
            <w:r>
              <w:rPr>
                <w:szCs w:val="24"/>
                <w:lang w:val="es-AR"/>
              </w:rPr>
              <w:t xml:space="preserve">los materiales </w:t>
            </w:r>
            <w:r w:rsidRPr="00C15972">
              <w:rPr>
                <w:szCs w:val="24"/>
                <w:lang w:val="es-AR"/>
              </w:rPr>
              <w:t>al Presupuesto</w:t>
            </w:r>
          </w:p>
          <w:p w:rsidR="00F30CCF" w:rsidRPr="007A3208" w:rsidRDefault="00B7049F" w:rsidP="007A3208">
            <w:pPr>
              <w:pStyle w:val="Textoindependiente"/>
              <w:numPr>
                <w:ilvl w:val="0"/>
                <w:numId w:val="8"/>
              </w:numPr>
              <w:suppressAutoHyphens/>
              <w:rPr>
                <w:szCs w:val="24"/>
                <w:lang w:val="es-AR"/>
              </w:rPr>
            </w:pPr>
            <w:r>
              <w:rPr>
                <w:szCs w:val="24"/>
                <w:lang w:val="es-AR"/>
              </w:rPr>
              <w:t>Descontar el stock de los materiales.</w:t>
            </w:r>
          </w:p>
          <w:p w:rsidR="007A3208" w:rsidRPr="007A3208" w:rsidRDefault="007A3208" w:rsidP="007A3208">
            <w:pPr>
              <w:pStyle w:val="Textoindependiente"/>
              <w:numPr>
                <w:ilvl w:val="0"/>
                <w:numId w:val="8"/>
              </w:numPr>
              <w:suppressAutoHyphens/>
              <w:rPr>
                <w:szCs w:val="24"/>
                <w:lang w:val="es-AR"/>
              </w:rPr>
            </w:pPr>
            <w:r w:rsidRPr="00C15972">
              <w:rPr>
                <w:szCs w:val="24"/>
                <w:lang w:val="es-AR"/>
              </w:rPr>
              <w:t>Calcular Total del Presupuesto</w:t>
            </w:r>
          </w:p>
          <w:p w:rsidR="007A3208" w:rsidRPr="00C15972" w:rsidRDefault="007A3208" w:rsidP="007A3208">
            <w:pPr>
              <w:pStyle w:val="Textoindependiente"/>
              <w:numPr>
                <w:ilvl w:val="0"/>
                <w:numId w:val="8"/>
              </w:numPr>
              <w:suppressAutoHyphens/>
              <w:rPr>
                <w:szCs w:val="24"/>
                <w:lang w:val="es-AR"/>
              </w:rPr>
            </w:pPr>
            <w:r w:rsidRPr="00C15972">
              <w:rPr>
                <w:szCs w:val="24"/>
                <w:lang w:val="es-AR"/>
              </w:rPr>
              <w:t xml:space="preserve">Imprimir Presupuesto </w:t>
            </w:r>
          </w:p>
          <w:p w:rsidR="00575373" w:rsidRPr="005945ED" w:rsidRDefault="00575373" w:rsidP="006D666C">
            <w:pPr>
              <w:ind w:left="708"/>
              <w:rPr>
                <w:rFonts w:ascii="Arial" w:hAnsi="Arial" w:cs="Arial"/>
              </w:rPr>
            </w:pPr>
          </w:p>
        </w:tc>
      </w:tr>
      <w:tr w:rsidR="00575373" w:rsidRPr="00D73BFC" w:rsidTr="00F30CCF">
        <w:tc>
          <w:tcPr>
            <w:tcW w:w="1874" w:type="dxa"/>
          </w:tcPr>
          <w:p w:rsidR="00575373" w:rsidRPr="002473CD" w:rsidRDefault="00575373" w:rsidP="006D666C">
            <w:pPr>
              <w:rPr>
                <w:rFonts w:ascii="Arial" w:hAnsi="Arial" w:cs="Arial"/>
                <w:szCs w:val="22"/>
                <w:lang w:val="es-AR"/>
              </w:rPr>
            </w:pPr>
            <w:r w:rsidRPr="002473CD">
              <w:rPr>
                <w:rFonts w:ascii="Arial" w:hAnsi="Arial" w:cs="Arial"/>
                <w:szCs w:val="22"/>
                <w:lang w:val="es-AR"/>
              </w:rPr>
              <w:t>Pre</w:t>
            </w:r>
            <w:r>
              <w:rPr>
                <w:rFonts w:ascii="Arial" w:hAnsi="Arial" w:cs="Arial"/>
                <w:szCs w:val="22"/>
                <w:lang w:val="es-AR"/>
              </w:rPr>
              <w:t xml:space="preserve"> </w:t>
            </w:r>
            <w:r w:rsidRPr="002473CD">
              <w:rPr>
                <w:rFonts w:ascii="Arial" w:hAnsi="Arial" w:cs="Arial"/>
                <w:szCs w:val="22"/>
                <w:lang w:val="es-AR"/>
              </w:rPr>
              <w:t>condiciones:</w:t>
            </w:r>
          </w:p>
        </w:tc>
        <w:tc>
          <w:tcPr>
            <w:tcW w:w="7219" w:type="dxa"/>
          </w:tcPr>
          <w:p w:rsidR="00575373" w:rsidRPr="007B70C3" w:rsidRDefault="00F30CCF" w:rsidP="006D666C">
            <w:pPr>
              <w:rPr>
                <w:rFonts w:ascii="Arial" w:hAnsi="Arial" w:cs="Arial"/>
              </w:rPr>
            </w:pPr>
            <w:r>
              <w:rPr>
                <w:rFonts w:ascii="Arial" w:hAnsi="Arial"/>
                <w:i/>
              </w:rPr>
              <w:t>N/A</w:t>
            </w:r>
          </w:p>
        </w:tc>
      </w:tr>
      <w:tr w:rsidR="00575373" w:rsidRPr="00D73BFC" w:rsidTr="00F30CCF">
        <w:tc>
          <w:tcPr>
            <w:tcW w:w="1874" w:type="dxa"/>
          </w:tcPr>
          <w:p w:rsidR="00575373" w:rsidRPr="002473CD" w:rsidRDefault="00575373" w:rsidP="006D666C">
            <w:pPr>
              <w:rPr>
                <w:rFonts w:ascii="Arial" w:hAnsi="Arial" w:cs="Arial"/>
                <w:szCs w:val="22"/>
                <w:lang w:val="es-AR"/>
              </w:rPr>
            </w:pPr>
            <w:r w:rsidRPr="002473CD">
              <w:rPr>
                <w:rFonts w:ascii="Arial" w:hAnsi="Arial" w:cs="Arial"/>
                <w:szCs w:val="22"/>
                <w:lang w:val="es-AR"/>
              </w:rPr>
              <w:t>Post</w:t>
            </w:r>
            <w:r>
              <w:rPr>
                <w:rFonts w:ascii="Arial" w:hAnsi="Arial" w:cs="Arial"/>
                <w:szCs w:val="22"/>
                <w:lang w:val="es-AR"/>
              </w:rPr>
              <w:t xml:space="preserve"> </w:t>
            </w:r>
            <w:r w:rsidRPr="002473CD">
              <w:rPr>
                <w:rFonts w:ascii="Arial" w:hAnsi="Arial" w:cs="Arial"/>
                <w:szCs w:val="22"/>
                <w:lang w:val="es-AR"/>
              </w:rPr>
              <w:t>condiciones:</w:t>
            </w:r>
          </w:p>
        </w:tc>
        <w:tc>
          <w:tcPr>
            <w:tcW w:w="7219" w:type="dxa"/>
          </w:tcPr>
          <w:p w:rsidR="00575373" w:rsidRPr="007B70C3" w:rsidRDefault="00F30CCF" w:rsidP="00B7049F">
            <w:pPr>
              <w:rPr>
                <w:rFonts w:ascii="Arial" w:hAnsi="Arial" w:cs="Arial"/>
              </w:rPr>
            </w:pPr>
            <w:r>
              <w:rPr>
                <w:rFonts w:ascii="Arial" w:hAnsi="Arial"/>
                <w:i/>
              </w:rPr>
              <w:t xml:space="preserve">El stock de los materiales en el presupuesto queda comprometido hasta que el mismo sea </w:t>
            </w:r>
            <w:r w:rsidR="00B7049F">
              <w:rPr>
                <w:rFonts w:ascii="Arial" w:hAnsi="Arial"/>
                <w:i/>
              </w:rPr>
              <w:t>confirmado</w:t>
            </w:r>
            <w:r>
              <w:rPr>
                <w:rFonts w:ascii="Arial" w:hAnsi="Arial"/>
                <w:i/>
              </w:rPr>
              <w:t xml:space="preserve"> o llegue a su fecha de vencimiento</w:t>
            </w:r>
          </w:p>
        </w:tc>
      </w:tr>
      <w:tr w:rsidR="00575373" w:rsidRPr="00D73BFC" w:rsidTr="00F30CCF">
        <w:tc>
          <w:tcPr>
            <w:tcW w:w="1874" w:type="dxa"/>
          </w:tcPr>
          <w:p w:rsidR="00575373" w:rsidRPr="002473CD" w:rsidRDefault="00575373" w:rsidP="006D666C">
            <w:pPr>
              <w:rPr>
                <w:rFonts w:ascii="Arial" w:hAnsi="Arial" w:cs="Arial"/>
                <w:szCs w:val="22"/>
                <w:lang w:val="es-AR"/>
              </w:rPr>
            </w:pPr>
            <w:r w:rsidRPr="002473CD">
              <w:rPr>
                <w:rFonts w:ascii="Arial" w:hAnsi="Arial" w:cs="Arial"/>
                <w:szCs w:val="22"/>
                <w:lang w:val="es-AR"/>
              </w:rPr>
              <w:t>Prioridad:</w:t>
            </w:r>
          </w:p>
        </w:tc>
        <w:tc>
          <w:tcPr>
            <w:tcW w:w="7219" w:type="dxa"/>
          </w:tcPr>
          <w:p w:rsidR="00575373" w:rsidRPr="00D73BFC" w:rsidRDefault="00B042B7" w:rsidP="006D666C">
            <w:pPr>
              <w:rPr>
                <w:rFonts w:ascii="Arial" w:hAnsi="Arial" w:cs="Arial"/>
                <w:lang w:val="es-AR"/>
              </w:rPr>
            </w:pPr>
            <w:r>
              <w:rPr>
                <w:rFonts w:ascii="Arial" w:hAnsi="Arial"/>
                <w:i/>
              </w:rPr>
              <w:t>A</w:t>
            </w:r>
            <w:r w:rsidR="00F30CCF">
              <w:rPr>
                <w:rFonts w:ascii="Arial" w:hAnsi="Arial"/>
                <w:i/>
              </w:rPr>
              <w:t>lta</w:t>
            </w:r>
          </w:p>
        </w:tc>
      </w:tr>
    </w:tbl>
    <w:p w:rsidR="00575373" w:rsidRDefault="00575373" w:rsidP="004F3ED3">
      <w:pPr>
        <w:rPr>
          <w:i/>
          <w:sz w:val="22"/>
          <w:szCs w:val="22"/>
          <w:lang w:eastAsia="es-AR"/>
        </w:rPr>
      </w:pPr>
    </w:p>
    <w:p w:rsidR="002B595B" w:rsidRDefault="002B595B">
      <w:r>
        <w:br w:type="page"/>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908"/>
        <w:gridCol w:w="6949"/>
      </w:tblGrid>
      <w:tr w:rsidR="00575373" w:rsidRPr="00D73BFC" w:rsidTr="00F5309C">
        <w:tc>
          <w:tcPr>
            <w:tcW w:w="1908" w:type="dxa"/>
          </w:tcPr>
          <w:p w:rsidR="00575373" w:rsidRPr="002473CD" w:rsidRDefault="00575373" w:rsidP="006D666C">
            <w:pPr>
              <w:rPr>
                <w:rFonts w:ascii="Arial" w:hAnsi="Arial" w:cs="Arial"/>
                <w:szCs w:val="22"/>
                <w:lang w:val="es-AR"/>
              </w:rPr>
            </w:pPr>
            <w:r w:rsidRPr="002473CD">
              <w:rPr>
                <w:rFonts w:ascii="Arial" w:hAnsi="Arial" w:cs="Arial"/>
                <w:szCs w:val="22"/>
                <w:lang w:val="es-AR"/>
              </w:rPr>
              <w:lastRenderedPageBreak/>
              <w:t xml:space="preserve">Nombre función </w:t>
            </w:r>
          </w:p>
        </w:tc>
        <w:tc>
          <w:tcPr>
            <w:tcW w:w="6949" w:type="dxa"/>
          </w:tcPr>
          <w:p w:rsidR="00575373" w:rsidRPr="007B70C3" w:rsidRDefault="00575373" w:rsidP="00575373">
            <w:pPr>
              <w:pStyle w:val="Listaconvietas"/>
              <w:spacing w:after="0"/>
              <w:ind w:left="0" w:firstLine="0"/>
              <w:rPr>
                <w:rFonts w:ascii="Arial" w:hAnsi="Arial" w:cs="Arial"/>
                <w:sz w:val="24"/>
                <w:szCs w:val="24"/>
                <w:lang w:val="es-ES"/>
              </w:rPr>
            </w:pPr>
            <w:r>
              <w:rPr>
                <w:rFonts w:ascii="Arial" w:hAnsi="Arial" w:cs="Arial"/>
                <w:sz w:val="24"/>
                <w:szCs w:val="24"/>
                <w:lang w:val="es-ES"/>
              </w:rPr>
              <w:t>Generar orden de compra</w:t>
            </w:r>
          </w:p>
        </w:tc>
      </w:tr>
      <w:tr w:rsidR="00575373" w:rsidRPr="00D73BFC" w:rsidTr="00F5309C">
        <w:tc>
          <w:tcPr>
            <w:tcW w:w="1908" w:type="dxa"/>
          </w:tcPr>
          <w:p w:rsidR="00575373" w:rsidRPr="002473CD" w:rsidRDefault="00575373" w:rsidP="006D666C">
            <w:pPr>
              <w:rPr>
                <w:rFonts w:ascii="Arial" w:hAnsi="Arial" w:cs="Arial"/>
                <w:szCs w:val="22"/>
                <w:lang w:val="es-AR"/>
              </w:rPr>
            </w:pPr>
            <w:r w:rsidRPr="002473CD">
              <w:rPr>
                <w:rFonts w:ascii="Arial" w:hAnsi="Arial" w:cs="Arial"/>
                <w:szCs w:val="22"/>
                <w:lang w:val="es-AR"/>
              </w:rPr>
              <w:t>Actor</w:t>
            </w:r>
          </w:p>
        </w:tc>
        <w:tc>
          <w:tcPr>
            <w:tcW w:w="6949" w:type="dxa"/>
          </w:tcPr>
          <w:p w:rsidR="00575373" w:rsidRPr="00C9461C" w:rsidRDefault="00575373" w:rsidP="006D666C">
            <w:pPr>
              <w:pStyle w:val="Textoindependiente"/>
              <w:rPr>
                <w:rFonts w:cs="Arial"/>
                <w:szCs w:val="24"/>
                <w:highlight w:val="yellow"/>
                <w:lang w:val="es-AR"/>
              </w:rPr>
            </w:pPr>
            <w:r>
              <w:rPr>
                <w:i/>
              </w:rPr>
              <w:t>Jefe de ventas</w:t>
            </w:r>
          </w:p>
        </w:tc>
      </w:tr>
      <w:tr w:rsidR="00575373" w:rsidRPr="00D73BFC" w:rsidTr="00F5309C">
        <w:tc>
          <w:tcPr>
            <w:tcW w:w="1908" w:type="dxa"/>
          </w:tcPr>
          <w:p w:rsidR="00575373" w:rsidRPr="00D73BFC" w:rsidRDefault="00575373" w:rsidP="006D666C">
            <w:pPr>
              <w:rPr>
                <w:rFonts w:ascii="Arial" w:hAnsi="Arial" w:cs="Arial"/>
                <w:lang w:val="es-AR"/>
              </w:rPr>
            </w:pPr>
            <w:r w:rsidRPr="002473CD">
              <w:rPr>
                <w:rFonts w:ascii="Arial" w:hAnsi="Arial" w:cs="Arial"/>
                <w:szCs w:val="22"/>
                <w:lang w:val="es-AR"/>
              </w:rPr>
              <w:t>Descripción:</w:t>
            </w:r>
          </w:p>
        </w:tc>
        <w:tc>
          <w:tcPr>
            <w:tcW w:w="6949" w:type="dxa"/>
          </w:tcPr>
          <w:p w:rsidR="00575373" w:rsidRPr="00B5132A" w:rsidRDefault="00F30CCF" w:rsidP="006D666C">
            <w:pPr>
              <w:rPr>
                <w:rFonts w:ascii="Verdana" w:hAnsi="Verdana"/>
              </w:rPr>
            </w:pPr>
            <w:r>
              <w:rPr>
                <w:rFonts w:ascii="Verdana" w:hAnsi="Verdana"/>
              </w:rPr>
              <w:t xml:space="preserve">Cuando </w:t>
            </w:r>
            <w:r w:rsidR="00264D76">
              <w:rPr>
                <w:rFonts w:ascii="Verdana" w:hAnsi="Verdana"/>
              </w:rPr>
              <w:t>el sistema informa</w:t>
            </w:r>
            <w:r>
              <w:rPr>
                <w:rFonts w:ascii="Verdana" w:hAnsi="Verdana"/>
              </w:rPr>
              <w:t xml:space="preserve"> la falta de stock de algún material </w:t>
            </w:r>
            <w:r w:rsidR="00264D76">
              <w:rPr>
                <w:rFonts w:ascii="Verdana" w:hAnsi="Verdana"/>
              </w:rPr>
              <w:t xml:space="preserve">el Jefe de Ventas </w:t>
            </w:r>
            <w:r w:rsidR="00575373" w:rsidRPr="00B5132A">
              <w:rPr>
                <w:rFonts w:ascii="Verdana" w:hAnsi="Verdana"/>
              </w:rPr>
              <w:t xml:space="preserve">ingresa </w:t>
            </w:r>
            <w:r>
              <w:rPr>
                <w:rFonts w:ascii="Verdana" w:hAnsi="Verdana"/>
              </w:rPr>
              <w:t>el nombre del material</w:t>
            </w:r>
            <w:r w:rsidR="00575373" w:rsidRPr="00B5132A">
              <w:rPr>
                <w:rFonts w:ascii="Verdana" w:hAnsi="Verdana"/>
              </w:rPr>
              <w:t xml:space="preserve"> </w:t>
            </w:r>
            <w:r w:rsidR="00002D27">
              <w:rPr>
                <w:rFonts w:ascii="Verdana" w:hAnsi="Verdana"/>
              </w:rPr>
              <w:t xml:space="preserve">y la cantidad deseada y </w:t>
            </w:r>
            <w:r w:rsidR="00575373" w:rsidRPr="00B5132A">
              <w:rPr>
                <w:rFonts w:ascii="Verdana" w:hAnsi="Verdana"/>
              </w:rPr>
              <w:t xml:space="preserve">el sistema a desarrollar debe:  </w:t>
            </w:r>
          </w:p>
          <w:p w:rsidR="00002D27" w:rsidRDefault="00002D27" w:rsidP="00002D27">
            <w:pPr>
              <w:pStyle w:val="Textoindependiente"/>
              <w:numPr>
                <w:ilvl w:val="0"/>
                <w:numId w:val="9"/>
              </w:numPr>
              <w:suppressAutoHyphens/>
              <w:rPr>
                <w:szCs w:val="24"/>
                <w:lang w:val="es-AR"/>
              </w:rPr>
            </w:pPr>
            <w:r w:rsidRPr="00C15972">
              <w:rPr>
                <w:szCs w:val="24"/>
                <w:lang w:val="es-AR"/>
              </w:rPr>
              <w:t xml:space="preserve">Buscar </w:t>
            </w:r>
            <w:r>
              <w:rPr>
                <w:szCs w:val="24"/>
                <w:lang w:val="es-AR"/>
              </w:rPr>
              <w:t>el material</w:t>
            </w:r>
          </w:p>
          <w:p w:rsidR="00002D27" w:rsidRPr="00002D27" w:rsidRDefault="00002D27" w:rsidP="00002D27">
            <w:pPr>
              <w:pStyle w:val="Textoindependiente"/>
              <w:numPr>
                <w:ilvl w:val="0"/>
                <w:numId w:val="9"/>
              </w:numPr>
              <w:suppressAutoHyphens/>
              <w:rPr>
                <w:szCs w:val="24"/>
                <w:lang w:val="es-AR"/>
              </w:rPr>
            </w:pPr>
            <w:r>
              <w:rPr>
                <w:szCs w:val="24"/>
                <w:lang w:val="es-AR"/>
              </w:rPr>
              <w:t>Buscar el proveedor de ese material.</w:t>
            </w:r>
          </w:p>
          <w:p w:rsidR="00002D27" w:rsidRPr="00C15972" w:rsidRDefault="00002D27" w:rsidP="00002D27">
            <w:pPr>
              <w:pStyle w:val="Textoindependiente"/>
              <w:numPr>
                <w:ilvl w:val="0"/>
                <w:numId w:val="9"/>
              </w:numPr>
              <w:suppressAutoHyphens/>
              <w:rPr>
                <w:szCs w:val="24"/>
                <w:lang w:val="es-AR"/>
              </w:rPr>
            </w:pPr>
            <w:r>
              <w:rPr>
                <w:szCs w:val="24"/>
                <w:lang w:val="es-AR"/>
              </w:rPr>
              <w:t>Crear una nueva orden de compra</w:t>
            </w:r>
          </w:p>
          <w:p w:rsidR="00002D27" w:rsidRPr="00C15972" w:rsidRDefault="00002D27" w:rsidP="00002D27">
            <w:pPr>
              <w:pStyle w:val="Textoindependiente"/>
              <w:numPr>
                <w:ilvl w:val="0"/>
                <w:numId w:val="9"/>
              </w:numPr>
              <w:suppressAutoHyphens/>
              <w:rPr>
                <w:szCs w:val="24"/>
                <w:lang w:val="es-AR"/>
              </w:rPr>
            </w:pPr>
            <w:r w:rsidRPr="00C15972">
              <w:rPr>
                <w:szCs w:val="24"/>
                <w:lang w:val="es-AR"/>
              </w:rPr>
              <w:t xml:space="preserve">Agregar </w:t>
            </w:r>
            <w:r>
              <w:rPr>
                <w:szCs w:val="24"/>
                <w:lang w:val="es-AR"/>
              </w:rPr>
              <w:t>el material</w:t>
            </w:r>
            <w:r w:rsidRPr="00C15972">
              <w:rPr>
                <w:szCs w:val="24"/>
                <w:lang w:val="es-AR"/>
              </w:rPr>
              <w:t xml:space="preserve"> </w:t>
            </w:r>
            <w:r>
              <w:rPr>
                <w:szCs w:val="24"/>
                <w:lang w:val="es-AR"/>
              </w:rPr>
              <w:t xml:space="preserve">y el proveedor </w:t>
            </w:r>
            <w:r w:rsidRPr="00C15972">
              <w:rPr>
                <w:szCs w:val="24"/>
                <w:lang w:val="es-AR"/>
              </w:rPr>
              <w:t>a la orden de compra</w:t>
            </w:r>
          </w:p>
          <w:p w:rsidR="00002D27" w:rsidRDefault="00002D27" w:rsidP="00002D27">
            <w:pPr>
              <w:pStyle w:val="Textoindependiente"/>
              <w:numPr>
                <w:ilvl w:val="0"/>
                <w:numId w:val="9"/>
              </w:numPr>
              <w:suppressAutoHyphens/>
              <w:rPr>
                <w:szCs w:val="24"/>
                <w:lang w:val="es-AR"/>
              </w:rPr>
            </w:pPr>
            <w:r w:rsidRPr="00C15972">
              <w:rPr>
                <w:szCs w:val="24"/>
                <w:lang w:val="es-AR"/>
              </w:rPr>
              <w:t>Confirmar orden de compra</w:t>
            </w:r>
          </w:p>
          <w:p w:rsidR="00002D27" w:rsidRPr="00C15972" w:rsidRDefault="00002D27" w:rsidP="00002D27">
            <w:pPr>
              <w:pStyle w:val="Textoindependiente"/>
              <w:numPr>
                <w:ilvl w:val="0"/>
                <w:numId w:val="9"/>
              </w:numPr>
              <w:suppressAutoHyphens/>
              <w:rPr>
                <w:szCs w:val="24"/>
                <w:lang w:val="es-AR"/>
              </w:rPr>
            </w:pPr>
            <w:r>
              <w:rPr>
                <w:szCs w:val="24"/>
                <w:lang w:val="es-AR"/>
              </w:rPr>
              <w:t>Imprimir orden de compra</w:t>
            </w:r>
          </w:p>
          <w:p w:rsidR="00575373" w:rsidRPr="005945ED" w:rsidRDefault="00575373" w:rsidP="006D666C">
            <w:pPr>
              <w:ind w:left="708"/>
              <w:rPr>
                <w:rFonts w:ascii="Arial" w:hAnsi="Arial" w:cs="Arial"/>
              </w:rPr>
            </w:pPr>
          </w:p>
        </w:tc>
      </w:tr>
      <w:tr w:rsidR="00575373" w:rsidRPr="00D73BFC" w:rsidTr="00F5309C">
        <w:tc>
          <w:tcPr>
            <w:tcW w:w="1908" w:type="dxa"/>
          </w:tcPr>
          <w:p w:rsidR="00575373" w:rsidRPr="002473CD" w:rsidRDefault="00575373" w:rsidP="006D666C">
            <w:pPr>
              <w:rPr>
                <w:rFonts w:ascii="Arial" w:hAnsi="Arial" w:cs="Arial"/>
                <w:szCs w:val="22"/>
                <w:lang w:val="es-AR"/>
              </w:rPr>
            </w:pPr>
            <w:r w:rsidRPr="002473CD">
              <w:rPr>
                <w:rFonts w:ascii="Arial" w:hAnsi="Arial" w:cs="Arial"/>
                <w:szCs w:val="22"/>
                <w:lang w:val="es-AR"/>
              </w:rPr>
              <w:t>Pre</w:t>
            </w:r>
            <w:r>
              <w:rPr>
                <w:rFonts w:ascii="Arial" w:hAnsi="Arial" w:cs="Arial"/>
                <w:szCs w:val="22"/>
                <w:lang w:val="es-AR"/>
              </w:rPr>
              <w:t xml:space="preserve"> </w:t>
            </w:r>
            <w:r w:rsidRPr="002473CD">
              <w:rPr>
                <w:rFonts w:ascii="Arial" w:hAnsi="Arial" w:cs="Arial"/>
                <w:szCs w:val="22"/>
                <w:lang w:val="es-AR"/>
              </w:rPr>
              <w:t>condiciones:</w:t>
            </w:r>
          </w:p>
        </w:tc>
        <w:tc>
          <w:tcPr>
            <w:tcW w:w="6949" w:type="dxa"/>
          </w:tcPr>
          <w:p w:rsidR="00575373" w:rsidRPr="007B70C3" w:rsidRDefault="00575373" w:rsidP="006D666C">
            <w:pPr>
              <w:rPr>
                <w:rFonts w:ascii="Arial" w:hAnsi="Arial" w:cs="Arial"/>
              </w:rPr>
            </w:pPr>
          </w:p>
        </w:tc>
      </w:tr>
      <w:tr w:rsidR="00575373" w:rsidRPr="00D73BFC" w:rsidTr="00F5309C">
        <w:tc>
          <w:tcPr>
            <w:tcW w:w="1908" w:type="dxa"/>
          </w:tcPr>
          <w:p w:rsidR="00575373" w:rsidRPr="002473CD" w:rsidRDefault="00575373" w:rsidP="006D666C">
            <w:pPr>
              <w:rPr>
                <w:rFonts w:ascii="Arial" w:hAnsi="Arial" w:cs="Arial"/>
                <w:szCs w:val="22"/>
                <w:lang w:val="es-AR"/>
              </w:rPr>
            </w:pPr>
            <w:r w:rsidRPr="002473CD">
              <w:rPr>
                <w:rFonts w:ascii="Arial" w:hAnsi="Arial" w:cs="Arial"/>
                <w:szCs w:val="22"/>
                <w:lang w:val="es-AR"/>
              </w:rPr>
              <w:t>Post</w:t>
            </w:r>
            <w:r>
              <w:rPr>
                <w:rFonts w:ascii="Arial" w:hAnsi="Arial" w:cs="Arial"/>
                <w:szCs w:val="22"/>
                <w:lang w:val="es-AR"/>
              </w:rPr>
              <w:t xml:space="preserve"> </w:t>
            </w:r>
            <w:r w:rsidRPr="002473CD">
              <w:rPr>
                <w:rFonts w:ascii="Arial" w:hAnsi="Arial" w:cs="Arial"/>
                <w:szCs w:val="22"/>
                <w:lang w:val="es-AR"/>
              </w:rPr>
              <w:t>condiciones:</w:t>
            </w:r>
          </w:p>
        </w:tc>
        <w:tc>
          <w:tcPr>
            <w:tcW w:w="6949" w:type="dxa"/>
          </w:tcPr>
          <w:p w:rsidR="00575373" w:rsidRPr="007B70C3" w:rsidRDefault="008E4C48" w:rsidP="008E4C48">
            <w:pPr>
              <w:rPr>
                <w:rFonts w:ascii="Arial" w:hAnsi="Arial" w:cs="Arial"/>
              </w:rPr>
            </w:pPr>
            <w:r>
              <w:rPr>
                <w:rFonts w:ascii="Arial" w:hAnsi="Arial"/>
                <w:i/>
              </w:rPr>
              <w:t>Queda a la espera de los nuevos materiales.</w:t>
            </w:r>
          </w:p>
        </w:tc>
      </w:tr>
      <w:tr w:rsidR="00575373" w:rsidRPr="00D73BFC" w:rsidTr="00F5309C">
        <w:tc>
          <w:tcPr>
            <w:tcW w:w="1908" w:type="dxa"/>
          </w:tcPr>
          <w:p w:rsidR="00575373" w:rsidRPr="002473CD" w:rsidRDefault="00575373" w:rsidP="006D666C">
            <w:pPr>
              <w:rPr>
                <w:rFonts w:ascii="Arial" w:hAnsi="Arial" w:cs="Arial"/>
                <w:szCs w:val="22"/>
                <w:lang w:val="es-AR"/>
              </w:rPr>
            </w:pPr>
            <w:r w:rsidRPr="002473CD">
              <w:rPr>
                <w:rFonts w:ascii="Arial" w:hAnsi="Arial" w:cs="Arial"/>
                <w:szCs w:val="22"/>
                <w:lang w:val="es-AR"/>
              </w:rPr>
              <w:t>Prioridad:</w:t>
            </w:r>
          </w:p>
        </w:tc>
        <w:tc>
          <w:tcPr>
            <w:tcW w:w="6949" w:type="dxa"/>
          </w:tcPr>
          <w:p w:rsidR="00575373" w:rsidRPr="00D73BFC" w:rsidRDefault="00B042B7" w:rsidP="008E4C48">
            <w:pPr>
              <w:rPr>
                <w:rFonts w:ascii="Arial" w:hAnsi="Arial" w:cs="Arial"/>
                <w:lang w:val="es-AR"/>
              </w:rPr>
            </w:pPr>
            <w:r>
              <w:rPr>
                <w:rFonts w:ascii="Arial" w:hAnsi="Arial"/>
                <w:i/>
              </w:rPr>
              <w:t>A</w:t>
            </w:r>
            <w:r w:rsidR="008E4C48">
              <w:rPr>
                <w:rFonts w:ascii="Arial" w:hAnsi="Arial"/>
                <w:i/>
              </w:rPr>
              <w:t>lta</w:t>
            </w:r>
          </w:p>
        </w:tc>
      </w:tr>
    </w:tbl>
    <w:p w:rsidR="00726B19" w:rsidRDefault="00726B19" w:rsidP="009C5357">
      <w:pPr>
        <w:rPr>
          <w:rFonts w:ascii="Arial" w:hAnsi="Arial" w:cs="Arial"/>
          <w:b/>
          <w:i/>
        </w:rPr>
      </w:pPr>
    </w:p>
    <w:p w:rsidR="002B595B" w:rsidRDefault="002B595B" w:rsidP="009C5357">
      <w:pPr>
        <w:rPr>
          <w:rFonts w:ascii="Arial" w:hAnsi="Arial" w:cs="Arial"/>
          <w:b/>
          <w:i/>
        </w:rPr>
      </w:pPr>
    </w:p>
    <w:tbl>
      <w:tblPr>
        <w:tblStyle w:val="Tablaconcuadrcula"/>
        <w:tblW w:w="8980" w:type="dxa"/>
        <w:tblLayout w:type="fixed"/>
        <w:tblLook w:val="04A0"/>
      </w:tblPr>
      <w:tblGrid>
        <w:gridCol w:w="1368"/>
        <w:gridCol w:w="7612"/>
      </w:tblGrid>
      <w:tr w:rsidR="002B595B" w:rsidRPr="00D73BFC" w:rsidTr="006E6870">
        <w:tc>
          <w:tcPr>
            <w:tcW w:w="1368" w:type="dxa"/>
          </w:tcPr>
          <w:p w:rsidR="002B595B" w:rsidRPr="002473CD" w:rsidRDefault="002B595B" w:rsidP="006E6870">
            <w:pPr>
              <w:rPr>
                <w:rFonts w:ascii="Arial" w:hAnsi="Arial" w:cs="Arial"/>
                <w:szCs w:val="22"/>
                <w:lang w:val="es-AR"/>
              </w:rPr>
            </w:pPr>
            <w:bookmarkStart w:id="93" w:name="_Toc260677101"/>
            <w:r w:rsidRPr="002473CD">
              <w:rPr>
                <w:rFonts w:ascii="Arial" w:hAnsi="Arial" w:cs="Arial"/>
                <w:szCs w:val="22"/>
                <w:lang w:val="es-AR"/>
              </w:rPr>
              <w:t xml:space="preserve">Nombre función </w:t>
            </w:r>
          </w:p>
        </w:tc>
        <w:tc>
          <w:tcPr>
            <w:tcW w:w="7612" w:type="dxa"/>
          </w:tcPr>
          <w:p w:rsidR="002B595B" w:rsidRPr="007B70C3" w:rsidRDefault="002B595B" w:rsidP="006E6870">
            <w:pPr>
              <w:pStyle w:val="Listaconvietas"/>
              <w:spacing w:after="0"/>
              <w:ind w:left="0" w:firstLine="0"/>
              <w:rPr>
                <w:rFonts w:ascii="Arial" w:hAnsi="Arial" w:cs="Arial"/>
                <w:sz w:val="24"/>
                <w:szCs w:val="24"/>
                <w:lang w:val="es-ES"/>
              </w:rPr>
            </w:pPr>
            <w:r>
              <w:rPr>
                <w:rFonts w:ascii="Arial" w:hAnsi="Arial" w:cs="Arial"/>
                <w:sz w:val="24"/>
                <w:szCs w:val="24"/>
                <w:lang w:val="es-ES"/>
              </w:rPr>
              <w:t>Confirmar presupuesto</w:t>
            </w:r>
          </w:p>
        </w:tc>
      </w:tr>
      <w:tr w:rsidR="002B595B" w:rsidRPr="00D73BFC" w:rsidTr="006E6870">
        <w:tc>
          <w:tcPr>
            <w:tcW w:w="1368" w:type="dxa"/>
          </w:tcPr>
          <w:p w:rsidR="002B595B" w:rsidRPr="002473CD" w:rsidRDefault="002B595B" w:rsidP="006E6870">
            <w:pPr>
              <w:rPr>
                <w:rFonts w:ascii="Arial" w:hAnsi="Arial" w:cs="Arial"/>
                <w:szCs w:val="22"/>
                <w:lang w:val="es-AR"/>
              </w:rPr>
            </w:pPr>
            <w:r w:rsidRPr="002473CD">
              <w:rPr>
                <w:rFonts w:ascii="Arial" w:hAnsi="Arial" w:cs="Arial"/>
                <w:szCs w:val="22"/>
                <w:lang w:val="es-AR"/>
              </w:rPr>
              <w:t>Actor</w:t>
            </w:r>
          </w:p>
        </w:tc>
        <w:tc>
          <w:tcPr>
            <w:tcW w:w="7612" w:type="dxa"/>
          </w:tcPr>
          <w:p w:rsidR="002B595B" w:rsidRPr="00C9461C" w:rsidRDefault="002B595B" w:rsidP="006E6870">
            <w:pPr>
              <w:pStyle w:val="Textoindependiente"/>
              <w:rPr>
                <w:rFonts w:cs="Arial"/>
                <w:szCs w:val="24"/>
                <w:highlight w:val="yellow"/>
                <w:lang w:val="es-AR"/>
              </w:rPr>
            </w:pPr>
            <w:r>
              <w:rPr>
                <w:i/>
              </w:rPr>
              <w:t>Vendedor</w:t>
            </w:r>
            <w:r>
              <w:rPr>
                <w:rFonts w:ascii="Verdana" w:hAnsi="Verdana"/>
              </w:rPr>
              <w:t xml:space="preserve"> </w:t>
            </w:r>
          </w:p>
        </w:tc>
      </w:tr>
      <w:tr w:rsidR="002B595B" w:rsidRPr="00E72324" w:rsidTr="006E6870">
        <w:tc>
          <w:tcPr>
            <w:tcW w:w="1368" w:type="dxa"/>
          </w:tcPr>
          <w:p w:rsidR="002B595B" w:rsidRPr="00D73BFC" w:rsidRDefault="002B595B" w:rsidP="006E6870">
            <w:pPr>
              <w:rPr>
                <w:rFonts w:ascii="Arial" w:hAnsi="Arial" w:cs="Arial"/>
                <w:lang w:val="es-AR"/>
              </w:rPr>
            </w:pPr>
            <w:r w:rsidRPr="002473CD">
              <w:rPr>
                <w:rFonts w:ascii="Arial" w:hAnsi="Arial" w:cs="Arial"/>
                <w:szCs w:val="22"/>
                <w:lang w:val="es-AR"/>
              </w:rPr>
              <w:t>Descripción:</w:t>
            </w:r>
          </w:p>
        </w:tc>
        <w:tc>
          <w:tcPr>
            <w:tcW w:w="7612" w:type="dxa"/>
          </w:tcPr>
          <w:p w:rsidR="002B595B" w:rsidRPr="00E43AA8" w:rsidRDefault="002B595B" w:rsidP="006E6870">
            <w:pPr>
              <w:rPr>
                <w:rFonts w:ascii="Arial" w:hAnsi="Arial"/>
                <w:i/>
                <w:lang w:val="es-AR"/>
              </w:rPr>
            </w:pPr>
          </w:p>
          <w:p w:rsidR="002B595B" w:rsidRPr="00E43AA8" w:rsidRDefault="002B595B" w:rsidP="006E6870">
            <w:pPr>
              <w:rPr>
                <w:rFonts w:ascii="Verdana" w:hAnsi="Verdana"/>
                <w:lang w:val="es-AR"/>
              </w:rPr>
            </w:pPr>
            <w:r w:rsidRPr="00E43AA8">
              <w:rPr>
                <w:rFonts w:ascii="Verdana" w:hAnsi="Verdana"/>
                <w:lang w:val="es-AR"/>
              </w:rPr>
              <w:t xml:space="preserve">Cuando el vendedor necesita </w:t>
            </w:r>
            <w:r>
              <w:rPr>
                <w:rFonts w:ascii="Verdana" w:hAnsi="Verdana"/>
                <w:lang w:val="es-AR"/>
              </w:rPr>
              <w:t xml:space="preserve">confirmar </w:t>
            </w:r>
            <w:r w:rsidRPr="00E43AA8">
              <w:rPr>
                <w:rFonts w:ascii="Verdana" w:hAnsi="Verdana"/>
                <w:lang w:val="es-AR"/>
              </w:rPr>
              <w:t xml:space="preserve">un presupuesto ingresa </w:t>
            </w:r>
            <w:r>
              <w:rPr>
                <w:rFonts w:ascii="Verdana" w:hAnsi="Verdana"/>
                <w:lang w:val="es-AR"/>
              </w:rPr>
              <w:t xml:space="preserve">el </w:t>
            </w:r>
            <w:proofErr w:type="spellStart"/>
            <w:r>
              <w:rPr>
                <w:rFonts w:ascii="Verdana" w:hAnsi="Verdana"/>
                <w:lang w:val="es-AR"/>
              </w:rPr>
              <w:t>dni</w:t>
            </w:r>
            <w:proofErr w:type="spellEnd"/>
            <w:r>
              <w:rPr>
                <w:rFonts w:ascii="Verdana" w:hAnsi="Verdana"/>
                <w:lang w:val="es-AR"/>
              </w:rPr>
              <w:t xml:space="preserve"> del cliente, f</w:t>
            </w:r>
            <w:r w:rsidRPr="00E43AA8">
              <w:rPr>
                <w:rFonts w:ascii="Verdana" w:hAnsi="Verdana"/>
                <w:lang w:val="es-AR"/>
              </w:rPr>
              <w:t>e</w:t>
            </w:r>
            <w:r>
              <w:rPr>
                <w:rFonts w:ascii="Verdana" w:hAnsi="Verdana"/>
                <w:lang w:val="es-AR"/>
              </w:rPr>
              <w:t>cha de emisión y/o código del presupuesto y</w:t>
            </w:r>
            <w:r w:rsidRPr="00E43AA8">
              <w:rPr>
                <w:rFonts w:ascii="Verdana" w:hAnsi="Verdana"/>
                <w:lang w:val="es-AR"/>
              </w:rPr>
              <w:t xml:space="preserve"> el sistema a desarrollar debe:  </w:t>
            </w:r>
          </w:p>
          <w:p w:rsidR="002B595B" w:rsidRDefault="002B595B" w:rsidP="002B595B">
            <w:pPr>
              <w:pStyle w:val="Textoindependiente"/>
              <w:numPr>
                <w:ilvl w:val="0"/>
                <w:numId w:val="19"/>
              </w:numPr>
              <w:suppressAutoHyphens/>
              <w:rPr>
                <w:szCs w:val="24"/>
                <w:lang w:val="es-AR"/>
              </w:rPr>
            </w:pPr>
            <w:r w:rsidRPr="007A3208">
              <w:rPr>
                <w:szCs w:val="24"/>
                <w:lang w:val="es-AR"/>
              </w:rPr>
              <w:t xml:space="preserve">Buscar el </w:t>
            </w:r>
            <w:r>
              <w:rPr>
                <w:szCs w:val="24"/>
                <w:lang w:val="es-AR"/>
              </w:rPr>
              <w:t>presupuesto</w:t>
            </w:r>
          </w:p>
          <w:p w:rsidR="002B595B" w:rsidRPr="00E72324" w:rsidRDefault="002B595B" w:rsidP="002B595B">
            <w:pPr>
              <w:pStyle w:val="Textoindependiente"/>
              <w:numPr>
                <w:ilvl w:val="0"/>
                <w:numId w:val="19"/>
              </w:numPr>
              <w:suppressAutoHyphens/>
              <w:rPr>
                <w:rFonts w:cs="Arial"/>
                <w:lang w:val="es-AR"/>
              </w:rPr>
            </w:pPr>
            <w:r>
              <w:rPr>
                <w:szCs w:val="24"/>
                <w:lang w:val="es-AR"/>
              </w:rPr>
              <w:t>Cambiar el estado del presupuesto a confirmado</w:t>
            </w:r>
          </w:p>
        </w:tc>
      </w:tr>
      <w:tr w:rsidR="002B595B" w:rsidRPr="00D73BFC" w:rsidTr="006E6870">
        <w:tc>
          <w:tcPr>
            <w:tcW w:w="1368" w:type="dxa"/>
          </w:tcPr>
          <w:p w:rsidR="002B595B" w:rsidRPr="002473CD" w:rsidRDefault="002B595B" w:rsidP="006E6870">
            <w:pPr>
              <w:rPr>
                <w:rFonts w:ascii="Arial" w:hAnsi="Arial" w:cs="Arial"/>
                <w:szCs w:val="22"/>
                <w:lang w:val="es-AR"/>
              </w:rPr>
            </w:pPr>
            <w:r w:rsidRPr="002473CD">
              <w:rPr>
                <w:rFonts w:ascii="Arial" w:hAnsi="Arial" w:cs="Arial"/>
                <w:szCs w:val="22"/>
                <w:lang w:val="es-AR"/>
              </w:rPr>
              <w:t>Pre</w:t>
            </w:r>
            <w:r>
              <w:rPr>
                <w:rFonts w:ascii="Arial" w:hAnsi="Arial" w:cs="Arial"/>
                <w:szCs w:val="22"/>
                <w:lang w:val="es-AR"/>
              </w:rPr>
              <w:t xml:space="preserve"> </w:t>
            </w:r>
            <w:r w:rsidRPr="002473CD">
              <w:rPr>
                <w:rFonts w:ascii="Arial" w:hAnsi="Arial" w:cs="Arial"/>
                <w:szCs w:val="22"/>
                <w:lang w:val="es-AR"/>
              </w:rPr>
              <w:t>condiciones:</w:t>
            </w:r>
          </w:p>
        </w:tc>
        <w:tc>
          <w:tcPr>
            <w:tcW w:w="7612" w:type="dxa"/>
          </w:tcPr>
          <w:p w:rsidR="002B595B" w:rsidRPr="007B70C3" w:rsidRDefault="002B595B" w:rsidP="006E6870">
            <w:pPr>
              <w:rPr>
                <w:rFonts w:ascii="Arial" w:hAnsi="Arial" w:cs="Arial"/>
              </w:rPr>
            </w:pPr>
            <w:r>
              <w:rPr>
                <w:rFonts w:ascii="Arial" w:hAnsi="Arial"/>
                <w:i/>
              </w:rPr>
              <w:t>El presupuesto debe existir</w:t>
            </w:r>
          </w:p>
        </w:tc>
      </w:tr>
      <w:tr w:rsidR="002B595B" w:rsidRPr="00E43AA8" w:rsidTr="006E6870">
        <w:tc>
          <w:tcPr>
            <w:tcW w:w="1368" w:type="dxa"/>
          </w:tcPr>
          <w:p w:rsidR="002B595B" w:rsidRPr="002473CD" w:rsidRDefault="002B595B" w:rsidP="006E6870">
            <w:pPr>
              <w:rPr>
                <w:rFonts w:ascii="Arial" w:hAnsi="Arial" w:cs="Arial"/>
                <w:szCs w:val="22"/>
                <w:lang w:val="es-AR"/>
              </w:rPr>
            </w:pPr>
            <w:r w:rsidRPr="002473CD">
              <w:rPr>
                <w:rFonts w:ascii="Arial" w:hAnsi="Arial" w:cs="Arial"/>
                <w:szCs w:val="22"/>
                <w:lang w:val="es-AR"/>
              </w:rPr>
              <w:t>Post</w:t>
            </w:r>
            <w:r>
              <w:rPr>
                <w:rFonts w:ascii="Arial" w:hAnsi="Arial" w:cs="Arial"/>
                <w:szCs w:val="22"/>
                <w:lang w:val="es-AR"/>
              </w:rPr>
              <w:t xml:space="preserve"> </w:t>
            </w:r>
            <w:r w:rsidRPr="002473CD">
              <w:rPr>
                <w:rFonts w:ascii="Arial" w:hAnsi="Arial" w:cs="Arial"/>
                <w:szCs w:val="22"/>
                <w:lang w:val="es-AR"/>
              </w:rPr>
              <w:t>condiciones:</w:t>
            </w:r>
          </w:p>
        </w:tc>
        <w:tc>
          <w:tcPr>
            <w:tcW w:w="7612" w:type="dxa"/>
          </w:tcPr>
          <w:p w:rsidR="002B595B" w:rsidRPr="00E43AA8" w:rsidRDefault="002B595B" w:rsidP="006E6870">
            <w:pPr>
              <w:rPr>
                <w:rFonts w:ascii="Arial" w:hAnsi="Arial" w:cs="Arial"/>
                <w:lang w:val="es-AR"/>
              </w:rPr>
            </w:pPr>
            <w:r>
              <w:rPr>
                <w:rFonts w:ascii="Arial" w:hAnsi="Arial"/>
                <w:i/>
                <w:lang w:val="es-AR"/>
              </w:rPr>
              <w:t>El presupuesto queda con estado confirmado</w:t>
            </w:r>
          </w:p>
        </w:tc>
      </w:tr>
      <w:tr w:rsidR="002B595B" w:rsidRPr="00D73BFC" w:rsidTr="006E6870">
        <w:tc>
          <w:tcPr>
            <w:tcW w:w="1368" w:type="dxa"/>
          </w:tcPr>
          <w:p w:rsidR="002B595B" w:rsidRPr="002473CD" w:rsidRDefault="002B595B" w:rsidP="006E6870">
            <w:pPr>
              <w:rPr>
                <w:rFonts w:ascii="Arial" w:hAnsi="Arial" w:cs="Arial"/>
                <w:szCs w:val="22"/>
                <w:lang w:val="es-AR"/>
              </w:rPr>
            </w:pPr>
            <w:r w:rsidRPr="002473CD">
              <w:rPr>
                <w:rFonts w:ascii="Arial" w:hAnsi="Arial" w:cs="Arial"/>
                <w:szCs w:val="22"/>
                <w:lang w:val="es-AR"/>
              </w:rPr>
              <w:t>Prioridad:</w:t>
            </w:r>
          </w:p>
        </w:tc>
        <w:tc>
          <w:tcPr>
            <w:tcW w:w="7612" w:type="dxa"/>
          </w:tcPr>
          <w:p w:rsidR="002B595B" w:rsidRPr="00D73BFC" w:rsidRDefault="002B595B" w:rsidP="006E6870">
            <w:pPr>
              <w:rPr>
                <w:rFonts w:ascii="Arial" w:hAnsi="Arial" w:cs="Arial"/>
                <w:lang w:val="es-AR"/>
              </w:rPr>
            </w:pPr>
            <w:r>
              <w:rPr>
                <w:rFonts w:ascii="Arial" w:hAnsi="Arial"/>
                <w:i/>
              </w:rPr>
              <w:t>Alta</w:t>
            </w:r>
          </w:p>
        </w:tc>
      </w:tr>
    </w:tbl>
    <w:p w:rsidR="002B595B" w:rsidRDefault="002B595B"/>
    <w:p w:rsidR="002B595B" w:rsidRDefault="002B595B"/>
    <w:p w:rsidR="002B595B" w:rsidRDefault="002B595B">
      <w:r>
        <w:br w:type="page"/>
      </w:r>
    </w:p>
    <w:tbl>
      <w:tblPr>
        <w:tblStyle w:val="Tablaconcuadrcula"/>
        <w:tblW w:w="8980" w:type="dxa"/>
        <w:tblLayout w:type="fixed"/>
        <w:tblLook w:val="04A0"/>
      </w:tblPr>
      <w:tblGrid>
        <w:gridCol w:w="1368"/>
        <w:gridCol w:w="7612"/>
      </w:tblGrid>
      <w:tr w:rsidR="002B595B" w:rsidRPr="00D73BFC" w:rsidTr="006E6870">
        <w:tc>
          <w:tcPr>
            <w:tcW w:w="1368" w:type="dxa"/>
          </w:tcPr>
          <w:p w:rsidR="002B595B" w:rsidRPr="002473CD" w:rsidRDefault="002B595B" w:rsidP="006E6870">
            <w:pPr>
              <w:rPr>
                <w:rFonts w:ascii="Arial" w:hAnsi="Arial" w:cs="Arial"/>
                <w:szCs w:val="22"/>
                <w:lang w:val="es-AR"/>
              </w:rPr>
            </w:pPr>
            <w:r w:rsidRPr="002473CD">
              <w:rPr>
                <w:rFonts w:ascii="Arial" w:hAnsi="Arial" w:cs="Arial"/>
                <w:szCs w:val="22"/>
                <w:lang w:val="es-AR"/>
              </w:rPr>
              <w:lastRenderedPageBreak/>
              <w:t xml:space="preserve">Nombre función </w:t>
            </w:r>
          </w:p>
        </w:tc>
        <w:tc>
          <w:tcPr>
            <w:tcW w:w="7612" w:type="dxa"/>
          </w:tcPr>
          <w:p w:rsidR="002B595B" w:rsidRPr="007B70C3" w:rsidRDefault="002B595B" w:rsidP="006E6870">
            <w:pPr>
              <w:pStyle w:val="Listaconvietas"/>
              <w:spacing w:after="0"/>
              <w:ind w:left="0" w:firstLine="0"/>
              <w:rPr>
                <w:rFonts w:ascii="Arial" w:hAnsi="Arial" w:cs="Arial"/>
                <w:sz w:val="24"/>
                <w:szCs w:val="24"/>
                <w:lang w:val="es-ES"/>
              </w:rPr>
            </w:pPr>
            <w:r>
              <w:rPr>
                <w:rFonts w:ascii="Arial" w:hAnsi="Arial" w:cs="Arial"/>
                <w:sz w:val="24"/>
                <w:szCs w:val="24"/>
                <w:lang w:val="es-ES"/>
              </w:rPr>
              <w:t>Rechazar presupuesto</w:t>
            </w:r>
          </w:p>
        </w:tc>
      </w:tr>
      <w:tr w:rsidR="002B595B" w:rsidRPr="00D73BFC" w:rsidTr="006E6870">
        <w:tc>
          <w:tcPr>
            <w:tcW w:w="1368" w:type="dxa"/>
          </w:tcPr>
          <w:p w:rsidR="002B595B" w:rsidRPr="002473CD" w:rsidRDefault="002B595B" w:rsidP="006E6870">
            <w:pPr>
              <w:rPr>
                <w:rFonts w:ascii="Arial" w:hAnsi="Arial" w:cs="Arial"/>
                <w:szCs w:val="22"/>
                <w:lang w:val="es-AR"/>
              </w:rPr>
            </w:pPr>
            <w:r w:rsidRPr="002473CD">
              <w:rPr>
                <w:rFonts w:ascii="Arial" w:hAnsi="Arial" w:cs="Arial"/>
                <w:szCs w:val="22"/>
                <w:lang w:val="es-AR"/>
              </w:rPr>
              <w:t>Actor</w:t>
            </w:r>
          </w:p>
        </w:tc>
        <w:tc>
          <w:tcPr>
            <w:tcW w:w="7612" w:type="dxa"/>
          </w:tcPr>
          <w:p w:rsidR="002B595B" w:rsidRPr="00C9461C" w:rsidRDefault="002B595B" w:rsidP="006E6870">
            <w:pPr>
              <w:pStyle w:val="Textoindependiente"/>
              <w:rPr>
                <w:rFonts w:cs="Arial"/>
                <w:szCs w:val="24"/>
                <w:highlight w:val="yellow"/>
                <w:lang w:val="es-AR"/>
              </w:rPr>
            </w:pPr>
            <w:r>
              <w:rPr>
                <w:i/>
              </w:rPr>
              <w:t>Vendedor</w:t>
            </w:r>
            <w:r>
              <w:rPr>
                <w:rFonts w:ascii="Verdana" w:hAnsi="Verdana"/>
              </w:rPr>
              <w:t xml:space="preserve"> </w:t>
            </w:r>
          </w:p>
        </w:tc>
      </w:tr>
      <w:tr w:rsidR="002B595B" w:rsidRPr="00E72324" w:rsidTr="006E6870">
        <w:tc>
          <w:tcPr>
            <w:tcW w:w="1368" w:type="dxa"/>
          </w:tcPr>
          <w:p w:rsidR="002B595B" w:rsidRPr="00D73BFC" w:rsidRDefault="002B595B" w:rsidP="006E6870">
            <w:pPr>
              <w:rPr>
                <w:rFonts w:ascii="Arial" w:hAnsi="Arial" w:cs="Arial"/>
                <w:lang w:val="es-AR"/>
              </w:rPr>
            </w:pPr>
            <w:r w:rsidRPr="002473CD">
              <w:rPr>
                <w:rFonts w:ascii="Arial" w:hAnsi="Arial" w:cs="Arial"/>
                <w:szCs w:val="22"/>
                <w:lang w:val="es-AR"/>
              </w:rPr>
              <w:t>Descripción:</w:t>
            </w:r>
          </w:p>
        </w:tc>
        <w:tc>
          <w:tcPr>
            <w:tcW w:w="7612" w:type="dxa"/>
          </w:tcPr>
          <w:p w:rsidR="002B595B" w:rsidRPr="00E43AA8" w:rsidRDefault="002B595B" w:rsidP="006E6870">
            <w:pPr>
              <w:rPr>
                <w:rFonts w:ascii="Arial" w:hAnsi="Arial"/>
                <w:i/>
                <w:lang w:val="es-AR"/>
              </w:rPr>
            </w:pPr>
          </w:p>
          <w:p w:rsidR="002B595B" w:rsidRPr="00E43AA8" w:rsidRDefault="002B595B" w:rsidP="006E6870">
            <w:pPr>
              <w:rPr>
                <w:rFonts w:ascii="Verdana" w:hAnsi="Verdana"/>
                <w:lang w:val="es-AR"/>
              </w:rPr>
            </w:pPr>
            <w:r w:rsidRPr="00E43AA8">
              <w:rPr>
                <w:rFonts w:ascii="Verdana" w:hAnsi="Verdana"/>
                <w:lang w:val="es-AR"/>
              </w:rPr>
              <w:t xml:space="preserve">Cuando el vendedor necesita </w:t>
            </w:r>
            <w:r>
              <w:rPr>
                <w:rFonts w:ascii="Verdana" w:hAnsi="Verdana"/>
                <w:lang w:val="es-AR"/>
              </w:rPr>
              <w:t xml:space="preserve">rechazar </w:t>
            </w:r>
            <w:r w:rsidRPr="00E43AA8">
              <w:rPr>
                <w:rFonts w:ascii="Verdana" w:hAnsi="Verdana"/>
                <w:lang w:val="es-AR"/>
              </w:rPr>
              <w:t xml:space="preserve">un presupuesto ingresa </w:t>
            </w:r>
            <w:r>
              <w:rPr>
                <w:rFonts w:ascii="Verdana" w:hAnsi="Verdana"/>
                <w:lang w:val="es-AR"/>
              </w:rPr>
              <w:t xml:space="preserve">el </w:t>
            </w:r>
            <w:proofErr w:type="spellStart"/>
            <w:r>
              <w:rPr>
                <w:rFonts w:ascii="Verdana" w:hAnsi="Verdana"/>
                <w:lang w:val="es-AR"/>
              </w:rPr>
              <w:t>dni</w:t>
            </w:r>
            <w:proofErr w:type="spellEnd"/>
            <w:r>
              <w:rPr>
                <w:rFonts w:ascii="Verdana" w:hAnsi="Verdana"/>
                <w:lang w:val="es-AR"/>
              </w:rPr>
              <w:t xml:space="preserve"> del cliente, f</w:t>
            </w:r>
            <w:r w:rsidRPr="00E43AA8">
              <w:rPr>
                <w:rFonts w:ascii="Verdana" w:hAnsi="Verdana"/>
                <w:lang w:val="es-AR"/>
              </w:rPr>
              <w:t>e</w:t>
            </w:r>
            <w:r>
              <w:rPr>
                <w:rFonts w:ascii="Verdana" w:hAnsi="Verdana"/>
                <w:lang w:val="es-AR"/>
              </w:rPr>
              <w:t>cha de emisión y/o código del presupuesto y</w:t>
            </w:r>
            <w:r w:rsidRPr="00E43AA8">
              <w:rPr>
                <w:rFonts w:ascii="Verdana" w:hAnsi="Verdana"/>
                <w:lang w:val="es-AR"/>
              </w:rPr>
              <w:t xml:space="preserve"> el sistema a desarrollar debe:  </w:t>
            </w:r>
          </w:p>
          <w:p w:rsidR="002B595B" w:rsidRDefault="002B595B" w:rsidP="002B595B">
            <w:pPr>
              <w:pStyle w:val="Textoindependiente"/>
              <w:numPr>
                <w:ilvl w:val="0"/>
                <w:numId w:val="20"/>
              </w:numPr>
              <w:suppressAutoHyphens/>
              <w:rPr>
                <w:szCs w:val="24"/>
                <w:lang w:val="es-AR"/>
              </w:rPr>
            </w:pPr>
            <w:r w:rsidRPr="007A3208">
              <w:rPr>
                <w:szCs w:val="24"/>
                <w:lang w:val="es-AR"/>
              </w:rPr>
              <w:t xml:space="preserve">Buscar el </w:t>
            </w:r>
            <w:r>
              <w:rPr>
                <w:szCs w:val="24"/>
                <w:lang w:val="es-AR"/>
              </w:rPr>
              <w:t>presupuesto</w:t>
            </w:r>
          </w:p>
          <w:p w:rsidR="002B595B" w:rsidRPr="00E72324" w:rsidRDefault="002B595B" w:rsidP="002B595B">
            <w:pPr>
              <w:pStyle w:val="Textoindependiente"/>
              <w:numPr>
                <w:ilvl w:val="0"/>
                <w:numId w:val="20"/>
              </w:numPr>
              <w:suppressAutoHyphens/>
              <w:rPr>
                <w:rFonts w:cs="Arial"/>
                <w:lang w:val="es-AR"/>
              </w:rPr>
            </w:pPr>
            <w:r>
              <w:rPr>
                <w:szCs w:val="24"/>
                <w:lang w:val="es-AR"/>
              </w:rPr>
              <w:t>Eliminar el presupuesto y sus respectivas asociaciones</w:t>
            </w:r>
          </w:p>
        </w:tc>
      </w:tr>
      <w:tr w:rsidR="002B595B" w:rsidRPr="00D73BFC" w:rsidTr="006E6870">
        <w:tc>
          <w:tcPr>
            <w:tcW w:w="1368" w:type="dxa"/>
          </w:tcPr>
          <w:p w:rsidR="002B595B" w:rsidRPr="002473CD" w:rsidRDefault="002B595B" w:rsidP="006E6870">
            <w:pPr>
              <w:rPr>
                <w:rFonts w:ascii="Arial" w:hAnsi="Arial" w:cs="Arial"/>
                <w:szCs w:val="22"/>
                <w:lang w:val="es-AR"/>
              </w:rPr>
            </w:pPr>
            <w:r w:rsidRPr="002473CD">
              <w:rPr>
                <w:rFonts w:ascii="Arial" w:hAnsi="Arial" w:cs="Arial"/>
                <w:szCs w:val="22"/>
                <w:lang w:val="es-AR"/>
              </w:rPr>
              <w:t>Pre</w:t>
            </w:r>
            <w:r>
              <w:rPr>
                <w:rFonts w:ascii="Arial" w:hAnsi="Arial" w:cs="Arial"/>
                <w:szCs w:val="22"/>
                <w:lang w:val="es-AR"/>
              </w:rPr>
              <w:t xml:space="preserve"> </w:t>
            </w:r>
            <w:r w:rsidRPr="002473CD">
              <w:rPr>
                <w:rFonts w:ascii="Arial" w:hAnsi="Arial" w:cs="Arial"/>
                <w:szCs w:val="22"/>
                <w:lang w:val="es-AR"/>
              </w:rPr>
              <w:t>condiciones:</w:t>
            </w:r>
          </w:p>
        </w:tc>
        <w:tc>
          <w:tcPr>
            <w:tcW w:w="7612" w:type="dxa"/>
          </w:tcPr>
          <w:p w:rsidR="002B595B" w:rsidRPr="007B70C3" w:rsidRDefault="002B595B" w:rsidP="006E6870">
            <w:pPr>
              <w:rPr>
                <w:rFonts w:ascii="Arial" w:hAnsi="Arial" w:cs="Arial"/>
              </w:rPr>
            </w:pPr>
            <w:r w:rsidRPr="00E72324">
              <w:rPr>
                <w:rFonts w:ascii="Arial" w:hAnsi="Arial"/>
                <w:i/>
              </w:rPr>
              <w:t>El presupuesto debe existir</w:t>
            </w:r>
          </w:p>
        </w:tc>
      </w:tr>
      <w:tr w:rsidR="002B595B" w:rsidRPr="00E43AA8" w:rsidTr="006E6870">
        <w:tc>
          <w:tcPr>
            <w:tcW w:w="1368" w:type="dxa"/>
          </w:tcPr>
          <w:p w:rsidR="002B595B" w:rsidRPr="002473CD" w:rsidRDefault="002B595B" w:rsidP="006E6870">
            <w:pPr>
              <w:rPr>
                <w:rFonts w:ascii="Arial" w:hAnsi="Arial" w:cs="Arial"/>
                <w:szCs w:val="22"/>
                <w:lang w:val="es-AR"/>
              </w:rPr>
            </w:pPr>
            <w:r w:rsidRPr="002473CD">
              <w:rPr>
                <w:rFonts w:ascii="Arial" w:hAnsi="Arial" w:cs="Arial"/>
                <w:szCs w:val="22"/>
                <w:lang w:val="es-AR"/>
              </w:rPr>
              <w:t>Post</w:t>
            </w:r>
            <w:r>
              <w:rPr>
                <w:rFonts w:ascii="Arial" w:hAnsi="Arial" w:cs="Arial"/>
                <w:szCs w:val="22"/>
                <w:lang w:val="es-AR"/>
              </w:rPr>
              <w:t xml:space="preserve"> </w:t>
            </w:r>
            <w:r w:rsidRPr="002473CD">
              <w:rPr>
                <w:rFonts w:ascii="Arial" w:hAnsi="Arial" w:cs="Arial"/>
                <w:szCs w:val="22"/>
                <w:lang w:val="es-AR"/>
              </w:rPr>
              <w:t>condiciones:</w:t>
            </w:r>
          </w:p>
        </w:tc>
        <w:tc>
          <w:tcPr>
            <w:tcW w:w="7612" w:type="dxa"/>
          </w:tcPr>
          <w:p w:rsidR="002B595B" w:rsidRPr="00E43AA8" w:rsidRDefault="002B595B" w:rsidP="006E6870">
            <w:pPr>
              <w:rPr>
                <w:rFonts w:ascii="Arial" w:hAnsi="Arial" w:cs="Arial"/>
                <w:lang w:val="es-AR"/>
              </w:rPr>
            </w:pPr>
            <w:r w:rsidRPr="00E43AA8">
              <w:rPr>
                <w:rFonts w:ascii="Arial" w:hAnsi="Arial"/>
                <w:i/>
                <w:lang w:val="es-AR"/>
              </w:rPr>
              <w:t xml:space="preserve">El stock de los materiales en el presupuesto </w:t>
            </w:r>
            <w:r>
              <w:rPr>
                <w:rFonts w:ascii="Arial" w:hAnsi="Arial"/>
                <w:i/>
                <w:lang w:val="es-AR"/>
              </w:rPr>
              <w:t>vuelve a ser sumado.</w:t>
            </w:r>
          </w:p>
        </w:tc>
      </w:tr>
      <w:tr w:rsidR="002B595B" w:rsidRPr="00D73BFC" w:rsidTr="006E6870">
        <w:tc>
          <w:tcPr>
            <w:tcW w:w="1368" w:type="dxa"/>
          </w:tcPr>
          <w:p w:rsidR="002B595B" w:rsidRPr="002473CD" w:rsidRDefault="002B595B" w:rsidP="006E6870">
            <w:pPr>
              <w:rPr>
                <w:rFonts w:ascii="Arial" w:hAnsi="Arial" w:cs="Arial"/>
                <w:szCs w:val="22"/>
                <w:lang w:val="es-AR"/>
              </w:rPr>
            </w:pPr>
            <w:r w:rsidRPr="002473CD">
              <w:rPr>
                <w:rFonts w:ascii="Arial" w:hAnsi="Arial" w:cs="Arial"/>
                <w:szCs w:val="22"/>
                <w:lang w:val="es-AR"/>
              </w:rPr>
              <w:t>Prioridad:</w:t>
            </w:r>
          </w:p>
        </w:tc>
        <w:tc>
          <w:tcPr>
            <w:tcW w:w="7612" w:type="dxa"/>
          </w:tcPr>
          <w:p w:rsidR="002B595B" w:rsidRPr="00D73BFC" w:rsidRDefault="002B595B" w:rsidP="006E6870">
            <w:pPr>
              <w:rPr>
                <w:rFonts w:ascii="Arial" w:hAnsi="Arial" w:cs="Arial"/>
                <w:lang w:val="es-AR"/>
              </w:rPr>
            </w:pPr>
            <w:r>
              <w:rPr>
                <w:rFonts w:ascii="Arial" w:hAnsi="Arial"/>
                <w:i/>
              </w:rPr>
              <w:t>Alta</w:t>
            </w:r>
          </w:p>
        </w:tc>
      </w:tr>
    </w:tbl>
    <w:p w:rsidR="0054510B" w:rsidRDefault="0054510B">
      <w:pPr>
        <w:rPr>
          <w:b/>
          <w:sz w:val="28"/>
          <w:szCs w:val="20"/>
          <w:lang w:eastAsia="es-AR"/>
        </w:rPr>
      </w:pPr>
      <w:r>
        <w:br w:type="page"/>
      </w:r>
    </w:p>
    <w:p w:rsidR="00057742" w:rsidRPr="002634BF" w:rsidRDefault="0006648E" w:rsidP="00057742">
      <w:pPr>
        <w:pStyle w:val="Ttulo2"/>
        <w:rPr>
          <w:lang w:val="es-ES"/>
        </w:rPr>
      </w:pPr>
      <w:r w:rsidRPr="002634BF">
        <w:rPr>
          <w:lang w:val="es-ES"/>
        </w:rPr>
        <w:lastRenderedPageBreak/>
        <w:t>Diagrama de Casos de Uso</w:t>
      </w:r>
      <w:bookmarkEnd w:id="93"/>
    </w:p>
    <w:p w:rsidR="00A62C1C" w:rsidRPr="007F28BD" w:rsidRDefault="00A62C1C" w:rsidP="00A62C1C">
      <w:pPr>
        <w:jc w:val="both"/>
        <w:rPr>
          <w:rFonts w:ascii="Arial" w:hAnsi="Arial"/>
          <w:i/>
          <w:noProof/>
          <w:sz w:val="22"/>
          <w:szCs w:val="20"/>
          <w:lang w:val="es-AR" w:eastAsia="en-US"/>
        </w:rPr>
      </w:pPr>
    </w:p>
    <w:p w:rsidR="0054510B" w:rsidRPr="002634BF" w:rsidRDefault="00664EBF" w:rsidP="00A62C1C">
      <w:pPr>
        <w:jc w:val="both"/>
        <w:rPr>
          <w:rFonts w:ascii="Arial" w:hAnsi="Arial"/>
          <w:i/>
          <w:sz w:val="22"/>
          <w:szCs w:val="20"/>
        </w:rPr>
        <w:sectPr w:rsidR="0054510B" w:rsidRPr="002634BF" w:rsidSect="00D978BA">
          <w:headerReference w:type="default" r:id="rId20"/>
          <w:pgSz w:w="12242" w:h="15842" w:code="1"/>
          <w:pgMar w:top="1417" w:right="1701" w:bottom="1417" w:left="1701" w:header="708" w:footer="708" w:gutter="0"/>
          <w:cols w:space="708"/>
          <w:docGrid w:linePitch="360"/>
        </w:sectPr>
      </w:pPr>
      <w:r>
        <w:rPr>
          <w:rFonts w:ascii="Arial" w:hAnsi="Arial"/>
          <w:i/>
          <w:noProof/>
          <w:sz w:val="22"/>
          <w:szCs w:val="20"/>
          <w:lang w:val="en-US" w:eastAsia="en-US"/>
        </w:rPr>
        <w:drawing>
          <wp:inline distT="0" distB="0" distL="0" distR="0">
            <wp:extent cx="5613400" cy="2931135"/>
            <wp:effectExtent l="0" t="0" r="0" b="0"/>
            <wp:docPr id="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cstate="print"/>
                    <a:srcRect/>
                    <a:stretch>
                      <a:fillRect/>
                    </a:stretch>
                  </pic:blipFill>
                  <pic:spPr bwMode="auto">
                    <a:xfrm>
                      <a:off x="0" y="0"/>
                      <a:ext cx="5613400" cy="2931135"/>
                    </a:xfrm>
                    <a:prstGeom prst="rect">
                      <a:avLst/>
                    </a:prstGeom>
                    <a:noFill/>
                    <a:ln w="9525">
                      <a:noFill/>
                      <a:miter lim="800000"/>
                      <a:headEnd/>
                      <a:tailEnd/>
                    </a:ln>
                  </pic:spPr>
                </pic:pic>
              </a:graphicData>
            </a:graphic>
          </wp:inline>
        </w:drawing>
      </w:r>
    </w:p>
    <w:p w:rsidR="002B0AA2" w:rsidRPr="002634BF" w:rsidRDefault="0073559B" w:rsidP="000359B2">
      <w:pPr>
        <w:pStyle w:val="Ttulo1"/>
        <w:numPr>
          <w:ilvl w:val="0"/>
          <w:numId w:val="2"/>
        </w:numPr>
        <w:rPr>
          <w:b w:val="0"/>
          <w:bCs/>
          <w:lang w:val="es-ES"/>
        </w:rPr>
      </w:pPr>
      <w:bookmarkStart w:id="94" w:name="_Toc197261931"/>
      <w:bookmarkStart w:id="95" w:name="_Toc260677102"/>
      <w:r w:rsidRPr="002634BF">
        <w:rPr>
          <w:b w:val="0"/>
          <w:bCs/>
          <w:lang w:val="es-ES"/>
        </w:rPr>
        <w:lastRenderedPageBreak/>
        <w:t>D</w:t>
      </w:r>
      <w:r w:rsidR="00D978BA" w:rsidRPr="002634BF">
        <w:rPr>
          <w:b w:val="0"/>
          <w:bCs/>
          <w:lang w:val="es-ES"/>
        </w:rPr>
        <w:t>ocumentación de Soporte</w:t>
      </w:r>
      <w:bookmarkEnd w:id="94"/>
      <w:bookmarkEnd w:id="95"/>
    </w:p>
    <w:p w:rsidR="002B0AA2" w:rsidRPr="002634BF" w:rsidRDefault="002B0AA2" w:rsidP="007427E7">
      <w:pPr>
        <w:pStyle w:val="Ttulo2"/>
        <w:rPr>
          <w:lang w:val="es-ES"/>
        </w:rPr>
      </w:pPr>
      <w:bookmarkStart w:id="96" w:name="_Toc174436267"/>
      <w:bookmarkStart w:id="97" w:name="_Toc197261932"/>
      <w:bookmarkStart w:id="98" w:name="_Toc260677103"/>
      <w:r w:rsidRPr="002634BF">
        <w:rPr>
          <w:lang w:val="es-ES"/>
        </w:rPr>
        <w:t>Modelos de Análisis</w:t>
      </w:r>
      <w:bookmarkEnd w:id="96"/>
      <w:bookmarkEnd w:id="97"/>
      <w:bookmarkEnd w:id="98"/>
    </w:p>
    <w:p w:rsidR="00602EE1" w:rsidRPr="004F3ED3" w:rsidRDefault="00602EE1" w:rsidP="00602EE1">
      <w:pPr>
        <w:pStyle w:val="Ttulo4"/>
        <w:rPr>
          <w:b w:val="0"/>
          <w:sz w:val="24"/>
          <w:szCs w:val="24"/>
          <w:lang w:val="es-ES" w:eastAsia="es-ES"/>
        </w:rPr>
      </w:pPr>
      <w:bookmarkStart w:id="99" w:name="_Toc173497017"/>
      <w:r w:rsidRPr="004F3ED3">
        <w:rPr>
          <w:b w:val="0"/>
          <w:sz w:val="24"/>
          <w:szCs w:val="24"/>
          <w:lang w:val="es-ES" w:eastAsia="es-ES"/>
        </w:rPr>
        <w:t>Modelo de dominio</w:t>
      </w:r>
    </w:p>
    <w:bookmarkEnd w:id="99"/>
    <w:p w:rsidR="00602EE1" w:rsidRPr="004F3ED3" w:rsidRDefault="00602EE1" w:rsidP="00602EE1">
      <w:pPr>
        <w:pStyle w:val="Ttulo4"/>
        <w:rPr>
          <w:b w:val="0"/>
          <w:sz w:val="24"/>
          <w:szCs w:val="24"/>
          <w:lang w:val="es-ES" w:eastAsia="es-ES"/>
        </w:rPr>
      </w:pPr>
      <w:r w:rsidRPr="004F3ED3">
        <w:rPr>
          <w:b w:val="0"/>
          <w:sz w:val="24"/>
          <w:szCs w:val="24"/>
          <w:lang w:val="es-ES" w:eastAsia="es-ES"/>
        </w:rPr>
        <w:t>Diagrama de Secuencia de Sistemas</w:t>
      </w:r>
    </w:p>
    <w:p w:rsidR="00602EE1" w:rsidRPr="004F3ED3" w:rsidRDefault="00602EE1" w:rsidP="00602EE1">
      <w:pPr>
        <w:pStyle w:val="Ttulo4"/>
        <w:rPr>
          <w:b w:val="0"/>
          <w:sz w:val="24"/>
          <w:szCs w:val="24"/>
          <w:lang w:val="es-ES" w:eastAsia="es-ES"/>
        </w:rPr>
      </w:pPr>
      <w:r w:rsidRPr="004F3ED3">
        <w:rPr>
          <w:b w:val="0"/>
          <w:sz w:val="24"/>
          <w:szCs w:val="24"/>
          <w:lang w:val="es-ES" w:eastAsia="es-ES"/>
        </w:rPr>
        <w:t>Diccionario de datos</w:t>
      </w:r>
      <w:r w:rsidR="004F3ED3">
        <w:rPr>
          <w:b w:val="0"/>
          <w:sz w:val="24"/>
          <w:szCs w:val="24"/>
          <w:lang w:val="es-ES" w:eastAsia="es-ES"/>
        </w:rPr>
        <w:t xml:space="preserve"> (Versión 1)</w:t>
      </w:r>
      <w:r w:rsidRPr="004F3ED3">
        <w:rPr>
          <w:b w:val="0"/>
          <w:sz w:val="24"/>
          <w:szCs w:val="24"/>
          <w:lang w:val="es-ES" w:eastAsia="es-ES"/>
        </w:rPr>
        <w:t xml:space="preserve"> </w:t>
      </w:r>
    </w:p>
    <w:p w:rsidR="002B0AA2" w:rsidRPr="002634BF" w:rsidRDefault="002B0AA2" w:rsidP="00636E28">
      <w:pPr>
        <w:jc w:val="both"/>
        <w:rPr>
          <w:rFonts w:ascii="Arial" w:hAnsi="Arial"/>
          <w:i/>
          <w:sz w:val="22"/>
          <w:szCs w:val="20"/>
        </w:rPr>
      </w:pPr>
    </w:p>
    <w:p w:rsidR="002B0AA2" w:rsidRPr="002634BF" w:rsidRDefault="002B0AA2" w:rsidP="007427E7">
      <w:pPr>
        <w:pStyle w:val="Ttulo2"/>
        <w:rPr>
          <w:lang w:val="es-ES"/>
        </w:rPr>
      </w:pPr>
      <w:bookmarkStart w:id="100" w:name="_Toc174436268"/>
      <w:bookmarkStart w:id="101" w:name="_Toc197261933"/>
      <w:bookmarkStart w:id="102" w:name="_Toc260677104"/>
      <w:r w:rsidRPr="002634BF">
        <w:rPr>
          <w:lang w:val="es-ES"/>
        </w:rPr>
        <w:t>Lista de tareas pendientes</w:t>
      </w:r>
      <w:bookmarkEnd w:id="100"/>
      <w:bookmarkEnd w:id="101"/>
      <w:bookmarkEnd w:id="102"/>
    </w:p>
    <w:p w:rsidR="00111296" w:rsidRDefault="00111296">
      <w:pPr>
        <w:rPr>
          <w:i/>
          <w:sz w:val="22"/>
          <w:szCs w:val="22"/>
          <w:lang w:eastAsia="es-AR"/>
        </w:rPr>
      </w:pPr>
      <w:r>
        <w:rPr>
          <w:i/>
          <w:sz w:val="22"/>
          <w:szCs w:val="22"/>
          <w:lang w:eastAsia="es-AR"/>
        </w:rPr>
        <w:br w:type="page"/>
      </w:r>
    </w:p>
    <w:p w:rsidR="008933E7" w:rsidRPr="00170915" w:rsidRDefault="008933E7" w:rsidP="008933E7">
      <w:pPr>
        <w:pStyle w:val="Predeterminado"/>
        <w:numPr>
          <w:ilvl w:val="1"/>
          <w:numId w:val="16"/>
        </w:numPr>
        <w:spacing w:before="240"/>
        <w:rPr>
          <w:rFonts w:ascii="Times New Roman" w:hAnsi="Times New Roman" w:cs="Times New Roman"/>
          <w:sz w:val="40"/>
          <w:szCs w:val="40"/>
        </w:rPr>
      </w:pPr>
      <w:r>
        <w:rPr>
          <w:rFonts w:ascii="Times New Roman" w:hAnsi="Times New Roman" w:cs="Times New Roman"/>
          <w:b/>
          <w:sz w:val="40"/>
          <w:szCs w:val="40"/>
        </w:rPr>
        <w:lastRenderedPageBreak/>
        <w:t>Modelo de Dominio</w:t>
      </w:r>
    </w:p>
    <w:p w:rsidR="00111296" w:rsidRDefault="00ED2FB9">
      <w:pPr>
        <w:rPr>
          <w:i/>
          <w:sz w:val="22"/>
          <w:szCs w:val="22"/>
          <w:lang w:eastAsia="es-AR"/>
        </w:rPr>
      </w:pPr>
      <w:r>
        <w:rPr>
          <w:i/>
          <w:noProof/>
          <w:sz w:val="22"/>
          <w:szCs w:val="22"/>
          <w:lang w:val="en-US" w:eastAsia="en-US"/>
        </w:rPr>
        <w:drawing>
          <wp:inline distT="0" distB="0" distL="0" distR="0">
            <wp:extent cx="5610225" cy="3448050"/>
            <wp:effectExtent l="1905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cstate="print"/>
                    <a:srcRect/>
                    <a:stretch>
                      <a:fillRect/>
                    </a:stretch>
                  </pic:blipFill>
                  <pic:spPr bwMode="auto">
                    <a:xfrm>
                      <a:off x="0" y="0"/>
                      <a:ext cx="5610225" cy="3448050"/>
                    </a:xfrm>
                    <a:prstGeom prst="rect">
                      <a:avLst/>
                    </a:prstGeom>
                    <a:noFill/>
                    <a:ln w="9525">
                      <a:noFill/>
                      <a:miter lim="800000"/>
                      <a:headEnd/>
                      <a:tailEnd/>
                    </a:ln>
                  </pic:spPr>
                </pic:pic>
              </a:graphicData>
            </a:graphic>
          </wp:inline>
        </w:drawing>
      </w:r>
    </w:p>
    <w:p w:rsidR="00111296" w:rsidRDefault="00111296">
      <w:pPr>
        <w:rPr>
          <w:i/>
          <w:sz w:val="22"/>
          <w:szCs w:val="22"/>
          <w:lang w:eastAsia="es-AR"/>
        </w:rPr>
      </w:pPr>
      <w:r>
        <w:rPr>
          <w:i/>
          <w:sz w:val="22"/>
          <w:szCs w:val="22"/>
          <w:lang w:eastAsia="es-AR"/>
        </w:rPr>
        <w:br w:type="page"/>
      </w:r>
    </w:p>
    <w:p w:rsidR="00ED2FB9" w:rsidRDefault="00ED2FB9" w:rsidP="00ED2FB9">
      <w:pPr>
        <w:pStyle w:val="Predeterminado"/>
        <w:numPr>
          <w:ilvl w:val="1"/>
          <w:numId w:val="17"/>
        </w:numPr>
        <w:spacing w:before="240"/>
        <w:rPr>
          <w:rFonts w:ascii="Times New Roman" w:hAnsi="Times New Roman" w:cs="Times New Roman"/>
          <w:b/>
          <w:sz w:val="40"/>
          <w:szCs w:val="40"/>
        </w:rPr>
      </w:pPr>
      <w:r w:rsidRPr="00170915">
        <w:rPr>
          <w:rFonts w:ascii="Times New Roman" w:hAnsi="Times New Roman" w:cs="Times New Roman"/>
          <w:b/>
          <w:sz w:val="40"/>
          <w:szCs w:val="40"/>
        </w:rPr>
        <w:lastRenderedPageBreak/>
        <w:t>Diagrama de Secuencia de Sistemas</w:t>
      </w:r>
    </w:p>
    <w:p w:rsidR="00ED2FB9" w:rsidRPr="00A61A19" w:rsidRDefault="00ED2FB9" w:rsidP="00ED2FB9">
      <w:pPr>
        <w:pStyle w:val="Prrafodelista"/>
        <w:rPr>
          <w:rFonts w:ascii="Arial" w:hAnsi="Arial" w:cs="Arial"/>
        </w:rPr>
      </w:pPr>
      <w:r w:rsidRPr="00A61A19">
        <w:rPr>
          <w:rFonts w:ascii="Arial" w:hAnsi="Arial" w:cs="Arial"/>
        </w:rPr>
        <w:t>DSS Generar Presupuesto</w:t>
      </w:r>
    </w:p>
    <w:p w:rsidR="00ED2FB9" w:rsidRDefault="00363B83" w:rsidP="00ED2FB9">
      <w:pPr>
        <w:pStyle w:val="Prrafodelista"/>
        <w:rPr>
          <w:b/>
        </w:rPr>
      </w:pPr>
      <w:r>
        <w:rPr>
          <w:b/>
          <w:noProof/>
          <w:lang w:val="en-US" w:eastAsia="en-US"/>
        </w:rPr>
        <w:drawing>
          <wp:inline distT="0" distB="0" distL="0" distR="0">
            <wp:extent cx="4380865" cy="4986655"/>
            <wp:effectExtent l="0" t="0" r="0" b="0"/>
            <wp:docPr id="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cstate="print"/>
                    <a:srcRect/>
                    <a:stretch>
                      <a:fillRect/>
                    </a:stretch>
                  </pic:blipFill>
                  <pic:spPr bwMode="auto">
                    <a:xfrm>
                      <a:off x="0" y="0"/>
                      <a:ext cx="4380865" cy="4986655"/>
                    </a:xfrm>
                    <a:prstGeom prst="rect">
                      <a:avLst/>
                    </a:prstGeom>
                    <a:noFill/>
                    <a:ln w="9525">
                      <a:noFill/>
                      <a:miter lim="800000"/>
                      <a:headEnd/>
                      <a:tailEnd/>
                    </a:ln>
                  </pic:spPr>
                </pic:pic>
              </a:graphicData>
            </a:graphic>
          </wp:inline>
        </w:drawing>
      </w:r>
    </w:p>
    <w:p w:rsidR="00ED2FB9" w:rsidRDefault="00ED2FB9" w:rsidP="00ED2FB9">
      <w:pPr>
        <w:pStyle w:val="Prrafodelista"/>
        <w:rPr>
          <w:b/>
        </w:rPr>
      </w:pPr>
    </w:p>
    <w:p w:rsidR="00ED2FB9" w:rsidRDefault="00ED2FB9" w:rsidP="00ED2FB9">
      <w:pPr>
        <w:rPr>
          <w:rFonts w:ascii="Arial" w:hAnsi="Arial" w:cs="Arial"/>
        </w:rPr>
      </w:pPr>
      <w:r>
        <w:rPr>
          <w:rFonts w:ascii="Arial" w:hAnsi="Arial" w:cs="Arial"/>
        </w:rPr>
        <w:br w:type="page"/>
      </w:r>
    </w:p>
    <w:p w:rsidR="00ED2FB9" w:rsidRDefault="00ED2FB9" w:rsidP="00ED2FB9">
      <w:pPr>
        <w:pStyle w:val="Prrafodelista"/>
        <w:rPr>
          <w:rFonts w:ascii="Arial" w:hAnsi="Arial" w:cs="Arial"/>
        </w:rPr>
      </w:pPr>
      <w:r>
        <w:rPr>
          <w:rFonts w:ascii="Arial" w:hAnsi="Arial" w:cs="Arial"/>
        </w:rPr>
        <w:lastRenderedPageBreak/>
        <w:t>DSS Aceptar presupuesto</w:t>
      </w:r>
    </w:p>
    <w:p w:rsidR="00ED2FB9" w:rsidRDefault="008F457E" w:rsidP="00ED2FB9">
      <w:pPr>
        <w:pStyle w:val="Prrafodelista"/>
        <w:rPr>
          <w:rFonts w:ascii="Arial" w:hAnsi="Arial" w:cs="Arial"/>
        </w:rPr>
      </w:pPr>
      <w:r>
        <w:rPr>
          <w:rFonts w:ascii="Arial" w:hAnsi="Arial" w:cs="Arial"/>
          <w:noProof/>
          <w:lang w:val="en-US" w:eastAsia="en-US"/>
        </w:rPr>
        <w:drawing>
          <wp:inline distT="0" distB="0" distL="0" distR="0">
            <wp:extent cx="3933825" cy="3619500"/>
            <wp:effectExtent l="0" t="0" r="0" b="0"/>
            <wp:docPr id="10"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cstate="print"/>
                    <a:srcRect/>
                    <a:stretch>
                      <a:fillRect/>
                    </a:stretch>
                  </pic:blipFill>
                  <pic:spPr bwMode="auto">
                    <a:xfrm>
                      <a:off x="0" y="0"/>
                      <a:ext cx="3933825" cy="3619500"/>
                    </a:xfrm>
                    <a:prstGeom prst="rect">
                      <a:avLst/>
                    </a:prstGeom>
                    <a:noFill/>
                    <a:ln w="9525">
                      <a:noFill/>
                      <a:miter lim="800000"/>
                      <a:headEnd/>
                      <a:tailEnd/>
                    </a:ln>
                  </pic:spPr>
                </pic:pic>
              </a:graphicData>
            </a:graphic>
          </wp:inline>
        </w:drawing>
      </w:r>
    </w:p>
    <w:p w:rsidR="00ED2FB9" w:rsidRDefault="00ED2FB9" w:rsidP="00ED2FB9">
      <w:pPr>
        <w:pStyle w:val="Prrafodelista"/>
        <w:rPr>
          <w:rFonts w:ascii="Arial" w:hAnsi="Arial" w:cs="Arial"/>
        </w:rPr>
      </w:pPr>
    </w:p>
    <w:p w:rsidR="00ED2FB9" w:rsidRDefault="00ED2FB9" w:rsidP="00ED2FB9">
      <w:pPr>
        <w:pStyle w:val="Prrafodelista"/>
        <w:rPr>
          <w:rFonts w:ascii="Arial" w:hAnsi="Arial" w:cs="Arial"/>
        </w:rPr>
      </w:pPr>
      <w:r>
        <w:rPr>
          <w:rFonts w:ascii="Arial" w:hAnsi="Arial" w:cs="Arial"/>
        </w:rPr>
        <w:t>DSS Rechazar presupuesto</w:t>
      </w:r>
    </w:p>
    <w:p w:rsidR="00ED2FB9" w:rsidRDefault="008D6476" w:rsidP="00ED2FB9">
      <w:pPr>
        <w:pStyle w:val="Prrafodelista"/>
        <w:rPr>
          <w:rFonts w:ascii="Arial" w:hAnsi="Arial" w:cs="Arial"/>
        </w:rPr>
      </w:pPr>
      <w:r>
        <w:rPr>
          <w:rFonts w:ascii="Arial" w:hAnsi="Arial" w:cs="Arial"/>
          <w:noProof/>
          <w:lang w:val="en-US" w:eastAsia="en-US"/>
        </w:rPr>
        <w:drawing>
          <wp:inline distT="0" distB="0" distL="0" distR="0">
            <wp:extent cx="3705225" cy="3124200"/>
            <wp:effectExtent l="0" t="0" r="0" b="0"/>
            <wp:docPr id="11"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cstate="print"/>
                    <a:srcRect/>
                    <a:stretch>
                      <a:fillRect/>
                    </a:stretch>
                  </pic:blipFill>
                  <pic:spPr bwMode="auto">
                    <a:xfrm>
                      <a:off x="0" y="0"/>
                      <a:ext cx="3705225" cy="3124200"/>
                    </a:xfrm>
                    <a:prstGeom prst="rect">
                      <a:avLst/>
                    </a:prstGeom>
                    <a:noFill/>
                    <a:ln w="9525">
                      <a:noFill/>
                      <a:miter lim="800000"/>
                      <a:headEnd/>
                      <a:tailEnd/>
                    </a:ln>
                  </pic:spPr>
                </pic:pic>
              </a:graphicData>
            </a:graphic>
          </wp:inline>
        </w:drawing>
      </w:r>
    </w:p>
    <w:p w:rsidR="00ED2FB9" w:rsidRDefault="00ED2FB9" w:rsidP="00ED2FB9">
      <w:pPr>
        <w:pStyle w:val="Prrafodelista"/>
        <w:rPr>
          <w:rFonts w:ascii="Arial" w:hAnsi="Arial" w:cs="Arial"/>
        </w:rPr>
      </w:pPr>
    </w:p>
    <w:p w:rsidR="00ED2FB9" w:rsidRDefault="00ED2FB9" w:rsidP="00ED2FB9">
      <w:pPr>
        <w:rPr>
          <w:rFonts w:ascii="Arial" w:hAnsi="Arial" w:cs="Arial"/>
        </w:rPr>
      </w:pPr>
      <w:r>
        <w:rPr>
          <w:rFonts w:ascii="Arial" w:hAnsi="Arial" w:cs="Arial"/>
        </w:rPr>
        <w:br w:type="page"/>
      </w:r>
    </w:p>
    <w:p w:rsidR="00ED2FB9" w:rsidRDefault="00ED2FB9" w:rsidP="00ED2FB9">
      <w:pPr>
        <w:pStyle w:val="Prrafodelista"/>
        <w:rPr>
          <w:rFonts w:ascii="Arial" w:hAnsi="Arial" w:cs="Arial"/>
        </w:rPr>
      </w:pPr>
      <w:r>
        <w:rPr>
          <w:rFonts w:ascii="Arial" w:hAnsi="Arial" w:cs="Arial"/>
        </w:rPr>
        <w:lastRenderedPageBreak/>
        <w:t>DSS Generar orden de compra</w:t>
      </w:r>
    </w:p>
    <w:p w:rsidR="00ED2FB9" w:rsidRDefault="00CA2593" w:rsidP="00ED2FB9">
      <w:r>
        <w:rPr>
          <w:noProof/>
          <w:lang w:val="en-US" w:eastAsia="en-US"/>
        </w:rPr>
        <w:drawing>
          <wp:inline distT="0" distB="0" distL="0" distR="0">
            <wp:extent cx="4880610" cy="500824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cstate="print"/>
                    <a:srcRect/>
                    <a:stretch>
                      <a:fillRect/>
                    </a:stretch>
                  </pic:blipFill>
                  <pic:spPr bwMode="auto">
                    <a:xfrm>
                      <a:off x="0" y="0"/>
                      <a:ext cx="4880610" cy="5008245"/>
                    </a:xfrm>
                    <a:prstGeom prst="rect">
                      <a:avLst/>
                    </a:prstGeom>
                    <a:noFill/>
                    <a:ln w="9525">
                      <a:noFill/>
                      <a:miter lim="800000"/>
                      <a:headEnd/>
                      <a:tailEnd/>
                    </a:ln>
                  </pic:spPr>
                </pic:pic>
              </a:graphicData>
            </a:graphic>
          </wp:inline>
        </w:drawing>
      </w:r>
    </w:p>
    <w:p w:rsidR="00111296" w:rsidRDefault="00111296">
      <w:pPr>
        <w:rPr>
          <w:i/>
          <w:sz w:val="22"/>
          <w:szCs w:val="22"/>
          <w:lang w:eastAsia="es-AR"/>
        </w:rPr>
      </w:pPr>
      <w:r>
        <w:rPr>
          <w:i/>
          <w:sz w:val="22"/>
          <w:szCs w:val="22"/>
          <w:lang w:eastAsia="es-AR"/>
        </w:rPr>
        <w:br w:type="page"/>
      </w:r>
    </w:p>
    <w:p w:rsidR="001E04F4" w:rsidRDefault="001E04F4" w:rsidP="00D171B2">
      <w:pPr>
        <w:pStyle w:val="Predeterminado"/>
        <w:numPr>
          <w:ilvl w:val="1"/>
          <w:numId w:val="17"/>
        </w:numPr>
        <w:spacing w:before="240"/>
        <w:rPr>
          <w:rFonts w:ascii="Times New Roman" w:hAnsi="Times New Roman" w:cs="Times New Roman"/>
          <w:b/>
          <w:sz w:val="40"/>
          <w:szCs w:val="40"/>
        </w:rPr>
      </w:pPr>
      <w:r w:rsidRPr="00170915">
        <w:rPr>
          <w:rFonts w:ascii="Times New Roman" w:hAnsi="Times New Roman" w:cs="Times New Roman"/>
          <w:b/>
          <w:sz w:val="40"/>
          <w:szCs w:val="40"/>
        </w:rPr>
        <w:lastRenderedPageBreak/>
        <w:t xml:space="preserve">DEV – Diagrama Entidad </w:t>
      </w:r>
      <w:r>
        <w:rPr>
          <w:rFonts w:ascii="Times New Roman" w:hAnsi="Times New Roman" w:cs="Times New Roman"/>
          <w:b/>
          <w:sz w:val="40"/>
          <w:szCs w:val="40"/>
        </w:rPr>
        <w:t>–</w:t>
      </w:r>
      <w:r w:rsidRPr="00170915">
        <w:rPr>
          <w:rFonts w:ascii="Times New Roman" w:hAnsi="Times New Roman" w:cs="Times New Roman"/>
          <w:b/>
          <w:sz w:val="40"/>
          <w:szCs w:val="40"/>
        </w:rPr>
        <w:t xml:space="preserve"> Vínculo</w:t>
      </w:r>
    </w:p>
    <w:p w:rsidR="002B0AA2" w:rsidRPr="004F3ED3" w:rsidRDefault="00920399">
      <w:pPr>
        <w:rPr>
          <w:i/>
          <w:sz w:val="22"/>
          <w:szCs w:val="22"/>
          <w:lang w:eastAsia="es-AR"/>
        </w:rPr>
      </w:pPr>
      <w:r>
        <w:object w:dxaOrig="16290" w:dyaOrig="10500">
          <v:shape id="_x0000_i1025" type="#_x0000_t75" style="width:441.2pt;height:283.8pt" o:ole="">
            <v:imagedata r:id="rId27" o:title=""/>
          </v:shape>
          <o:OLEObject Type="Embed" ProgID="Visio.Drawing.11" ShapeID="_x0000_i1025" DrawAspect="Content" ObjectID="_1372097192" r:id="rId28"/>
        </w:object>
      </w:r>
    </w:p>
    <w:sectPr w:rsidR="002B0AA2" w:rsidRPr="004F3ED3" w:rsidSect="00D171B2">
      <w:headerReference w:type="default" r:id="rId29"/>
      <w:pgSz w:w="12242" w:h="15842" w:code="1"/>
      <w:pgMar w:top="1417" w:right="1701" w:bottom="1170" w:left="1701" w:header="708" w:footer="315"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F5AD4" w:rsidRDefault="003F5AD4">
      <w:r>
        <w:separator/>
      </w:r>
    </w:p>
  </w:endnote>
  <w:endnote w:type="continuationSeparator" w:id="0">
    <w:p w:rsidR="003F5AD4" w:rsidRDefault="003F5AD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OpenSymbol">
    <w:altName w:val="Arial Unicode MS"/>
    <w:charset w:val="80"/>
    <w:family w:val="auto"/>
    <w:pitch w:val="default"/>
    <w:sig w:usb0="00000000" w:usb1="00000000" w:usb2="00000000" w:usb3="00000000" w:csb0="00000000" w:csb1="00000000"/>
  </w:font>
  <w:font w:name="Arial">
    <w:panose1 w:val="020B0604020202020204"/>
    <w:charset w:val="00"/>
    <w:family w:val="swiss"/>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DejaVu Sans">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2DEA" w:rsidRDefault="00191095" w:rsidP="00BA5AB3">
    <w:pPr>
      <w:pStyle w:val="Piedepgina"/>
      <w:framePr w:wrap="around" w:vAnchor="text" w:hAnchor="margin" w:xAlign="right" w:y="1"/>
      <w:rPr>
        <w:rStyle w:val="Nmerodepgina"/>
      </w:rPr>
    </w:pPr>
    <w:r>
      <w:rPr>
        <w:rStyle w:val="Nmerodepgina"/>
      </w:rPr>
      <w:fldChar w:fldCharType="begin"/>
    </w:r>
    <w:r w:rsidR="008C2DEA">
      <w:rPr>
        <w:rStyle w:val="Nmerodepgina"/>
      </w:rPr>
      <w:instrText xml:space="preserve">PAGE  </w:instrText>
    </w:r>
    <w:r>
      <w:rPr>
        <w:rStyle w:val="Nmerodepgina"/>
      </w:rPr>
      <w:fldChar w:fldCharType="end"/>
    </w:r>
  </w:p>
  <w:p w:rsidR="008C2DEA" w:rsidRDefault="008C2DEA" w:rsidP="00BA5AB3">
    <w:pPr>
      <w:pStyle w:val="Piedepgina"/>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0704347"/>
      <w:docPartObj>
        <w:docPartGallery w:val="Page Numbers (Bottom of Page)"/>
        <w:docPartUnique/>
      </w:docPartObj>
    </w:sdtPr>
    <w:sdtContent>
      <w:sdt>
        <w:sdtPr>
          <w:id w:val="30704348"/>
          <w:docPartObj>
            <w:docPartGallery w:val="Page Numbers (Top of Page)"/>
            <w:docPartUnique/>
          </w:docPartObj>
        </w:sdtPr>
        <w:sdtContent>
          <w:p w:rsidR="008C2DEA" w:rsidRPr="000C501F" w:rsidRDefault="008C2DEA" w:rsidP="007F28BD">
            <w:pPr>
              <w:pStyle w:val="Piedepgina"/>
              <w:tabs>
                <w:tab w:val="clear" w:pos="8838"/>
                <w:tab w:val="right" w:pos="9360"/>
              </w:tabs>
              <w:ind w:right="11"/>
              <w:rPr>
                <w:rFonts w:ascii="Verdana" w:hAnsi="Verdana"/>
                <w:sz w:val="18"/>
                <w:szCs w:val="18"/>
                <w:lang w:val="es-AR"/>
              </w:rPr>
            </w:pPr>
            <w:r w:rsidRPr="000C501F">
              <w:rPr>
                <w:rFonts w:ascii="Verdana" w:hAnsi="Verdana"/>
                <w:sz w:val="18"/>
                <w:szCs w:val="18"/>
                <w:lang w:val="es-AR"/>
              </w:rPr>
              <w:t>SEMINARIO DE INTEGRACION PROFESIONAL I</w:t>
            </w:r>
            <w:r>
              <w:rPr>
                <w:rFonts w:ascii="Verdana" w:hAnsi="Verdana"/>
                <w:sz w:val="18"/>
                <w:szCs w:val="18"/>
                <w:lang w:val="es-AR"/>
              </w:rPr>
              <w:tab/>
            </w:r>
            <w:r>
              <w:rPr>
                <w:rFonts w:ascii="Verdana" w:hAnsi="Verdana"/>
                <w:sz w:val="18"/>
                <w:szCs w:val="18"/>
                <w:lang w:val="es-AR"/>
              </w:rPr>
              <w:tab/>
            </w:r>
            <w:r w:rsidR="00191095" w:rsidRPr="007F28BD">
              <w:rPr>
                <w:rFonts w:ascii="Verdana" w:hAnsi="Verdana" w:cs="Arial"/>
                <w:b/>
                <w:sz w:val="22"/>
                <w:szCs w:val="22"/>
              </w:rPr>
              <w:fldChar w:fldCharType="begin"/>
            </w:r>
            <w:r w:rsidRPr="007F28BD">
              <w:rPr>
                <w:rFonts w:ascii="Verdana" w:hAnsi="Verdana" w:cs="Arial"/>
                <w:b/>
                <w:sz w:val="22"/>
                <w:szCs w:val="22"/>
              </w:rPr>
              <w:instrText>PAGE</w:instrText>
            </w:r>
            <w:r w:rsidR="00191095" w:rsidRPr="007F28BD">
              <w:rPr>
                <w:rFonts w:ascii="Verdana" w:hAnsi="Verdana" w:cs="Arial"/>
                <w:b/>
                <w:sz w:val="22"/>
                <w:szCs w:val="22"/>
              </w:rPr>
              <w:fldChar w:fldCharType="separate"/>
            </w:r>
            <w:r w:rsidR="002B595B">
              <w:rPr>
                <w:rFonts w:ascii="Verdana" w:hAnsi="Verdana" w:cs="Arial"/>
                <w:b/>
                <w:noProof/>
                <w:sz w:val="22"/>
                <w:szCs w:val="22"/>
              </w:rPr>
              <w:t>23</w:t>
            </w:r>
            <w:r w:rsidR="00191095" w:rsidRPr="007F28BD">
              <w:rPr>
                <w:rFonts w:ascii="Verdana" w:hAnsi="Verdana" w:cs="Arial"/>
                <w:b/>
                <w:sz w:val="22"/>
                <w:szCs w:val="22"/>
              </w:rPr>
              <w:fldChar w:fldCharType="end"/>
            </w:r>
            <w:r w:rsidRPr="007F28BD">
              <w:rPr>
                <w:rFonts w:ascii="Verdana" w:hAnsi="Verdana" w:cs="Arial"/>
                <w:sz w:val="22"/>
                <w:szCs w:val="22"/>
              </w:rPr>
              <w:t xml:space="preserve"> de </w:t>
            </w:r>
            <w:r w:rsidR="00191095" w:rsidRPr="007F28BD">
              <w:rPr>
                <w:rFonts w:ascii="Verdana" w:hAnsi="Verdana" w:cs="Arial"/>
                <w:b/>
                <w:sz w:val="22"/>
                <w:szCs w:val="22"/>
              </w:rPr>
              <w:fldChar w:fldCharType="begin"/>
            </w:r>
            <w:r w:rsidRPr="007F28BD">
              <w:rPr>
                <w:rFonts w:ascii="Verdana" w:hAnsi="Verdana" w:cs="Arial"/>
                <w:b/>
                <w:sz w:val="22"/>
                <w:szCs w:val="22"/>
              </w:rPr>
              <w:instrText>NUMPAGES</w:instrText>
            </w:r>
            <w:r w:rsidR="00191095" w:rsidRPr="007F28BD">
              <w:rPr>
                <w:rFonts w:ascii="Verdana" w:hAnsi="Verdana" w:cs="Arial"/>
                <w:b/>
                <w:sz w:val="22"/>
                <w:szCs w:val="22"/>
              </w:rPr>
              <w:fldChar w:fldCharType="separate"/>
            </w:r>
            <w:r w:rsidR="002B595B">
              <w:rPr>
                <w:rFonts w:ascii="Verdana" w:hAnsi="Verdana" w:cs="Arial"/>
                <w:b/>
                <w:noProof/>
                <w:sz w:val="22"/>
                <w:szCs w:val="22"/>
              </w:rPr>
              <w:t>24</w:t>
            </w:r>
            <w:r w:rsidR="00191095" w:rsidRPr="007F28BD">
              <w:rPr>
                <w:rFonts w:ascii="Verdana" w:hAnsi="Verdana" w:cs="Arial"/>
                <w:b/>
                <w:sz w:val="22"/>
                <w:szCs w:val="22"/>
              </w:rPr>
              <w:fldChar w:fldCharType="end"/>
            </w:r>
          </w:p>
          <w:p w:rsidR="008C2DEA" w:rsidRPr="000C501F" w:rsidRDefault="008C2DEA" w:rsidP="007F28BD">
            <w:pPr>
              <w:pStyle w:val="Piedepgina"/>
              <w:ind w:right="360"/>
              <w:rPr>
                <w:lang w:val="es-AR"/>
              </w:rPr>
            </w:pPr>
            <w:r w:rsidRPr="000C501F">
              <w:rPr>
                <w:rFonts w:ascii="Verdana" w:hAnsi="Verdana"/>
                <w:sz w:val="18"/>
                <w:szCs w:val="18"/>
                <w:lang w:val="es-AR"/>
              </w:rPr>
              <w:t xml:space="preserve">Deambrosi – Moral – Ponce – Romero </w:t>
            </w:r>
          </w:p>
          <w:p w:rsidR="008C2DEA" w:rsidRDefault="00191095">
            <w:pPr>
              <w:pStyle w:val="Piedepgina"/>
              <w:jc w:val="right"/>
            </w:pPr>
          </w:p>
        </w:sdtContent>
      </w:sdt>
    </w:sdtContent>
  </w:sdt>
  <w:p w:rsidR="008C2DEA" w:rsidRPr="000C501F" w:rsidRDefault="008C2DEA" w:rsidP="00BA5AB3">
    <w:pPr>
      <w:pStyle w:val="Piedepgina"/>
      <w:ind w:right="360"/>
      <w:rPr>
        <w:lang w:val="es-AR"/>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2DEA" w:rsidRDefault="008C2DEA">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F5AD4" w:rsidRDefault="003F5AD4">
      <w:r>
        <w:separator/>
      </w:r>
    </w:p>
  </w:footnote>
  <w:footnote w:type="continuationSeparator" w:id="0">
    <w:p w:rsidR="003F5AD4" w:rsidRDefault="003F5AD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2DEA" w:rsidRDefault="008C2DEA">
    <w:pPr>
      <w:pStyle w:val="Encabezad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2DEA" w:rsidRDefault="008C2DEA">
    <w:pPr>
      <w:pStyle w:val="Encabezado"/>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2DEA" w:rsidRDefault="008C2DEA">
    <w:pPr>
      <w:pStyle w:val="Encabezado"/>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2DEA" w:rsidRPr="00235F67" w:rsidRDefault="008C2DEA" w:rsidP="00D26707">
    <w:pPr>
      <w:rPr>
        <w:rFonts w:ascii="Arial" w:hAnsi="Arial" w:cs="Arial"/>
        <w:sz w:val="20"/>
        <w:szCs w:val="20"/>
        <w:lang w:val="es-AR"/>
      </w:rPr>
    </w:pPr>
    <w:r w:rsidRPr="00235F67">
      <w:rPr>
        <w:rFonts w:ascii="Arial" w:hAnsi="Arial" w:cs="Arial"/>
        <w:sz w:val="20"/>
        <w:szCs w:val="20"/>
        <w:lang w:val="es-AR"/>
      </w:rPr>
      <w:t xml:space="preserve">Corralón de materiales “Rodríguez y </w:t>
    </w:r>
    <w:proofErr w:type="spellStart"/>
    <w:r w:rsidRPr="00235F67">
      <w:rPr>
        <w:rFonts w:ascii="Arial" w:hAnsi="Arial" w:cs="Arial"/>
        <w:sz w:val="20"/>
        <w:szCs w:val="20"/>
        <w:lang w:val="es-AR"/>
      </w:rPr>
      <w:t>Bordeau</w:t>
    </w:r>
    <w:proofErr w:type="spellEnd"/>
    <w:r w:rsidRPr="00235F67">
      <w:rPr>
        <w:rFonts w:ascii="Arial" w:hAnsi="Arial" w:cs="Arial"/>
        <w:sz w:val="20"/>
        <w:szCs w:val="20"/>
        <w:lang w:val="es-AR"/>
      </w:rPr>
      <w:t>”</w:t>
    </w:r>
    <w:r w:rsidRPr="00235F67">
      <w:rPr>
        <w:rFonts w:ascii="Arial" w:hAnsi="Arial" w:cs="Arial"/>
        <w:sz w:val="20"/>
        <w:szCs w:val="20"/>
        <w:lang w:val="es-AR"/>
      </w:rPr>
      <w:tab/>
    </w:r>
    <w:r w:rsidRPr="00235F67">
      <w:rPr>
        <w:rFonts w:ascii="Arial" w:hAnsi="Arial" w:cs="Arial"/>
        <w:sz w:val="20"/>
        <w:szCs w:val="20"/>
        <w:lang w:val="es-AR"/>
      </w:rPr>
      <w:tab/>
    </w:r>
    <w:r>
      <w:rPr>
        <w:rFonts w:ascii="Arial" w:hAnsi="Arial" w:cs="Arial"/>
        <w:sz w:val="20"/>
        <w:szCs w:val="20"/>
        <w:lang w:val="es-AR"/>
      </w:rPr>
      <w:tab/>
    </w:r>
    <w:r w:rsidRPr="00235F67">
      <w:rPr>
        <w:rFonts w:ascii="Arial" w:hAnsi="Arial" w:cs="Arial"/>
        <w:sz w:val="20"/>
        <w:szCs w:val="20"/>
        <w:lang w:val="es-AR"/>
      </w:rPr>
      <w:tab/>
    </w:r>
    <w:r w:rsidRPr="00235F67">
      <w:rPr>
        <w:rFonts w:ascii="Arial" w:hAnsi="Arial" w:cs="Arial"/>
        <w:sz w:val="20"/>
        <w:szCs w:val="20"/>
        <w:lang w:val="es-AR"/>
      </w:rPr>
      <w:tab/>
    </w:r>
    <w:r w:rsidRPr="00235F67">
      <w:rPr>
        <w:rFonts w:ascii="Arial" w:hAnsi="Arial" w:cs="Arial"/>
        <w:sz w:val="20"/>
        <w:szCs w:val="20"/>
        <w:lang w:val="es-AR"/>
      </w:rPr>
      <w:tab/>
      <w:t>08-10-2010</w:t>
    </w:r>
  </w:p>
  <w:p w:rsidR="008C2DEA" w:rsidRPr="00B72965" w:rsidRDefault="008C2DEA" w:rsidP="00B72965">
    <w:pPr>
      <w:pStyle w:val="Encabezado"/>
      <w:rPr>
        <w:lang w:val="es-AR"/>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2DEA" w:rsidRPr="00235F67" w:rsidRDefault="008C2DEA" w:rsidP="00B72965">
    <w:pPr>
      <w:rPr>
        <w:rFonts w:ascii="Arial" w:hAnsi="Arial" w:cs="Arial"/>
        <w:sz w:val="20"/>
        <w:szCs w:val="20"/>
        <w:lang w:val="es-AR"/>
      </w:rPr>
    </w:pPr>
    <w:r w:rsidRPr="00235F67">
      <w:rPr>
        <w:rFonts w:ascii="Arial" w:hAnsi="Arial" w:cs="Arial"/>
        <w:sz w:val="20"/>
        <w:szCs w:val="20"/>
        <w:lang w:val="es-AR"/>
      </w:rPr>
      <w:t xml:space="preserve">Corralón de materiales “Rodríguez y </w:t>
    </w:r>
    <w:proofErr w:type="spellStart"/>
    <w:r w:rsidRPr="00235F67">
      <w:rPr>
        <w:rFonts w:ascii="Arial" w:hAnsi="Arial" w:cs="Arial"/>
        <w:sz w:val="20"/>
        <w:szCs w:val="20"/>
        <w:lang w:val="es-AR"/>
      </w:rPr>
      <w:t>Bordeau</w:t>
    </w:r>
    <w:proofErr w:type="spellEnd"/>
    <w:r w:rsidRPr="00235F67">
      <w:rPr>
        <w:rFonts w:ascii="Arial" w:hAnsi="Arial" w:cs="Arial"/>
        <w:sz w:val="20"/>
        <w:szCs w:val="20"/>
        <w:lang w:val="es-AR"/>
      </w:rPr>
      <w:t>”</w:t>
    </w:r>
    <w:r w:rsidRPr="00235F67">
      <w:rPr>
        <w:rFonts w:ascii="Arial" w:hAnsi="Arial" w:cs="Arial"/>
        <w:sz w:val="20"/>
        <w:szCs w:val="20"/>
        <w:lang w:val="es-AR"/>
      </w:rPr>
      <w:tab/>
    </w:r>
    <w:r w:rsidRPr="00235F67">
      <w:rPr>
        <w:rFonts w:ascii="Arial" w:hAnsi="Arial" w:cs="Arial"/>
        <w:sz w:val="20"/>
        <w:szCs w:val="20"/>
        <w:lang w:val="es-AR"/>
      </w:rPr>
      <w:tab/>
    </w:r>
    <w:r>
      <w:rPr>
        <w:rFonts w:ascii="Arial" w:hAnsi="Arial" w:cs="Arial"/>
        <w:sz w:val="20"/>
        <w:szCs w:val="20"/>
        <w:lang w:val="es-AR"/>
      </w:rPr>
      <w:tab/>
    </w:r>
    <w:r w:rsidRPr="00235F67">
      <w:rPr>
        <w:rFonts w:ascii="Arial" w:hAnsi="Arial" w:cs="Arial"/>
        <w:sz w:val="20"/>
        <w:szCs w:val="20"/>
        <w:lang w:val="es-AR"/>
      </w:rPr>
      <w:tab/>
    </w:r>
    <w:r w:rsidRPr="00235F67">
      <w:rPr>
        <w:rFonts w:ascii="Arial" w:hAnsi="Arial" w:cs="Arial"/>
        <w:sz w:val="20"/>
        <w:szCs w:val="20"/>
        <w:lang w:val="es-AR"/>
      </w:rPr>
      <w:tab/>
    </w:r>
    <w:r w:rsidRPr="00235F67">
      <w:rPr>
        <w:rFonts w:ascii="Arial" w:hAnsi="Arial" w:cs="Arial"/>
        <w:sz w:val="20"/>
        <w:szCs w:val="20"/>
        <w:lang w:val="es-AR"/>
      </w:rPr>
      <w:tab/>
      <w:t>08-10-2010</w:t>
    </w:r>
  </w:p>
  <w:p w:rsidR="008C2DEA" w:rsidRPr="00B72965" w:rsidRDefault="008C2DEA" w:rsidP="00B72965">
    <w:pPr>
      <w:pStyle w:val="Encabezado"/>
      <w:rPr>
        <w:lang w:val="es-AR"/>
      </w:rP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2DEA" w:rsidRPr="00235F67" w:rsidRDefault="008C2DEA" w:rsidP="00B72965">
    <w:pPr>
      <w:rPr>
        <w:rFonts w:ascii="Arial" w:hAnsi="Arial" w:cs="Arial"/>
        <w:sz w:val="20"/>
        <w:szCs w:val="20"/>
        <w:lang w:val="es-AR"/>
      </w:rPr>
    </w:pPr>
    <w:r w:rsidRPr="00235F67">
      <w:rPr>
        <w:rFonts w:ascii="Arial" w:hAnsi="Arial" w:cs="Arial"/>
        <w:sz w:val="20"/>
        <w:szCs w:val="20"/>
        <w:lang w:val="es-AR"/>
      </w:rPr>
      <w:t xml:space="preserve">Corralón de materiales “Rodríguez y </w:t>
    </w:r>
    <w:proofErr w:type="spellStart"/>
    <w:r w:rsidRPr="00235F67">
      <w:rPr>
        <w:rFonts w:ascii="Arial" w:hAnsi="Arial" w:cs="Arial"/>
        <w:sz w:val="20"/>
        <w:szCs w:val="20"/>
        <w:lang w:val="es-AR"/>
      </w:rPr>
      <w:t>Bordeau</w:t>
    </w:r>
    <w:proofErr w:type="spellEnd"/>
    <w:r w:rsidRPr="00235F67">
      <w:rPr>
        <w:rFonts w:ascii="Arial" w:hAnsi="Arial" w:cs="Arial"/>
        <w:sz w:val="20"/>
        <w:szCs w:val="20"/>
        <w:lang w:val="es-AR"/>
      </w:rPr>
      <w:t>”</w:t>
    </w:r>
    <w:r w:rsidRPr="00235F67">
      <w:rPr>
        <w:rFonts w:ascii="Arial" w:hAnsi="Arial" w:cs="Arial"/>
        <w:sz w:val="20"/>
        <w:szCs w:val="20"/>
        <w:lang w:val="es-AR"/>
      </w:rPr>
      <w:tab/>
    </w:r>
    <w:r w:rsidRPr="00235F67">
      <w:rPr>
        <w:rFonts w:ascii="Arial" w:hAnsi="Arial" w:cs="Arial"/>
        <w:sz w:val="20"/>
        <w:szCs w:val="20"/>
        <w:lang w:val="es-AR"/>
      </w:rPr>
      <w:tab/>
    </w:r>
    <w:r>
      <w:rPr>
        <w:rFonts w:ascii="Arial" w:hAnsi="Arial" w:cs="Arial"/>
        <w:sz w:val="20"/>
        <w:szCs w:val="20"/>
        <w:lang w:val="es-AR"/>
      </w:rPr>
      <w:tab/>
    </w:r>
    <w:r w:rsidRPr="00235F67">
      <w:rPr>
        <w:rFonts w:ascii="Arial" w:hAnsi="Arial" w:cs="Arial"/>
        <w:sz w:val="20"/>
        <w:szCs w:val="20"/>
        <w:lang w:val="es-AR"/>
      </w:rPr>
      <w:tab/>
    </w:r>
    <w:r w:rsidRPr="00235F67">
      <w:rPr>
        <w:rFonts w:ascii="Arial" w:hAnsi="Arial" w:cs="Arial"/>
        <w:sz w:val="20"/>
        <w:szCs w:val="20"/>
        <w:lang w:val="es-AR"/>
      </w:rPr>
      <w:tab/>
    </w:r>
    <w:r w:rsidRPr="00235F67">
      <w:rPr>
        <w:rFonts w:ascii="Arial" w:hAnsi="Arial" w:cs="Arial"/>
        <w:sz w:val="20"/>
        <w:szCs w:val="20"/>
        <w:lang w:val="es-AR"/>
      </w:rPr>
      <w:tab/>
      <w:t>08-10-2010</w:t>
    </w:r>
  </w:p>
  <w:p w:rsidR="008C2DEA" w:rsidRPr="00B72965" w:rsidRDefault="008C2DEA" w:rsidP="00B72965">
    <w:pPr>
      <w:pStyle w:val="Encabezado"/>
      <w:rPr>
        <w:lang w:val="es-AR"/>
      </w:rPr>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2DEA" w:rsidRPr="00235F67" w:rsidRDefault="008C2DEA" w:rsidP="00D26707">
    <w:pPr>
      <w:rPr>
        <w:rFonts w:ascii="Arial" w:hAnsi="Arial" w:cs="Arial"/>
        <w:sz w:val="20"/>
        <w:szCs w:val="20"/>
        <w:lang w:val="es-AR"/>
      </w:rPr>
    </w:pPr>
    <w:r w:rsidRPr="00235F67">
      <w:rPr>
        <w:rFonts w:ascii="Arial" w:hAnsi="Arial" w:cs="Arial"/>
        <w:sz w:val="20"/>
        <w:szCs w:val="20"/>
        <w:lang w:val="es-AR"/>
      </w:rPr>
      <w:t xml:space="preserve">Corralón de materiales “Rodríguez y </w:t>
    </w:r>
    <w:proofErr w:type="spellStart"/>
    <w:r w:rsidRPr="00235F67">
      <w:rPr>
        <w:rFonts w:ascii="Arial" w:hAnsi="Arial" w:cs="Arial"/>
        <w:sz w:val="20"/>
        <w:szCs w:val="20"/>
        <w:lang w:val="es-AR"/>
      </w:rPr>
      <w:t>Bordeau</w:t>
    </w:r>
    <w:proofErr w:type="spellEnd"/>
    <w:r w:rsidRPr="00235F67">
      <w:rPr>
        <w:rFonts w:ascii="Arial" w:hAnsi="Arial" w:cs="Arial"/>
        <w:sz w:val="20"/>
        <w:szCs w:val="20"/>
        <w:lang w:val="es-AR"/>
      </w:rPr>
      <w:t>”</w:t>
    </w:r>
    <w:r w:rsidRPr="00235F67">
      <w:rPr>
        <w:rFonts w:ascii="Arial" w:hAnsi="Arial" w:cs="Arial"/>
        <w:sz w:val="20"/>
        <w:szCs w:val="20"/>
        <w:lang w:val="es-AR"/>
      </w:rPr>
      <w:tab/>
    </w:r>
    <w:r w:rsidRPr="00235F67">
      <w:rPr>
        <w:rFonts w:ascii="Arial" w:hAnsi="Arial" w:cs="Arial"/>
        <w:sz w:val="20"/>
        <w:szCs w:val="20"/>
        <w:lang w:val="es-AR"/>
      </w:rPr>
      <w:tab/>
    </w:r>
    <w:r>
      <w:rPr>
        <w:rFonts w:ascii="Arial" w:hAnsi="Arial" w:cs="Arial"/>
        <w:sz w:val="20"/>
        <w:szCs w:val="20"/>
        <w:lang w:val="es-AR"/>
      </w:rPr>
      <w:tab/>
    </w:r>
    <w:r w:rsidRPr="00235F67">
      <w:rPr>
        <w:rFonts w:ascii="Arial" w:hAnsi="Arial" w:cs="Arial"/>
        <w:sz w:val="20"/>
        <w:szCs w:val="20"/>
        <w:lang w:val="es-AR"/>
      </w:rPr>
      <w:tab/>
    </w:r>
    <w:r w:rsidRPr="00235F67">
      <w:rPr>
        <w:rFonts w:ascii="Arial" w:hAnsi="Arial" w:cs="Arial"/>
        <w:sz w:val="20"/>
        <w:szCs w:val="20"/>
        <w:lang w:val="es-AR"/>
      </w:rPr>
      <w:tab/>
    </w:r>
    <w:r w:rsidRPr="00235F67">
      <w:rPr>
        <w:rFonts w:ascii="Arial" w:hAnsi="Arial" w:cs="Arial"/>
        <w:sz w:val="20"/>
        <w:szCs w:val="20"/>
        <w:lang w:val="es-AR"/>
      </w:rPr>
      <w:tab/>
      <w:t>08-10-2010</w:t>
    </w:r>
  </w:p>
  <w:p w:rsidR="008C2DEA" w:rsidRPr="00D26707" w:rsidRDefault="008C2DEA" w:rsidP="00D26707">
    <w:pPr>
      <w:pStyle w:val="Encabezado"/>
      <w:rPr>
        <w:lang w:val="es-AR"/>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FFFFFFF"/>
    <w:lvl w:ilvl="0">
      <w:numFmt w:val="decimal"/>
      <w:lvlText w:val="*"/>
      <w:lvlJc w:val="left"/>
    </w:lvl>
  </w:abstractNum>
  <w:abstractNum w:abstractNumId="1">
    <w:nsid w:val="00000002"/>
    <w:multiLevelType w:val="multilevel"/>
    <w:tmpl w:val="00000002"/>
    <w:name w:val="WW8Num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nsid w:val="00000003"/>
    <w:multiLevelType w:val="singleLevel"/>
    <w:tmpl w:val="00000003"/>
    <w:lvl w:ilvl="0">
      <w:start w:val="1"/>
      <w:numFmt w:val="decimal"/>
      <w:lvlText w:val="%1-"/>
      <w:lvlJc w:val="left"/>
      <w:pPr>
        <w:tabs>
          <w:tab w:val="num" w:pos="0"/>
        </w:tabs>
        <w:ind w:left="720" w:hanging="360"/>
      </w:pPr>
    </w:lvl>
  </w:abstractNum>
  <w:abstractNum w:abstractNumId="3">
    <w:nsid w:val="00000006"/>
    <w:multiLevelType w:val="multilevel"/>
    <w:tmpl w:val="00000006"/>
    <w:name w:val="WW8Num6"/>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nsid w:val="06051342"/>
    <w:multiLevelType w:val="multilevel"/>
    <w:tmpl w:val="478E7EE4"/>
    <w:lvl w:ilvl="0">
      <w:start w:val="1"/>
      <w:numFmt w:val="decimal"/>
      <w:lvlText w:val="%1."/>
      <w:lvlJc w:val="left"/>
      <w:pPr>
        <w:ind w:left="723" w:hanging="375"/>
      </w:pPr>
      <w:rPr>
        <w:rFonts w:ascii="Arial" w:eastAsia="Times New Roman" w:hAnsi="Arial" w:cs="Times New Roman" w:hint="default"/>
      </w:rPr>
    </w:lvl>
    <w:lvl w:ilvl="1">
      <w:start w:val="1"/>
      <w:numFmt w:val="decimal"/>
      <w:lvlText w:val="%2."/>
      <w:lvlJc w:val="left"/>
      <w:pPr>
        <w:ind w:left="1776" w:hanging="720"/>
      </w:pPr>
      <w:rPr>
        <w:rFonts w:ascii="Arial" w:eastAsia="Times New Roman" w:hAnsi="Arial" w:cs="Times New Roman" w:hint="default"/>
      </w:rPr>
    </w:lvl>
    <w:lvl w:ilvl="2">
      <w:start w:val="1"/>
      <w:numFmt w:val="decimal"/>
      <w:lvlText w:val="%1.%2-%3."/>
      <w:lvlJc w:val="left"/>
      <w:pPr>
        <w:ind w:left="2484" w:hanging="720"/>
      </w:pPr>
      <w:rPr>
        <w:rFonts w:hint="default"/>
      </w:rPr>
    </w:lvl>
    <w:lvl w:ilvl="3">
      <w:start w:val="1"/>
      <w:numFmt w:val="decimal"/>
      <w:lvlText w:val="%1.%2-%3.%4."/>
      <w:lvlJc w:val="left"/>
      <w:pPr>
        <w:ind w:left="3552" w:hanging="1080"/>
      </w:pPr>
      <w:rPr>
        <w:rFonts w:hint="default"/>
      </w:rPr>
    </w:lvl>
    <w:lvl w:ilvl="4">
      <w:start w:val="1"/>
      <w:numFmt w:val="decimal"/>
      <w:lvlText w:val="%1.%2-%3.%4.%5."/>
      <w:lvlJc w:val="left"/>
      <w:pPr>
        <w:ind w:left="4260" w:hanging="1080"/>
      </w:pPr>
      <w:rPr>
        <w:rFonts w:hint="default"/>
      </w:rPr>
    </w:lvl>
    <w:lvl w:ilvl="5">
      <w:start w:val="1"/>
      <w:numFmt w:val="decimal"/>
      <w:lvlText w:val="%1.%2-%3.%4.%5.%6."/>
      <w:lvlJc w:val="left"/>
      <w:pPr>
        <w:ind w:left="5328" w:hanging="1440"/>
      </w:pPr>
      <w:rPr>
        <w:rFonts w:hint="default"/>
      </w:rPr>
    </w:lvl>
    <w:lvl w:ilvl="6">
      <w:start w:val="1"/>
      <w:numFmt w:val="decimal"/>
      <w:lvlText w:val="%1.%2-%3.%4.%5.%6.%7."/>
      <w:lvlJc w:val="left"/>
      <w:pPr>
        <w:ind w:left="6036" w:hanging="1440"/>
      </w:pPr>
      <w:rPr>
        <w:rFonts w:hint="default"/>
      </w:rPr>
    </w:lvl>
    <w:lvl w:ilvl="7">
      <w:start w:val="1"/>
      <w:numFmt w:val="decimal"/>
      <w:lvlText w:val="%1.%2-%3.%4.%5.%6.%7.%8."/>
      <w:lvlJc w:val="left"/>
      <w:pPr>
        <w:ind w:left="7104" w:hanging="1800"/>
      </w:pPr>
      <w:rPr>
        <w:rFonts w:hint="default"/>
      </w:rPr>
    </w:lvl>
    <w:lvl w:ilvl="8">
      <w:start w:val="1"/>
      <w:numFmt w:val="decimal"/>
      <w:lvlText w:val="%1.%2-%3.%4.%5.%6.%7.%8.%9."/>
      <w:lvlJc w:val="left"/>
      <w:pPr>
        <w:ind w:left="7812" w:hanging="1800"/>
      </w:pPr>
      <w:rPr>
        <w:rFonts w:hint="default"/>
      </w:rPr>
    </w:lvl>
  </w:abstractNum>
  <w:abstractNum w:abstractNumId="5">
    <w:nsid w:val="08C1058F"/>
    <w:multiLevelType w:val="multilevel"/>
    <w:tmpl w:val="478E7EE4"/>
    <w:name w:val="WW8Num7"/>
    <w:lvl w:ilvl="0">
      <w:start w:val="1"/>
      <w:numFmt w:val="decimal"/>
      <w:lvlText w:val="%1."/>
      <w:lvlJc w:val="left"/>
      <w:pPr>
        <w:ind w:left="723" w:hanging="375"/>
      </w:pPr>
      <w:rPr>
        <w:rFonts w:ascii="Arial" w:eastAsia="Times New Roman" w:hAnsi="Arial" w:cs="Times New Roman" w:hint="default"/>
      </w:rPr>
    </w:lvl>
    <w:lvl w:ilvl="1">
      <w:start w:val="1"/>
      <w:numFmt w:val="decimal"/>
      <w:lvlText w:val="%2."/>
      <w:lvlJc w:val="left"/>
      <w:pPr>
        <w:ind w:left="1776" w:hanging="720"/>
      </w:pPr>
      <w:rPr>
        <w:rFonts w:ascii="Arial" w:eastAsia="Times New Roman" w:hAnsi="Arial" w:cs="Times New Roman" w:hint="default"/>
      </w:rPr>
    </w:lvl>
    <w:lvl w:ilvl="2">
      <w:start w:val="1"/>
      <w:numFmt w:val="decimal"/>
      <w:lvlText w:val="%1.%2-%3."/>
      <w:lvlJc w:val="left"/>
      <w:pPr>
        <w:ind w:left="2484" w:hanging="720"/>
      </w:pPr>
      <w:rPr>
        <w:rFonts w:hint="default"/>
      </w:rPr>
    </w:lvl>
    <w:lvl w:ilvl="3">
      <w:start w:val="1"/>
      <w:numFmt w:val="decimal"/>
      <w:lvlText w:val="%1.%2-%3.%4."/>
      <w:lvlJc w:val="left"/>
      <w:pPr>
        <w:ind w:left="3552" w:hanging="1080"/>
      </w:pPr>
      <w:rPr>
        <w:rFonts w:hint="default"/>
      </w:rPr>
    </w:lvl>
    <w:lvl w:ilvl="4">
      <w:start w:val="1"/>
      <w:numFmt w:val="decimal"/>
      <w:lvlText w:val="%1.%2-%3.%4.%5."/>
      <w:lvlJc w:val="left"/>
      <w:pPr>
        <w:ind w:left="4260" w:hanging="1080"/>
      </w:pPr>
      <w:rPr>
        <w:rFonts w:hint="default"/>
      </w:rPr>
    </w:lvl>
    <w:lvl w:ilvl="5">
      <w:start w:val="1"/>
      <w:numFmt w:val="decimal"/>
      <w:lvlText w:val="%1.%2-%3.%4.%5.%6."/>
      <w:lvlJc w:val="left"/>
      <w:pPr>
        <w:ind w:left="5328" w:hanging="1440"/>
      </w:pPr>
      <w:rPr>
        <w:rFonts w:hint="default"/>
      </w:rPr>
    </w:lvl>
    <w:lvl w:ilvl="6">
      <w:start w:val="1"/>
      <w:numFmt w:val="decimal"/>
      <w:lvlText w:val="%1.%2-%3.%4.%5.%6.%7."/>
      <w:lvlJc w:val="left"/>
      <w:pPr>
        <w:ind w:left="6036" w:hanging="1440"/>
      </w:pPr>
      <w:rPr>
        <w:rFonts w:hint="default"/>
      </w:rPr>
    </w:lvl>
    <w:lvl w:ilvl="7">
      <w:start w:val="1"/>
      <w:numFmt w:val="decimal"/>
      <w:lvlText w:val="%1.%2-%3.%4.%5.%6.%7.%8."/>
      <w:lvlJc w:val="left"/>
      <w:pPr>
        <w:ind w:left="7104" w:hanging="1800"/>
      </w:pPr>
      <w:rPr>
        <w:rFonts w:hint="default"/>
      </w:rPr>
    </w:lvl>
    <w:lvl w:ilvl="8">
      <w:start w:val="1"/>
      <w:numFmt w:val="decimal"/>
      <w:lvlText w:val="%1.%2-%3.%4.%5.%6.%7.%8.%9."/>
      <w:lvlJc w:val="left"/>
      <w:pPr>
        <w:ind w:left="7812" w:hanging="1800"/>
      </w:pPr>
      <w:rPr>
        <w:rFonts w:hint="default"/>
      </w:rPr>
    </w:lvl>
  </w:abstractNum>
  <w:abstractNum w:abstractNumId="6">
    <w:nsid w:val="0D7D3410"/>
    <w:multiLevelType w:val="multilevel"/>
    <w:tmpl w:val="AA1A4398"/>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7">
    <w:nsid w:val="13600518"/>
    <w:multiLevelType w:val="hybridMultilevel"/>
    <w:tmpl w:val="4D88AE2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13F02447"/>
    <w:multiLevelType w:val="multilevel"/>
    <w:tmpl w:val="478E7EE4"/>
    <w:lvl w:ilvl="0">
      <w:start w:val="1"/>
      <w:numFmt w:val="decimal"/>
      <w:lvlText w:val="%1."/>
      <w:lvlJc w:val="left"/>
      <w:pPr>
        <w:ind w:left="723" w:hanging="375"/>
      </w:pPr>
      <w:rPr>
        <w:rFonts w:ascii="Arial" w:eastAsia="Times New Roman" w:hAnsi="Arial" w:cs="Times New Roman" w:hint="default"/>
      </w:rPr>
    </w:lvl>
    <w:lvl w:ilvl="1">
      <w:start w:val="1"/>
      <w:numFmt w:val="decimal"/>
      <w:lvlText w:val="%2."/>
      <w:lvlJc w:val="left"/>
      <w:pPr>
        <w:ind w:left="1776" w:hanging="720"/>
      </w:pPr>
      <w:rPr>
        <w:rFonts w:ascii="Arial" w:eastAsia="Times New Roman" w:hAnsi="Arial" w:cs="Times New Roman" w:hint="default"/>
      </w:rPr>
    </w:lvl>
    <w:lvl w:ilvl="2">
      <w:start w:val="1"/>
      <w:numFmt w:val="decimal"/>
      <w:lvlText w:val="%1.%2-%3."/>
      <w:lvlJc w:val="left"/>
      <w:pPr>
        <w:ind w:left="2484" w:hanging="720"/>
      </w:pPr>
      <w:rPr>
        <w:rFonts w:hint="default"/>
      </w:rPr>
    </w:lvl>
    <w:lvl w:ilvl="3">
      <w:start w:val="1"/>
      <w:numFmt w:val="decimal"/>
      <w:lvlText w:val="%1.%2-%3.%4."/>
      <w:lvlJc w:val="left"/>
      <w:pPr>
        <w:ind w:left="3552" w:hanging="1080"/>
      </w:pPr>
      <w:rPr>
        <w:rFonts w:hint="default"/>
      </w:rPr>
    </w:lvl>
    <w:lvl w:ilvl="4">
      <w:start w:val="1"/>
      <w:numFmt w:val="decimal"/>
      <w:lvlText w:val="%1.%2-%3.%4.%5."/>
      <w:lvlJc w:val="left"/>
      <w:pPr>
        <w:ind w:left="4260" w:hanging="1080"/>
      </w:pPr>
      <w:rPr>
        <w:rFonts w:hint="default"/>
      </w:rPr>
    </w:lvl>
    <w:lvl w:ilvl="5">
      <w:start w:val="1"/>
      <w:numFmt w:val="decimal"/>
      <w:lvlText w:val="%1.%2-%3.%4.%5.%6."/>
      <w:lvlJc w:val="left"/>
      <w:pPr>
        <w:ind w:left="5328" w:hanging="1440"/>
      </w:pPr>
      <w:rPr>
        <w:rFonts w:hint="default"/>
      </w:rPr>
    </w:lvl>
    <w:lvl w:ilvl="6">
      <w:start w:val="1"/>
      <w:numFmt w:val="decimal"/>
      <w:lvlText w:val="%1.%2-%3.%4.%5.%6.%7."/>
      <w:lvlJc w:val="left"/>
      <w:pPr>
        <w:ind w:left="6036" w:hanging="1440"/>
      </w:pPr>
      <w:rPr>
        <w:rFonts w:hint="default"/>
      </w:rPr>
    </w:lvl>
    <w:lvl w:ilvl="7">
      <w:start w:val="1"/>
      <w:numFmt w:val="decimal"/>
      <w:lvlText w:val="%1.%2-%3.%4.%5.%6.%7.%8."/>
      <w:lvlJc w:val="left"/>
      <w:pPr>
        <w:ind w:left="7104" w:hanging="1800"/>
      </w:pPr>
      <w:rPr>
        <w:rFonts w:hint="default"/>
      </w:rPr>
    </w:lvl>
    <w:lvl w:ilvl="8">
      <w:start w:val="1"/>
      <w:numFmt w:val="decimal"/>
      <w:lvlText w:val="%1.%2-%3.%4.%5.%6.%7.%8.%9."/>
      <w:lvlJc w:val="left"/>
      <w:pPr>
        <w:ind w:left="7812" w:hanging="1800"/>
      </w:pPr>
      <w:rPr>
        <w:rFonts w:hint="default"/>
      </w:rPr>
    </w:lvl>
  </w:abstractNum>
  <w:abstractNum w:abstractNumId="9">
    <w:nsid w:val="1B780FEF"/>
    <w:multiLevelType w:val="hybridMultilevel"/>
    <w:tmpl w:val="F6CA2C4A"/>
    <w:lvl w:ilvl="0" w:tplc="2522E054">
      <w:start w:val="1"/>
      <w:numFmt w:val="bullet"/>
      <w:lvlText w:val=""/>
      <w:lvlJc w:val="left"/>
      <w:pPr>
        <w:tabs>
          <w:tab w:val="num" w:pos="720"/>
        </w:tabs>
        <w:ind w:left="720" w:hanging="360"/>
      </w:pPr>
      <w:rPr>
        <w:rFonts w:ascii="Symbol" w:hAnsi="Symbol" w:hint="default"/>
      </w:rPr>
    </w:lvl>
    <w:lvl w:ilvl="1" w:tplc="88D4A080" w:tentative="1">
      <w:start w:val="1"/>
      <w:numFmt w:val="bullet"/>
      <w:lvlText w:val="o"/>
      <w:lvlJc w:val="left"/>
      <w:pPr>
        <w:tabs>
          <w:tab w:val="num" w:pos="1440"/>
        </w:tabs>
        <w:ind w:left="1440" w:hanging="360"/>
      </w:pPr>
      <w:rPr>
        <w:rFonts w:ascii="Courier New" w:hAnsi="Courier New" w:cs="Courier New" w:hint="default"/>
      </w:rPr>
    </w:lvl>
    <w:lvl w:ilvl="2" w:tplc="DF72BBC2" w:tentative="1">
      <w:start w:val="1"/>
      <w:numFmt w:val="bullet"/>
      <w:lvlText w:val=""/>
      <w:lvlJc w:val="left"/>
      <w:pPr>
        <w:tabs>
          <w:tab w:val="num" w:pos="2160"/>
        </w:tabs>
        <w:ind w:left="2160" w:hanging="360"/>
      </w:pPr>
      <w:rPr>
        <w:rFonts w:ascii="Wingdings" w:hAnsi="Wingdings" w:hint="default"/>
      </w:rPr>
    </w:lvl>
    <w:lvl w:ilvl="3" w:tplc="7D2460AE" w:tentative="1">
      <w:start w:val="1"/>
      <w:numFmt w:val="bullet"/>
      <w:lvlText w:val=""/>
      <w:lvlJc w:val="left"/>
      <w:pPr>
        <w:tabs>
          <w:tab w:val="num" w:pos="2880"/>
        </w:tabs>
        <w:ind w:left="2880" w:hanging="360"/>
      </w:pPr>
      <w:rPr>
        <w:rFonts w:ascii="Symbol" w:hAnsi="Symbol" w:hint="default"/>
      </w:rPr>
    </w:lvl>
    <w:lvl w:ilvl="4" w:tplc="512EC5AC" w:tentative="1">
      <w:start w:val="1"/>
      <w:numFmt w:val="bullet"/>
      <w:lvlText w:val="o"/>
      <w:lvlJc w:val="left"/>
      <w:pPr>
        <w:tabs>
          <w:tab w:val="num" w:pos="3600"/>
        </w:tabs>
        <w:ind w:left="3600" w:hanging="360"/>
      </w:pPr>
      <w:rPr>
        <w:rFonts w:ascii="Courier New" w:hAnsi="Courier New" w:cs="Courier New" w:hint="default"/>
      </w:rPr>
    </w:lvl>
    <w:lvl w:ilvl="5" w:tplc="FE22F644" w:tentative="1">
      <w:start w:val="1"/>
      <w:numFmt w:val="bullet"/>
      <w:lvlText w:val=""/>
      <w:lvlJc w:val="left"/>
      <w:pPr>
        <w:tabs>
          <w:tab w:val="num" w:pos="4320"/>
        </w:tabs>
        <w:ind w:left="4320" w:hanging="360"/>
      </w:pPr>
      <w:rPr>
        <w:rFonts w:ascii="Wingdings" w:hAnsi="Wingdings" w:hint="default"/>
      </w:rPr>
    </w:lvl>
    <w:lvl w:ilvl="6" w:tplc="35E053E0" w:tentative="1">
      <w:start w:val="1"/>
      <w:numFmt w:val="bullet"/>
      <w:lvlText w:val=""/>
      <w:lvlJc w:val="left"/>
      <w:pPr>
        <w:tabs>
          <w:tab w:val="num" w:pos="5040"/>
        </w:tabs>
        <w:ind w:left="5040" w:hanging="360"/>
      </w:pPr>
      <w:rPr>
        <w:rFonts w:ascii="Symbol" w:hAnsi="Symbol" w:hint="default"/>
      </w:rPr>
    </w:lvl>
    <w:lvl w:ilvl="7" w:tplc="41D88A4C" w:tentative="1">
      <w:start w:val="1"/>
      <w:numFmt w:val="bullet"/>
      <w:lvlText w:val="o"/>
      <w:lvlJc w:val="left"/>
      <w:pPr>
        <w:tabs>
          <w:tab w:val="num" w:pos="5760"/>
        </w:tabs>
        <w:ind w:left="5760" w:hanging="360"/>
      </w:pPr>
      <w:rPr>
        <w:rFonts w:ascii="Courier New" w:hAnsi="Courier New" w:cs="Courier New" w:hint="default"/>
      </w:rPr>
    </w:lvl>
    <w:lvl w:ilvl="8" w:tplc="139EDE2C" w:tentative="1">
      <w:start w:val="1"/>
      <w:numFmt w:val="bullet"/>
      <w:lvlText w:val=""/>
      <w:lvlJc w:val="left"/>
      <w:pPr>
        <w:tabs>
          <w:tab w:val="num" w:pos="6480"/>
        </w:tabs>
        <w:ind w:left="6480" w:hanging="360"/>
      </w:pPr>
      <w:rPr>
        <w:rFonts w:ascii="Wingdings" w:hAnsi="Wingdings" w:hint="default"/>
      </w:rPr>
    </w:lvl>
  </w:abstractNum>
  <w:abstractNum w:abstractNumId="10">
    <w:nsid w:val="21BC55FD"/>
    <w:multiLevelType w:val="hybridMultilevel"/>
    <w:tmpl w:val="4B92A480"/>
    <w:lvl w:ilvl="0" w:tplc="0C0A0001">
      <w:start w:val="1"/>
      <w:numFmt w:val="bullet"/>
      <w:lvlText w:val=""/>
      <w:lvlJc w:val="left"/>
      <w:pPr>
        <w:tabs>
          <w:tab w:val="num" w:pos="1500"/>
        </w:tabs>
        <w:ind w:left="150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1">
    <w:nsid w:val="30B72AFB"/>
    <w:multiLevelType w:val="multilevel"/>
    <w:tmpl w:val="478E7EE4"/>
    <w:lvl w:ilvl="0">
      <w:start w:val="1"/>
      <w:numFmt w:val="decimal"/>
      <w:lvlText w:val="%1."/>
      <w:lvlJc w:val="left"/>
      <w:pPr>
        <w:ind w:left="723" w:hanging="375"/>
      </w:pPr>
      <w:rPr>
        <w:rFonts w:ascii="Arial" w:eastAsia="Times New Roman" w:hAnsi="Arial" w:cs="Times New Roman" w:hint="default"/>
      </w:rPr>
    </w:lvl>
    <w:lvl w:ilvl="1">
      <w:start w:val="1"/>
      <w:numFmt w:val="decimal"/>
      <w:lvlText w:val="%2."/>
      <w:lvlJc w:val="left"/>
      <w:pPr>
        <w:ind w:left="1776" w:hanging="720"/>
      </w:pPr>
      <w:rPr>
        <w:rFonts w:ascii="Arial" w:eastAsia="Times New Roman" w:hAnsi="Arial" w:cs="Times New Roman" w:hint="default"/>
      </w:rPr>
    </w:lvl>
    <w:lvl w:ilvl="2">
      <w:start w:val="1"/>
      <w:numFmt w:val="decimal"/>
      <w:lvlText w:val="%1.%2-%3."/>
      <w:lvlJc w:val="left"/>
      <w:pPr>
        <w:ind w:left="2484" w:hanging="720"/>
      </w:pPr>
      <w:rPr>
        <w:rFonts w:hint="default"/>
      </w:rPr>
    </w:lvl>
    <w:lvl w:ilvl="3">
      <w:start w:val="1"/>
      <w:numFmt w:val="decimal"/>
      <w:lvlText w:val="%1.%2-%3.%4."/>
      <w:lvlJc w:val="left"/>
      <w:pPr>
        <w:ind w:left="3552" w:hanging="1080"/>
      </w:pPr>
      <w:rPr>
        <w:rFonts w:hint="default"/>
      </w:rPr>
    </w:lvl>
    <w:lvl w:ilvl="4">
      <w:start w:val="1"/>
      <w:numFmt w:val="decimal"/>
      <w:lvlText w:val="%1.%2-%3.%4.%5."/>
      <w:lvlJc w:val="left"/>
      <w:pPr>
        <w:ind w:left="4260" w:hanging="1080"/>
      </w:pPr>
      <w:rPr>
        <w:rFonts w:hint="default"/>
      </w:rPr>
    </w:lvl>
    <w:lvl w:ilvl="5">
      <w:start w:val="1"/>
      <w:numFmt w:val="decimal"/>
      <w:lvlText w:val="%1.%2-%3.%4.%5.%6."/>
      <w:lvlJc w:val="left"/>
      <w:pPr>
        <w:ind w:left="5328" w:hanging="1440"/>
      </w:pPr>
      <w:rPr>
        <w:rFonts w:hint="default"/>
      </w:rPr>
    </w:lvl>
    <w:lvl w:ilvl="6">
      <w:start w:val="1"/>
      <w:numFmt w:val="decimal"/>
      <w:lvlText w:val="%1.%2-%3.%4.%5.%6.%7."/>
      <w:lvlJc w:val="left"/>
      <w:pPr>
        <w:ind w:left="6036" w:hanging="1440"/>
      </w:pPr>
      <w:rPr>
        <w:rFonts w:hint="default"/>
      </w:rPr>
    </w:lvl>
    <w:lvl w:ilvl="7">
      <w:start w:val="1"/>
      <w:numFmt w:val="decimal"/>
      <w:lvlText w:val="%1.%2-%3.%4.%5.%6.%7.%8."/>
      <w:lvlJc w:val="left"/>
      <w:pPr>
        <w:ind w:left="7104" w:hanging="1800"/>
      </w:pPr>
      <w:rPr>
        <w:rFonts w:hint="default"/>
      </w:rPr>
    </w:lvl>
    <w:lvl w:ilvl="8">
      <w:start w:val="1"/>
      <w:numFmt w:val="decimal"/>
      <w:lvlText w:val="%1.%2-%3.%4.%5.%6.%7.%8.%9."/>
      <w:lvlJc w:val="left"/>
      <w:pPr>
        <w:ind w:left="7812" w:hanging="1800"/>
      </w:pPr>
      <w:rPr>
        <w:rFonts w:hint="default"/>
      </w:rPr>
    </w:lvl>
  </w:abstractNum>
  <w:abstractNum w:abstractNumId="12">
    <w:nsid w:val="41947D09"/>
    <w:multiLevelType w:val="hybridMultilevel"/>
    <w:tmpl w:val="4544B56C"/>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3">
    <w:nsid w:val="45120E04"/>
    <w:multiLevelType w:val="multilevel"/>
    <w:tmpl w:val="C4F6B89E"/>
    <w:lvl w:ilvl="0">
      <w:start w:val="2"/>
      <w:numFmt w:val="decimal"/>
      <w:lvlText w:val="%1"/>
      <w:lvlJc w:val="left"/>
      <w:pPr>
        <w:ind w:left="525" w:hanging="52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4">
    <w:nsid w:val="5BAF0689"/>
    <w:multiLevelType w:val="hybridMultilevel"/>
    <w:tmpl w:val="BE288B7E"/>
    <w:lvl w:ilvl="0" w:tplc="C316DFC2">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F6D3217"/>
    <w:multiLevelType w:val="multilevel"/>
    <w:tmpl w:val="AEDA81B4"/>
    <w:lvl w:ilvl="0">
      <w:start w:val="2"/>
      <w:numFmt w:val="decimal"/>
      <w:lvlText w:val="%1"/>
      <w:lvlJc w:val="left"/>
      <w:pPr>
        <w:ind w:left="525" w:hanging="525"/>
      </w:pPr>
      <w:rPr>
        <w:rFonts w:hint="default"/>
        <w:b/>
      </w:rPr>
    </w:lvl>
    <w:lvl w:ilvl="1">
      <w:start w:val="2"/>
      <w:numFmt w:val="decimal"/>
      <w:lvlText w:val="%1.%2"/>
      <w:lvlJc w:val="left"/>
      <w:pPr>
        <w:ind w:left="720" w:hanging="720"/>
      </w:pPr>
      <w:rPr>
        <w:rFonts w:hint="default"/>
        <w:b/>
      </w:rPr>
    </w:lvl>
    <w:lvl w:ilvl="2">
      <w:start w:val="1"/>
      <w:numFmt w:val="decimal"/>
      <w:lvlText w:val="%1.%2.%3"/>
      <w:lvlJc w:val="left"/>
      <w:pPr>
        <w:ind w:left="1080" w:hanging="1080"/>
      </w:pPr>
      <w:rPr>
        <w:rFonts w:hint="default"/>
        <w:b/>
      </w:rPr>
    </w:lvl>
    <w:lvl w:ilvl="3">
      <w:start w:val="1"/>
      <w:numFmt w:val="decimal"/>
      <w:lvlText w:val="%1.%2.%3.%4"/>
      <w:lvlJc w:val="left"/>
      <w:pPr>
        <w:ind w:left="1440" w:hanging="1440"/>
      </w:pPr>
      <w:rPr>
        <w:rFonts w:hint="default"/>
        <w:b/>
      </w:rPr>
    </w:lvl>
    <w:lvl w:ilvl="4">
      <w:start w:val="1"/>
      <w:numFmt w:val="decimal"/>
      <w:lvlText w:val="%1.%2.%3.%4.%5"/>
      <w:lvlJc w:val="left"/>
      <w:pPr>
        <w:ind w:left="1440" w:hanging="1440"/>
      </w:pPr>
      <w:rPr>
        <w:rFonts w:hint="default"/>
        <w:b/>
      </w:rPr>
    </w:lvl>
    <w:lvl w:ilvl="5">
      <w:start w:val="1"/>
      <w:numFmt w:val="decimal"/>
      <w:lvlText w:val="%1.%2.%3.%4.%5.%6"/>
      <w:lvlJc w:val="left"/>
      <w:pPr>
        <w:ind w:left="1800" w:hanging="1800"/>
      </w:pPr>
      <w:rPr>
        <w:rFonts w:hint="default"/>
        <w:b/>
      </w:rPr>
    </w:lvl>
    <w:lvl w:ilvl="6">
      <w:start w:val="1"/>
      <w:numFmt w:val="decimal"/>
      <w:lvlText w:val="%1.%2.%3.%4.%5.%6.%7"/>
      <w:lvlJc w:val="left"/>
      <w:pPr>
        <w:ind w:left="2160" w:hanging="2160"/>
      </w:pPr>
      <w:rPr>
        <w:rFonts w:hint="default"/>
        <w:b/>
      </w:rPr>
    </w:lvl>
    <w:lvl w:ilvl="7">
      <w:start w:val="1"/>
      <w:numFmt w:val="decimal"/>
      <w:lvlText w:val="%1.%2.%3.%4.%5.%6.%7.%8"/>
      <w:lvlJc w:val="left"/>
      <w:pPr>
        <w:ind w:left="2520" w:hanging="2520"/>
      </w:pPr>
      <w:rPr>
        <w:rFonts w:hint="default"/>
        <w:b/>
      </w:rPr>
    </w:lvl>
    <w:lvl w:ilvl="8">
      <w:start w:val="1"/>
      <w:numFmt w:val="decimal"/>
      <w:lvlText w:val="%1.%2.%3.%4.%5.%6.%7.%8.%9"/>
      <w:lvlJc w:val="left"/>
      <w:pPr>
        <w:ind w:left="2880" w:hanging="2880"/>
      </w:pPr>
      <w:rPr>
        <w:rFonts w:hint="default"/>
        <w:b/>
      </w:rPr>
    </w:lvl>
  </w:abstractNum>
  <w:abstractNum w:abstractNumId="16">
    <w:nsid w:val="6930222E"/>
    <w:multiLevelType w:val="multilevel"/>
    <w:tmpl w:val="FBC67F4A"/>
    <w:lvl w:ilvl="0">
      <w:start w:val="1"/>
      <w:numFmt w:val="decimal"/>
      <w:lvlText w:val="%1."/>
      <w:lvlJc w:val="left"/>
      <w:pPr>
        <w:ind w:left="723" w:hanging="375"/>
      </w:pPr>
      <w:rPr>
        <w:rFonts w:ascii="Arial" w:eastAsia="Times New Roman" w:hAnsi="Arial" w:cs="Times New Roman"/>
      </w:rPr>
    </w:lvl>
    <w:lvl w:ilvl="1">
      <w:start w:val="1"/>
      <w:numFmt w:val="decimal"/>
      <w:lvlText w:val="%2."/>
      <w:lvlJc w:val="left"/>
      <w:pPr>
        <w:ind w:left="1776" w:hanging="720"/>
      </w:pPr>
      <w:rPr>
        <w:rFonts w:ascii="Arial" w:eastAsia="Times New Roman" w:hAnsi="Arial" w:cs="Times New Roman"/>
      </w:rPr>
    </w:lvl>
    <w:lvl w:ilvl="2">
      <w:start w:val="1"/>
      <w:numFmt w:val="decimal"/>
      <w:lvlText w:val="%1.%2-%3."/>
      <w:lvlJc w:val="left"/>
      <w:pPr>
        <w:ind w:left="2484" w:hanging="720"/>
      </w:pPr>
      <w:rPr>
        <w:rFonts w:hint="default"/>
      </w:rPr>
    </w:lvl>
    <w:lvl w:ilvl="3">
      <w:start w:val="1"/>
      <w:numFmt w:val="decimal"/>
      <w:lvlText w:val="%1.%2-%3.%4."/>
      <w:lvlJc w:val="left"/>
      <w:pPr>
        <w:ind w:left="3552" w:hanging="1080"/>
      </w:pPr>
      <w:rPr>
        <w:rFonts w:hint="default"/>
      </w:rPr>
    </w:lvl>
    <w:lvl w:ilvl="4">
      <w:start w:val="1"/>
      <w:numFmt w:val="decimal"/>
      <w:lvlText w:val="%1.%2-%3.%4.%5."/>
      <w:lvlJc w:val="left"/>
      <w:pPr>
        <w:ind w:left="4260" w:hanging="1080"/>
      </w:pPr>
      <w:rPr>
        <w:rFonts w:hint="default"/>
      </w:rPr>
    </w:lvl>
    <w:lvl w:ilvl="5">
      <w:start w:val="1"/>
      <w:numFmt w:val="decimal"/>
      <w:lvlText w:val="%1.%2-%3.%4.%5.%6."/>
      <w:lvlJc w:val="left"/>
      <w:pPr>
        <w:ind w:left="5328" w:hanging="1440"/>
      </w:pPr>
      <w:rPr>
        <w:rFonts w:hint="default"/>
      </w:rPr>
    </w:lvl>
    <w:lvl w:ilvl="6">
      <w:start w:val="1"/>
      <w:numFmt w:val="decimal"/>
      <w:lvlText w:val="%1.%2-%3.%4.%5.%6.%7."/>
      <w:lvlJc w:val="left"/>
      <w:pPr>
        <w:ind w:left="6036" w:hanging="1440"/>
      </w:pPr>
      <w:rPr>
        <w:rFonts w:hint="default"/>
      </w:rPr>
    </w:lvl>
    <w:lvl w:ilvl="7">
      <w:start w:val="1"/>
      <w:numFmt w:val="decimal"/>
      <w:lvlText w:val="%1.%2-%3.%4.%5.%6.%7.%8."/>
      <w:lvlJc w:val="left"/>
      <w:pPr>
        <w:ind w:left="7104" w:hanging="1800"/>
      </w:pPr>
      <w:rPr>
        <w:rFonts w:hint="default"/>
      </w:rPr>
    </w:lvl>
    <w:lvl w:ilvl="8">
      <w:start w:val="1"/>
      <w:numFmt w:val="decimal"/>
      <w:lvlText w:val="%1.%2-%3.%4.%5.%6.%7.%8.%9."/>
      <w:lvlJc w:val="left"/>
      <w:pPr>
        <w:ind w:left="7812" w:hanging="1800"/>
      </w:pPr>
      <w:rPr>
        <w:rFonts w:hint="default"/>
      </w:rPr>
    </w:lvl>
  </w:abstractNum>
  <w:abstractNum w:abstractNumId="17">
    <w:nsid w:val="70134CF1"/>
    <w:multiLevelType w:val="multilevel"/>
    <w:tmpl w:val="478E7EE4"/>
    <w:lvl w:ilvl="0">
      <w:start w:val="1"/>
      <w:numFmt w:val="decimal"/>
      <w:lvlText w:val="%1."/>
      <w:lvlJc w:val="left"/>
      <w:pPr>
        <w:ind w:left="723" w:hanging="375"/>
      </w:pPr>
      <w:rPr>
        <w:rFonts w:ascii="Arial" w:eastAsia="Times New Roman" w:hAnsi="Arial" w:cs="Times New Roman" w:hint="default"/>
      </w:rPr>
    </w:lvl>
    <w:lvl w:ilvl="1">
      <w:start w:val="1"/>
      <w:numFmt w:val="decimal"/>
      <w:lvlText w:val="%2."/>
      <w:lvlJc w:val="left"/>
      <w:pPr>
        <w:ind w:left="1776" w:hanging="720"/>
      </w:pPr>
      <w:rPr>
        <w:rFonts w:ascii="Arial" w:eastAsia="Times New Roman" w:hAnsi="Arial" w:cs="Times New Roman" w:hint="default"/>
      </w:rPr>
    </w:lvl>
    <w:lvl w:ilvl="2">
      <w:start w:val="1"/>
      <w:numFmt w:val="decimal"/>
      <w:lvlText w:val="%1.%2-%3."/>
      <w:lvlJc w:val="left"/>
      <w:pPr>
        <w:ind w:left="2484" w:hanging="720"/>
      </w:pPr>
      <w:rPr>
        <w:rFonts w:hint="default"/>
      </w:rPr>
    </w:lvl>
    <w:lvl w:ilvl="3">
      <w:start w:val="1"/>
      <w:numFmt w:val="decimal"/>
      <w:lvlText w:val="%1.%2-%3.%4."/>
      <w:lvlJc w:val="left"/>
      <w:pPr>
        <w:ind w:left="3552" w:hanging="1080"/>
      </w:pPr>
      <w:rPr>
        <w:rFonts w:hint="default"/>
      </w:rPr>
    </w:lvl>
    <w:lvl w:ilvl="4">
      <w:start w:val="1"/>
      <w:numFmt w:val="decimal"/>
      <w:lvlText w:val="%1.%2-%3.%4.%5."/>
      <w:lvlJc w:val="left"/>
      <w:pPr>
        <w:ind w:left="4260" w:hanging="1080"/>
      </w:pPr>
      <w:rPr>
        <w:rFonts w:hint="default"/>
      </w:rPr>
    </w:lvl>
    <w:lvl w:ilvl="5">
      <w:start w:val="1"/>
      <w:numFmt w:val="decimal"/>
      <w:lvlText w:val="%1.%2-%3.%4.%5.%6."/>
      <w:lvlJc w:val="left"/>
      <w:pPr>
        <w:ind w:left="5328" w:hanging="1440"/>
      </w:pPr>
      <w:rPr>
        <w:rFonts w:hint="default"/>
      </w:rPr>
    </w:lvl>
    <w:lvl w:ilvl="6">
      <w:start w:val="1"/>
      <w:numFmt w:val="decimal"/>
      <w:lvlText w:val="%1.%2-%3.%4.%5.%6.%7."/>
      <w:lvlJc w:val="left"/>
      <w:pPr>
        <w:ind w:left="6036" w:hanging="1440"/>
      </w:pPr>
      <w:rPr>
        <w:rFonts w:hint="default"/>
      </w:rPr>
    </w:lvl>
    <w:lvl w:ilvl="7">
      <w:start w:val="1"/>
      <w:numFmt w:val="decimal"/>
      <w:lvlText w:val="%1.%2-%3.%4.%5.%6.%7.%8."/>
      <w:lvlJc w:val="left"/>
      <w:pPr>
        <w:ind w:left="7104" w:hanging="1800"/>
      </w:pPr>
      <w:rPr>
        <w:rFonts w:hint="default"/>
      </w:rPr>
    </w:lvl>
    <w:lvl w:ilvl="8">
      <w:start w:val="1"/>
      <w:numFmt w:val="decimal"/>
      <w:lvlText w:val="%1.%2-%3.%4.%5.%6.%7.%8.%9."/>
      <w:lvlJc w:val="left"/>
      <w:pPr>
        <w:ind w:left="7812" w:hanging="1800"/>
      </w:pPr>
      <w:rPr>
        <w:rFonts w:hint="default"/>
      </w:rPr>
    </w:lvl>
  </w:abstractNum>
  <w:abstractNum w:abstractNumId="18">
    <w:nsid w:val="79201756"/>
    <w:multiLevelType w:val="multilevel"/>
    <w:tmpl w:val="478E7EE4"/>
    <w:lvl w:ilvl="0">
      <w:start w:val="1"/>
      <w:numFmt w:val="decimal"/>
      <w:lvlText w:val="%1."/>
      <w:lvlJc w:val="left"/>
      <w:pPr>
        <w:ind w:left="723" w:hanging="375"/>
      </w:pPr>
      <w:rPr>
        <w:rFonts w:ascii="Arial" w:eastAsia="Times New Roman" w:hAnsi="Arial" w:cs="Times New Roman" w:hint="default"/>
      </w:rPr>
    </w:lvl>
    <w:lvl w:ilvl="1">
      <w:start w:val="1"/>
      <w:numFmt w:val="decimal"/>
      <w:lvlText w:val="%2."/>
      <w:lvlJc w:val="left"/>
      <w:pPr>
        <w:ind w:left="1776" w:hanging="720"/>
      </w:pPr>
      <w:rPr>
        <w:rFonts w:ascii="Arial" w:eastAsia="Times New Roman" w:hAnsi="Arial" w:cs="Times New Roman" w:hint="default"/>
      </w:rPr>
    </w:lvl>
    <w:lvl w:ilvl="2">
      <w:start w:val="1"/>
      <w:numFmt w:val="decimal"/>
      <w:lvlText w:val="%1.%2-%3."/>
      <w:lvlJc w:val="left"/>
      <w:pPr>
        <w:ind w:left="2484" w:hanging="720"/>
      </w:pPr>
      <w:rPr>
        <w:rFonts w:hint="default"/>
      </w:rPr>
    </w:lvl>
    <w:lvl w:ilvl="3">
      <w:start w:val="1"/>
      <w:numFmt w:val="decimal"/>
      <w:lvlText w:val="%1.%2-%3.%4."/>
      <w:lvlJc w:val="left"/>
      <w:pPr>
        <w:ind w:left="3552" w:hanging="1080"/>
      </w:pPr>
      <w:rPr>
        <w:rFonts w:hint="default"/>
      </w:rPr>
    </w:lvl>
    <w:lvl w:ilvl="4">
      <w:start w:val="1"/>
      <w:numFmt w:val="decimal"/>
      <w:lvlText w:val="%1.%2-%3.%4.%5."/>
      <w:lvlJc w:val="left"/>
      <w:pPr>
        <w:ind w:left="4260" w:hanging="1080"/>
      </w:pPr>
      <w:rPr>
        <w:rFonts w:hint="default"/>
      </w:rPr>
    </w:lvl>
    <w:lvl w:ilvl="5">
      <w:start w:val="1"/>
      <w:numFmt w:val="decimal"/>
      <w:lvlText w:val="%1.%2-%3.%4.%5.%6."/>
      <w:lvlJc w:val="left"/>
      <w:pPr>
        <w:ind w:left="5328" w:hanging="1440"/>
      </w:pPr>
      <w:rPr>
        <w:rFonts w:hint="default"/>
      </w:rPr>
    </w:lvl>
    <w:lvl w:ilvl="6">
      <w:start w:val="1"/>
      <w:numFmt w:val="decimal"/>
      <w:lvlText w:val="%1.%2-%3.%4.%5.%6.%7."/>
      <w:lvlJc w:val="left"/>
      <w:pPr>
        <w:ind w:left="6036" w:hanging="1440"/>
      </w:pPr>
      <w:rPr>
        <w:rFonts w:hint="default"/>
      </w:rPr>
    </w:lvl>
    <w:lvl w:ilvl="7">
      <w:start w:val="1"/>
      <w:numFmt w:val="decimal"/>
      <w:lvlText w:val="%1.%2-%3.%4.%5.%6.%7.%8."/>
      <w:lvlJc w:val="left"/>
      <w:pPr>
        <w:ind w:left="7104" w:hanging="1800"/>
      </w:pPr>
      <w:rPr>
        <w:rFonts w:hint="default"/>
      </w:rPr>
    </w:lvl>
    <w:lvl w:ilvl="8">
      <w:start w:val="1"/>
      <w:numFmt w:val="decimal"/>
      <w:lvlText w:val="%1.%2-%3.%4.%5.%6.%7.%8.%9."/>
      <w:lvlJc w:val="left"/>
      <w:pPr>
        <w:ind w:left="7812" w:hanging="1800"/>
      </w:pPr>
      <w:rPr>
        <w:rFonts w:hint="default"/>
      </w:rPr>
    </w:lvl>
  </w:abstractNum>
  <w:num w:numId="1">
    <w:abstractNumId w:val="6"/>
  </w:num>
  <w:num w:numId="2">
    <w:abstractNumId w:val="6"/>
  </w:num>
  <w:num w:numId="3">
    <w:abstractNumId w:val="0"/>
    <w:lvlOverride w:ilvl="0">
      <w:lvl w:ilvl="0">
        <w:start w:val="1"/>
        <w:numFmt w:val="bullet"/>
        <w:lvlText w:val=""/>
        <w:legacy w:legacy="1" w:legacySpace="0" w:legacyIndent="360"/>
        <w:lvlJc w:val="left"/>
        <w:pPr>
          <w:ind w:left="1080" w:hanging="360"/>
        </w:pPr>
        <w:rPr>
          <w:rFonts w:ascii="Symbol" w:hAnsi="Symbol" w:hint="default"/>
        </w:rPr>
      </w:lvl>
    </w:lvlOverride>
  </w:num>
  <w:num w:numId="4">
    <w:abstractNumId w:val="10"/>
  </w:num>
  <w:num w:numId="5">
    <w:abstractNumId w:val="9"/>
  </w:num>
  <w:num w:numId="6">
    <w:abstractNumId w:val="12"/>
  </w:num>
  <w:num w:numId="7">
    <w:abstractNumId w:val="2"/>
  </w:num>
  <w:num w:numId="8">
    <w:abstractNumId w:val="5"/>
  </w:num>
  <w:num w:numId="9">
    <w:abstractNumId w:val="16"/>
  </w:num>
  <w:num w:numId="10">
    <w:abstractNumId w:val="11"/>
  </w:num>
  <w:num w:numId="11">
    <w:abstractNumId w:val="8"/>
  </w:num>
  <w:num w:numId="12">
    <w:abstractNumId w:val="14"/>
  </w:num>
  <w:num w:numId="13">
    <w:abstractNumId w:val="1"/>
  </w:num>
  <w:num w:numId="14">
    <w:abstractNumId w:val="3"/>
  </w:num>
  <w:num w:numId="15">
    <w:abstractNumId w:val="7"/>
  </w:num>
  <w:num w:numId="16">
    <w:abstractNumId w:val="15"/>
  </w:num>
  <w:num w:numId="17">
    <w:abstractNumId w:val="13"/>
  </w:num>
  <w:num w:numId="18">
    <w:abstractNumId w:val="18"/>
  </w:num>
  <w:num w:numId="19">
    <w:abstractNumId w:val="17"/>
  </w:num>
  <w:num w:numId="20">
    <w:abstractNumId w:val="4"/>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3F01"/>
  <w:defaultTabStop w:val="708"/>
  <w:hyphenationZone w:val="425"/>
  <w:noPunctuationKerning/>
  <w:characterSpacingControl w:val="doNotCompress"/>
  <w:hdrShapeDefaults>
    <o:shapedefaults v:ext="edit" spidmax="72706"/>
  </w:hdrShapeDefaults>
  <w:footnotePr>
    <w:footnote w:id="-1"/>
    <w:footnote w:id="0"/>
  </w:footnotePr>
  <w:endnotePr>
    <w:endnote w:id="-1"/>
    <w:endnote w:id="0"/>
  </w:endnotePr>
  <w:compat/>
  <w:rsids>
    <w:rsidRoot w:val="002B0AA2"/>
    <w:rsid w:val="00002D27"/>
    <w:rsid w:val="00003778"/>
    <w:rsid w:val="0001062F"/>
    <w:rsid w:val="000122C0"/>
    <w:rsid w:val="000359B2"/>
    <w:rsid w:val="00041603"/>
    <w:rsid w:val="00041B4D"/>
    <w:rsid w:val="000459F8"/>
    <w:rsid w:val="00053E05"/>
    <w:rsid w:val="00057742"/>
    <w:rsid w:val="00062BBD"/>
    <w:rsid w:val="00064E97"/>
    <w:rsid w:val="000650E6"/>
    <w:rsid w:val="0006648E"/>
    <w:rsid w:val="0007478E"/>
    <w:rsid w:val="000856AF"/>
    <w:rsid w:val="0008671E"/>
    <w:rsid w:val="000A6034"/>
    <w:rsid w:val="000B477E"/>
    <w:rsid w:val="000C501F"/>
    <w:rsid w:val="000E3901"/>
    <w:rsid w:val="000E3FD8"/>
    <w:rsid w:val="000F18F8"/>
    <w:rsid w:val="001040C6"/>
    <w:rsid w:val="00107B63"/>
    <w:rsid w:val="00111296"/>
    <w:rsid w:val="00113450"/>
    <w:rsid w:val="001400BC"/>
    <w:rsid w:val="00141BC8"/>
    <w:rsid w:val="00153662"/>
    <w:rsid w:val="00156C20"/>
    <w:rsid w:val="001647FB"/>
    <w:rsid w:val="001662B8"/>
    <w:rsid w:val="001751D3"/>
    <w:rsid w:val="00181692"/>
    <w:rsid w:val="00186F94"/>
    <w:rsid w:val="00191095"/>
    <w:rsid w:val="001963D5"/>
    <w:rsid w:val="00196490"/>
    <w:rsid w:val="001B4526"/>
    <w:rsid w:val="001C42A1"/>
    <w:rsid w:val="001D0025"/>
    <w:rsid w:val="001D68DB"/>
    <w:rsid w:val="001E04F4"/>
    <w:rsid w:val="00210E95"/>
    <w:rsid w:val="00224AC9"/>
    <w:rsid w:val="002315B9"/>
    <w:rsid w:val="00235F67"/>
    <w:rsid w:val="002447AF"/>
    <w:rsid w:val="00247463"/>
    <w:rsid w:val="002634BF"/>
    <w:rsid w:val="00263802"/>
    <w:rsid w:val="00264D76"/>
    <w:rsid w:val="002708E2"/>
    <w:rsid w:val="00275227"/>
    <w:rsid w:val="00275E64"/>
    <w:rsid w:val="00280CD7"/>
    <w:rsid w:val="00287D98"/>
    <w:rsid w:val="0029153F"/>
    <w:rsid w:val="0029231C"/>
    <w:rsid w:val="00294E31"/>
    <w:rsid w:val="00295899"/>
    <w:rsid w:val="002A49BE"/>
    <w:rsid w:val="002B0855"/>
    <w:rsid w:val="002B0AA2"/>
    <w:rsid w:val="002B595B"/>
    <w:rsid w:val="002E41C1"/>
    <w:rsid w:val="002F1EF6"/>
    <w:rsid w:val="002F4AA4"/>
    <w:rsid w:val="00300533"/>
    <w:rsid w:val="00300CE0"/>
    <w:rsid w:val="0031265D"/>
    <w:rsid w:val="00312795"/>
    <w:rsid w:val="00321703"/>
    <w:rsid w:val="003367E2"/>
    <w:rsid w:val="0034163A"/>
    <w:rsid w:val="003507A1"/>
    <w:rsid w:val="00363AC0"/>
    <w:rsid w:val="00363B83"/>
    <w:rsid w:val="0037704B"/>
    <w:rsid w:val="0038742B"/>
    <w:rsid w:val="00394E9D"/>
    <w:rsid w:val="0039554F"/>
    <w:rsid w:val="00396627"/>
    <w:rsid w:val="003B176C"/>
    <w:rsid w:val="003B1F48"/>
    <w:rsid w:val="003B5316"/>
    <w:rsid w:val="003C5673"/>
    <w:rsid w:val="003E222C"/>
    <w:rsid w:val="003E6EF8"/>
    <w:rsid w:val="003F5AD4"/>
    <w:rsid w:val="003F63AE"/>
    <w:rsid w:val="00407D85"/>
    <w:rsid w:val="00413F7A"/>
    <w:rsid w:val="00425EB9"/>
    <w:rsid w:val="00431F59"/>
    <w:rsid w:val="00434D3F"/>
    <w:rsid w:val="00437C17"/>
    <w:rsid w:val="004435CA"/>
    <w:rsid w:val="00463025"/>
    <w:rsid w:val="00466470"/>
    <w:rsid w:val="0046742A"/>
    <w:rsid w:val="004704DC"/>
    <w:rsid w:val="00472541"/>
    <w:rsid w:val="00476A46"/>
    <w:rsid w:val="00494190"/>
    <w:rsid w:val="004C15BD"/>
    <w:rsid w:val="004D50A3"/>
    <w:rsid w:val="004E1D6F"/>
    <w:rsid w:val="004E251C"/>
    <w:rsid w:val="004E5B4F"/>
    <w:rsid w:val="004F3ED3"/>
    <w:rsid w:val="005167E1"/>
    <w:rsid w:val="005176BD"/>
    <w:rsid w:val="00522850"/>
    <w:rsid w:val="00530893"/>
    <w:rsid w:val="0054510B"/>
    <w:rsid w:val="00575373"/>
    <w:rsid w:val="00580CBB"/>
    <w:rsid w:val="005A0C9B"/>
    <w:rsid w:val="005A5313"/>
    <w:rsid w:val="005B6A19"/>
    <w:rsid w:val="005B7237"/>
    <w:rsid w:val="005C190C"/>
    <w:rsid w:val="00601771"/>
    <w:rsid w:val="00602EE1"/>
    <w:rsid w:val="006129FE"/>
    <w:rsid w:val="006224A0"/>
    <w:rsid w:val="00636E28"/>
    <w:rsid w:val="00645324"/>
    <w:rsid w:val="00647B83"/>
    <w:rsid w:val="00656FE6"/>
    <w:rsid w:val="00664EBF"/>
    <w:rsid w:val="00665926"/>
    <w:rsid w:val="00686CEF"/>
    <w:rsid w:val="006A7E24"/>
    <w:rsid w:val="006B35C7"/>
    <w:rsid w:val="006B6F59"/>
    <w:rsid w:val="006C54C3"/>
    <w:rsid w:val="006C65B5"/>
    <w:rsid w:val="006D666C"/>
    <w:rsid w:val="006E7003"/>
    <w:rsid w:val="0070120D"/>
    <w:rsid w:val="00704A48"/>
    <w:rsid w:val="0070751F"/>
    <w:rsid w:val="00711171"/>
    <w:rsid w:val="00716D55"/>
    <w:rsid w:val="00721E23"/>
    <w:rsid w:val="00726B19"/>
    <w:rsid w:val="0073559B"/>
    <w:rsid w:val="007427E7"/>
    <w:rsid w:val="00751EB8"/>
    <w:rsid w:val="007543F8"/>
    <w:rsid w:val="00757B11"/>
    <w:rsid w:val="007919CC"/>
    <w:rsid w:val="007A3208"/>
    <w:rsid w:val="007A75FE"/>
    <w:rsid w:val="007C3740"/>
    <w:rsid w:val="007D038E"/>
    <w:rsid w:val="007D4F90"/>
    <w:rsid w:val="007E49B8"/>
    <w:rsid w:val="007F28BD"/>
    <w:rsid w:val="007F6245"/>
    <w:rsid w:val="00824EF0"/>
    <w:rsid w:val="00842058"/>
    <w:rsid w:val="008657CB"/>
    <w:rsid w:val="00883F80"/>
    <w:rsid w:val="00884407"/>
    <w:rsid w:val="008933E7"/>
    <w:rsid w:val="008A15A2"/>
    <w:rsid w:val="008A767A"/>
    <w:rsid w:val="008A7A83"/>
    <w:rsid w:val="008C0330"/>
    <w:rsid w:val="008C2DEA"/>
    <w:rsid w:val="008D1CDB"/>
    <w:rsid w:val="008D6476"/>
    <w:rsid w:val="008D765E"/>
    <w:rsid w:val="008E2513"/>
    <w:rsid w:val="008E4C48"/>
    <w:rsid w:val="008F457E"/>
    <w:rsid w:val="0091304A"/>
    <w:rsid w:val="00917B15"/>
    <w:rsid w:val="00920399"/>
    <w:rsid w:val="0094023C"/>
    <w:rsid w:val="009678E7"/>
    <w:rsid w:val="00975E55"/>
    <w:rsid w:val="00980821"/>
    <w:rsid w:val="00986C82"/>
    <w:rsid w:val="009A1DE4"/>
    <w:rsid w:val="009B2199"/>
    <w:rsid w:val="009C4D31"/>
    <w:rsid w:val="009C5357"/>
    <w:rsid w:val="009C54DD"/>
    <w:rsid w:val="009D467D"/>
    <w:rsid w:val="009E40DC"/>
    <w:rsid w:val="009E6603"/>
    <w:rsid w:val="009F2362"/>
    <w:rsid w:val="009F543B"/>
    <w:rsid w:val="00A06F63"/>
    <w:rsid w:val="00A07B61"/>
    <w:rsid w:val="00A12054"/>
    <w:rsid w:val="00A2293C"/>
    <w:rsid w:val="00A31AD0"/>
    <w:rsid w:val="00A42396"/>
    <w:rsid w:val="00A57A52"/>
    <w:rsid w:val="00A62C1C"/>
    <w:rsid w:val="00A66175"/>
    <w:rsid w:val="00A800DA"/>
    <w:rsid w:val="00A83BEF"/>
    <w:rsid w:val="00A84EC8"/>
    <w:rsid w:val="00A87A3B"/>
    <w:rsid w:val="00A91433"/>
    <w:rsid w:val="00AC3BA2"/>
    <w:rsid w:val="00AC49A3"/>
    <w:rsid w:val="00AD3F9E"/>
    <w:rsid w:val="00AD4431"/>
    <w:rsid w:val="00AD73C7"/>
    <w:rsid w:val="00AD7490"/>
    <w:rsid w:val="00B042B7"/>
    <w:rsid w:val="00B12CB2"/>
    <w:rsid w:val="00B3586C"/>
    <w:rsid w:val="00B63075"/>
    <w:rsid w:val="00B64291"/>
    <w:rsid w:val="00B65CC8"/>
    <w:rsid w:val="00B7049F"/>
    <w:rsid w:val="00B72965"/>
    <w:rsid w:val="00BA5AB3"/>
    <w:rsid w:val="00BB382B"/>
    <w:rsid w:val="00BC31DC"/>
    <w:rsid w:val="00BC768D"/>
    <w:rsid w:val="00BD2E3E"/>
    <w:rsid w:val="00BE4AB5"/>
    <w:rsid w:val="00BF05EE"/>
    <w:rsid w:val="00C04DCC"/>
    <w:rsid w:val="00C2763A"/>
    <w:rsid w:val="00C3263D"/>
    <w:rsid w:val="00C33BDA"/>
    <w:rsid w:val="00C35686"/>
    <w:rsid w:val="00C64868"/>
    <w:rsid w:val="00C81597"/>
    <w:rsid w:val="00C84A38"/>
    <w:rsid w:val="00C97578"/>
    <w:rsid w:val="00CA2593"/>
    <w:rsid w:val="00CA3961"/>
    <w:rsid w:val="00CA7B10"/>
    <w:rsid w:val="00CD2113"/>
    <w:rsid w:val="00CF2A0F"/>
    <w:rsid w:val="00D07ABD"/>
    <w:rsid w:val="00D171B2"/>
    <w:rsid w:val="00D22D66"/>
    <w:rsid w:val="00D24F60"/>
    <w:rsid w:val="00D26707"/>
    <w:rsid w:val="00D33C4D"/>
    <w:rsid w:val="00D35197"/>
    <w:rsid w:val="00D406F0"/>
    <w:rsid w:val="00D42E3D"/>
    <w:rsid w:val="00D51AB3"/>
    <w:rsid w:val="00D5708B"/>
    <w:rsid w:val="00D66B3E"/>
    <w:rsid w:val="00D673A9"/>
    <w:rsid w:val="00D7285E"/>
    <w:rsid w:val="00D81B38"/>
    <w:rsid w:val="00D91F03"/>
    <w:rsid w:val="00D948B4"/>
    <w:rsid w:val="00D97756"/>
    <w:rsid w:val="00D978BA"/>
    <w:rsid w:val="00DA1690"/>
    <w:rsid w:val="00DC0579"/>
    <w:rsid w:val="00DE719D"/>
    <w:rsid w:val="00DF3310"/>
    <w:rsid w:val="00E21EE1"/>
    <w:rsid w:val="00E242C7"/>
    <w:rsid w:val="00E2464F"/>
    <w:rsid w:val="00E30EB3"/>
    <w:rsid w:val="00E3661A"/>
    <w:rsid w:val="00E4210D"/>
    <w:rsid w:val="00E43AAF"/>
    <w:rsid w:val="00E50BBF"/>
    <w:rsid w:val="00E64630"/>
    <w:rsid w:val="00E65FA3"/>
    <w:rsid w:val="00E808BB"/>
    <w:rsid w:val="00E8649B"/>
    <w:rsid w:val="00EA3EB3"/>
    <w:rsid w:val="00EC2B89"/>
    <w:rsid w:val="00ED2FB9"/>
    <w:rsid w:val="00EE0DED"/>
    <w:rsid w:val="00EE3A65"/>
    <w:rsid w:val="00EE4E32"/>
    <w:rsid w:val="00F058AE"/>
    <w:rsid w:val="00F10B26"/>
    <w:rsid w:val="00F14741"/>
    <w:rsid w:val="00F17726"/>
    <w:rsid w:val="00F30CCF"/>
    <w:rsid w:val="00F4549F"/>
    <w:rsid w:val="00F45674"/>
    <w:rsid w:val="00F5021F"/>
    <w:rsid w:val="00F5309C"/>
    <w:rsid w:val="00F53198"/>
    <w:rsid w:val="00F53403"/>
    <w:rsid w:val="00F63549"/>
    <w:rsid w:val="00F911F1"/>
    <w:rsid w:val="00FA00BB"/>
    <w:rsid w:val="00FD1173"/>
    <w:rsid w:val="00FD2AA1"/>
    <w:rsid w:val="00FD5A37"/>
    <w:rsid w:val="00FD65BE"/>
    <w:rsid w:val="00FE14D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27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Body Text" w:uiPriority="99"/>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963D5"/>
    <w:rPr>
      <w:sz w:val="24"/>
      <w:szCs w:val="24"/>
      <w:lang w:val="es-ES" w:eastAsia="es-ES"/>
    </w:rPr>
  </w:style>
  <w:style w:type="paragraph" w:styleId="Ttulo1">
    <w:name w:val="heading 1"/>
    <w:basedOn w:val="Normal"/>
    <w:next w:val="Normal"/>
    <w:qFormat/>
    <w:rsid w:val="000359B2"/>
    <w:pPr>
      <w:keepNext/>
      <w:numPr>
        <w:numId w:val="1"/>
      </w:numPr>
      <w:spacing w:before="240" w:after="240"/>
      <w:outlineLvl w:val="0"/>
    </w:pPr>
    <w:rPr>
      <w:b/>
      <w:kern w:val="28"/>
      <w:sz w:val="36"/>
      <w:szCs w:val="20"/>
      <w:lang w:val="en-US" w:eastAsia="es-AR"/>
    </w:rPr>
  </w:style>
  <w:style w:type="paragraph" w:styleId="Ttulo2">
    <w:name w:val="heading 2"/>
    <w:basedOn w:val="Normal"/>
    <w:next w:val="Normal"/>
    <w:qFormat/>
    <w:rsid w:val="007427E7"/>
    <w:pPr>
      <w:keepNext/>
      <w:numPr>
        <w:ilvl w:val="1"/>
        <w:numId w:val="2"/>
      </w:numPr>
      <w:spacing w:before="240" w:after="240" w:line="240" w:lineRule="exact"/>
      <w:outlineLvl w:val="1"/>
    </w:pPr>
    <w:rPr>
      <w:b/>
      <w:sz w:val="28"/>
      <w:szCs w:val="20"/>
      <w:lang w:val="en-US" w:eastAsia="es-AR"/>
    </w:rPr>
  </w:style>
  <w:style w:type="paragraph" w:styleId="Ttulo3">
    <w:name w:val="heading 3"/>
    <w:basedOn w:val="Normal"/>
    <w:next w:val="Normal"/>
    <w:qFormat/>
    <w:rsid w:val="001963D5"/>
    <w:pPr>
      <w:keepNext/>
      <w:spacing w:before="240" w:after="60"/>
      <w:outlineLvl w:val="2"/>
    </w:pPr>
    <w:rPr>
      <w:rFonts w:ascii="Arial" w:hAnsi="Arial" w:cs="Arial"/>
      <w:b/>
      <w:bCs/>
      <w:sz w:val="26"/>
      <w:szCs w:val="26"/>
    </w:rPr>
  </w:style>
  <w:style w:type="paragraph" w:styleId="Ttulo4">
    <w:name w:val="heading 4"/>
    <w:basedOn w:val="Normal"/>
    <w:next w:val="Textoindependiente"/>
    <w:qFormat/>
    <w:rsid w:val="00D7285E"/>
    <w:pPr>
      <w:keepNext/>
      <w:tabs>
        <w:tab w:val="num" w:pos="864"/>
      </w:tabs>
      <w:spacing w:before="60" w:after="60"/>
      <w:ind w:left="864" w:hanging="864"/>
      <w:outlineLvl w:val="3"/>
    </w:pPr>
    <w:rPr>
      <w:rFonts w:ascii="Arial" w:hAnsi="Arial"/>
      <w:b/>
      <w:sz w:val="22"/>
      <w:szCs w:val="20"/>
      <w:lang w:val="en-US" w:eastAsia="es-AR"/>
    </w:rPr>
  </w:style>
  <w:style w:type="paragraph" w:styleId="Ttulo5">
    <w:name w:val="heading 5"/>
    <w:basedOn w:val="Normal"/>
    <w:next w:val="Normal"/>
    <w:qFormat/>
    <w:rsid w:val="00D7285E"/>
    <w:pPr>
      <w:keepNext/>
      <w:tabs>
        <w:tab w:val="num" w:pos="1008"/>
      </w:tabs>
      <w:spacing w:before="60" w:after="60"/>
      <w:ind w:left="1008" w:hanging="1008"/>
      <w:outlineLvl w:val="4"/>
    </w:pPr>
    <w:rPr>
      <w:rFonts w:ascii="Arial" w:hAnsi="Arial"/>
      <w:b/>
      <w:sz w:val="22"/>
      <w:szCs w:val="20"/>
      <w:lang w:val="en-US" w:eastAsia="es-AR"/>
    </w:rPr>
  </w:style>
  <w:style w:type="paragraph" w:styleId="Ttulo6">
    <w:name w:val="heading 6"/>
    <w:basedOn w:val="Normal"/>
    <w:next w:val="Normal"/>
    <w:qFormat/>
    <w:rsid w:val="00D7285E"/>
    <w:pPr>
      <w:keepNext/>
      <w:tabs>
        <w:tab w:val="num" w:pos="1152"/>
      </w:tabs>
      <w:spacing w:before="60" w:after="60"/>
      <w:ind w:left="1152" w:hanging="1152"/>
      <w:outlineLvl w:val="5"/>
    </w:pPr>
    <w:rPr>
      <w:rFonts w:ascii="Arial" w:hAnsi="Arial"/>
      <w:b/>
      <w:sz w:val="22"/>
      <w:szCs w:val="20"/>
      <w:lang w:val="en-US" w:eastAsia="es-AR"/>
    </w:rPr>
  </w:style>
  <w:style w:type="paragraph" w:styleId="Ttulo7">
    <w:name w:val="heading 7"/>
    <w:basedOn w:val="Normal"/>
    <w:next w:val="Normal"/>
    <w:qFormat/>
    <w:rsid w:val="00D7285E"/>
    <w:pPr>
      <w:keepNext/>
      <w:tabs>
        <w:tab w:val="num" w:pos="1296"/>
      </w:tabs>
      <w:spacing w:before="60" w:after="60"/>
      <w:ind w:left="1296" w:hanging="1296"/>
      <w:outlineLvl w:val="6"/>
    </w:pPr>
    <w:rPr>
      <w:rFonts w:ascii="Arial" w:hAnsi="Arial"/>
      <w:b/>
      <w:sz w:val="22"/>
      <w:szCs w:val="20"/>
      <w:lang w:val="en-US" w:eastAsia="es-AR"/>
    </w:rPr>
  </w:style>
  <w:style w:type="paragraph" w:styleId="Ttulo8">
    <w:name w:val="heading 8"/>
    <w:basedOn w:val="Normal"/>
    <w:next w:val="Normal"/>
    <w:qFormat/>
    <w:rsid w:val="00D7285E"/>
    <w:pPr>
      <w:tabs>
        <w:tab w:val="num" w:pos="1440"/>
      </w:tabs>
      <w:spacing w:before="240" w:after="60"/>
      <w:ind w:left="1440" w:hanging="1440"/>
      <w:outlineLvl w:val="7"/>
    </w:pPr>
    <w:rPr>
      <w:rFonts w:ascii="Arial" w:hAnsi="Arial"/>
      <w:i/>
      <w:sz w:val="20"/>
      <w:szCs w:val="20"/>
      <w:lang w:val="en-US" w:eastAsia="es-AR"/>
    </w:rPr>
  </w:style>
  <w:style w:type="paragraph" w:styleId="Ttulo9">
    <w:name w:val="heading 9"/>
    <w:basedOn w:val="Normal"/>
    <w:next w:val="Normal"/>
    <w:qFormat/>
    <w:rsid w:val="00D7285E"/>
    <w:pPr>
      <w:tabs>
        <w:tab w:val="num" w:pos="1584"/>
      </w:tabs>
      <w:spacing w:before="240" w:after="60"/>
      <w:ind w:left="1584" w:hanging="1584"/>
      <w:outlineLvl w:val="8"/>
    </w:pPr>
    <w:rPr>
      <w:rFonts w:ascii="Arial" w:hAnsi="Arial"/>
      <w:b/>
      <w:i/>
      <w:sz w:val="18"/>
      <w:szCs w:val="20"/>
      <w:lang w:val="en-US"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uiPriority w:val="99"/>
    <w:rsid w:val="00BA5AB3"/>
    <w:rPr>
      <w:rFonts w:ascii="Arial" w:hAnsi="Arial"/>
      <w:bCs/>
      <w:szCs w:val="20"/>
    </w:rPr>
  </w:style>
  <w:style w:type="paragraph" w:customStyle="1" w:styleId="template">
    <w:name w:val="template"/>
    <w:basedOn w:val="Normal"/>
    <w:rsid w:val="00BA5AB3"/>
    <w:pPr>
      <w:spacing w:line="240" w:lineRule="exact"/>
    </w:pPr>
    <w:rPr>
      <w:rFonts w:ascii="Arial" w:hAnsi="Arial"/>
      <w:i/>
      <w:sz w:val="22"/>
      <w:szCs w:val="20"/>
      <w:lang w:val="en-US"/>
    </w:rPr>
  </w:style>
  <w:style w:type="paragraph" w:styleId="Piedepgina">
    <w:name w:val="footer"/>
    <w:basedOn w:val="Normal"/>
    <w:link w:val="PiedepginaCar"/>
    <w:uiPriority w:val="99"/>
    <w:rsid w:val="00BA5AB3"/>
    <w:pPr>
      <w:tabs>
        <w:tab w:val="center" w:pos="4419"/>
        <w:tab w:val="right" w:pos="8838"/>
      </w:tabs>
    </w:pPr>
  </w:style>
  <w:style w:type="character" w:styleId="Nmerodepgina">
    <w:name w:val="page number"/>
    <w:basedOn w:val="Fuentedeprrafopredeter"/>
    <w:rsid w:val="00BA5AB3"/>
  </w:style>
  <w:style w:type="paragraph" w:customStyle="1" w:styleId="ByLine">
    <w:name w:val="ByLine"/>
    <w:basedOn w:val="Ttulo"/>
    <w:rsid w:val="00AD3F9E"/>
    <w:rPr>
      <w:sz w:val="28"/>
    </w:rPr>
  </w:style>
  <w:style w:type="paragraph" w:styleId="Ttulo">
    <w:name w:val="Title"/>
    <w:basedOn w:val="Normal"/>
    <w:qFormat/>
    <w:rsid w:val="00AD3F9E"/>
    <w:pPr>
      <w:spacing w:before="240" w:after="720"/>
      <w:jc w:val="right"/>
    </w:pPr>
    <w:rPr>
      <w:rFonts w:ascii="Arial" w:hAnsi="Arial"/>
      <w:b/>
      <w:kern w:val="28"/>
      <w:sz w:val="64"/>
      <w:szCs w:val="20"/>
      <w:lang w:val="en-US" w:eastAsia="es-AR"/>
    </w:rPr>
  </w:style>
  <w:style w:type="paragraph" w:customStyle="1" w:styleId="TOCEntry">
    <w:name w:val="TOCEntry"/>
    <w:basedOn w:val="Normal"/>
    <w:rsid w:val="00AD3F9E"/>
    <w:pPr>
      <w:spacing w:before="120" w:line="240" w:lineRule="atLeast"/>
    </w:pPr>
    <w:rPr>
      <w:rFonts w:ascii="Times" w:hAnsi="Times"/>
      <w:b/>
      <w:sz w:val="36"/>
      <w:szCs w:val="20"/>
      <w:lang w:val="en-US" w:eastAsia="es-AR"/>
    </w:rPr>
  </w:style>
  <w:style w:type="paragraph" w:styleId="TDC1">
    <w:name w:val="toc 1"/>
    <w:basedOn w:val="Normal"/>
    <w:next w:val="Normal"/>
    <w:autoRedefine/>
    <w:uiPriority w:val="39"/>
    <w:rsid w:val="001C42A1"/>
  </w:style>
  <w:style w:type="paragraph" w:styleId="TDC2">
    <w:name w:val="toc 2"/>
    <w:basedOn w:val="Normal"/>
    <w:next w:val="Normal"/>
    <w:autoRedefine/>
    <w:uiPriority w:val="39"/>
    <w:rsid w:val="002B595B"/>
    <w:pPr>
      <w:tabs>
        <w:tab w:val="left" w:pos="880"/>
        <w:tab w:val="right" w:leader="dot" w:pos="8830"/>
      </w:tabs>
      <w:ind w:left="240"/>
    </w:pPr>
    <w:rPr>
      <w:rFonts w:asciiTheme="minorHAnsi" w:hAnsiTheme="minorHAnsi"/>
      <w:noProof/>
      <w:sz w:val="22"/>
      <w:szCs w:val="22"/>
    </w:rPr>
  </w:style>
  <w:style w:type="character" w:styleId="Hipervnculo">
    <w:name w:val="Hyperlink"/>
    <w:basedOn w:val="Fuentedeprrafopredeter"/>
    <w:uiPriority w:val="99"/>
    <w:rsid w:val="001C42A1"/>
    <w:rPr>
      <w:color w:val="0000FF"/>
      <w:u w:val="single"/>
    </w:rPr>
  </w:style>
  <w:style w:type="paragraph" w:styleId="Encabezado">
    <w:name w:val="header"/>
    <w:basedOn w:val="Normal"/>
    <w:rsid w:val="00EC2B89"/>
    <w:pPr>
      <w:tabs>
        <w:tab w:val="center" w:pos="4252"/>
        <w:tab w:val="right" w:pos="8504"/>
      </w:tabs>
    </w:pPr>
  </w:style>
  <w:style w:type="paragraph" w:styleId="TDC3">
    <w:name w:val="toc 3"/>
    <w:basedOn w:val="Normal"/>
    <w:next w:val="Normal"/>
    <w:autoRedefine/>
    <w:uiPriority w:val="39"/>
    <w:rsid w:val="00C35686"/>
    <w:pPr>
      <w:ind w:left="480"/>
    </w:pPr>
  </w:style>
  <w:style w:type="paragraph" w:styleId="Listaconvietas">
    <w:name w:val="List Bullet"/>
    <w:basedOn w:val="Normal"/>
    <w:rsid w:val="00D7285E"/>
    <w:pPr>
      <w:spacing w:after="60"/>
      <w:ind w:left="1080" w:hanging="360"/>
    </w:pPr>
    <w:rPr>
      <w:sz w:val="22"/>
      <w:szCs w:val="20"/>
      <w:lang w:val="en-US" w:eastAsia="es-AR"/>
    </w:rPr>
  </w:style>
  <w:style w:type="paragraph" w:customStyle="1" w:styleId="line">
    <w:name w:val="line"/>
    <w:basedOn w:val="Ttulo"/>
    <w:rsid w:val="00D7285E"/>
    <w:pPr>
      <w:pBdr>
        <w:top w:val="single" w:sz="36" w:space="1" w:color="auto"/>
      </w:pBdr>
      <w:spacing w:after="0"/>
    </w:pPr>
    <w:rPr>
      <w:sz w:val="40"/>
    </w:rPr>
  </w:style>
  <w:style w:type="paragraph" w:customStyle="1" w:styleId="TableTextsmall">
    <w:name w:val="Table Text small"/>
    <w:basedOn w:val="Normal"/>
    <w:rsid w:val="00E4210D"/>
    <w:pPr>
      <w:keepNext/>
      <w:keepLines/>
      <w:spacing w:before="20" w:after="20" w:line="240" w:lineRule="exact"/>
    </w:pPr>
    <w:rPr>
      <w:rFonts w:ascii="Arial" w:hAnsi="Arial"/>
      <w:sz w:val="20"/>
      <w:szCs w:val="20"/>
      <w:lang w:val="en-US" w:eastAsia="es-AR"/>
    </w:rPr>
  </w:style>
  <w:style w:type="paragraph" w:customStyle="1" w:styleId="TableHead">
    <w:name w:val="Table Head"/>
    <w:basedOn w:val="Ttulo3"/>
    <w:next w:val="TableText"/>
    <w:rsid w:val="00F63549"/>
    <w:pPr>
      <w:keepNext w:val="0"/>
      <w:spacing w:before="300" w:line="240" w:lineRule="exact"/>
      <w:outlineLvl w:val="9"/>
    </w:pPr>
    <w:rPr>
      <w:rFonts w:cs="Times New Roman"/>
      <w:bCs w:val="0"/>
      <w:i/>
      <w:sz w:val="24"/>
      <w:szCs w:val="20"/>
      <w:lang w:val="en-US" w:eastAsia="es-AR"/>
    </w:rPr>
  </w:style>
  <w:style w:type="paragraph" w:customStyle="1" w:styleId="TableText">
    <w:name w:val="Table Text"/>
    <w:basedOn w:val="Normal"/>
    <w:rsid w:val="00F63549"/>
    <w:pPr>
      <w:spacing w:before="60" w:after="60" w:line="480" w:lineRule="auto"/>
    </w:pPr>
    <w:rPr>
      <w:szCs w:val="20"/>
      <w:lang w:val="en-US" w:eastAsia="es-AR"/>
    </w:rPr>
  </w:style>
  <w:style w:type="paragraph" w:styleId="Prrafodelista">
    <w:name w:val="List Paragraph"/>
    <w:basedOn w:val="Normal"/>
    <w:uiPriority w:val="34"/>
    <w:qFormat/>
    <w:rsid w:val="001662B8"/>
    <w:pPr>
      <w:ind w:left="720"/>
      <w:contextualSpacing/>
    </w:pPr>
  </w:style>
  <w:style w:type="paragraph" w:styleId="Textodeglobo">
    <w:name w:val="Balloon Text"/>
    <w:basedOn w:val="Normal"/>
    <w:link w:val="TextodegloboCar"/>
    <w:rsid w:val="0029153F"/>
    <w:rPr>
      <w:rFonts w:ascii="Tahoma" w:hAnsi="Tahoma" w:cs="Tahoma"/>
      <w:sz w:val="16"/>
      <w:szCs w:val="16"/>
    </w:rPr>
  </w:style>
  <w:style w:type="character" w:customStyle="1" w:styleId="TextodegloboCar">
    <w:name w:val="Texto de globo Car"/>
    <w:basedOn w:val="Fuentedeprrafopredeter"/>
    <w:link w:val="Textodeglobo"/>
    <w:rsid w:val="0029153F"/>
    <w:rPr>
      <w:rFonts w:ascii="Tahoma" w:hAnsi="Tahoma" w:cs="Tahoma"/>
      <w:sz w:val="16"/>
      <w:szCs w:val="16"/>
      <w:lang w:val="es-ES" w:eastAsia="es-ES"/>
    </w:rPr>
  </w:style>
  <w:style w:type="character" w:customStyle="1" w:styleId="PiedepginaCar">
    <w:name w:val="Pie de página Car"/>
    <w:basedOn w:val="Fuentedeprrafopredeter"/>
    <w:link w:val="Piedepgina"/>
    <w:uiPriority w:val="99"/>
    <w:locked/>
    <w:rsid w:val="00064E97"/>
    <w:rPr>
      <w:sz w:val="24"/>
      <w:szCs w:val="24"/>
      <w:lang w:val="es-ES" w:eastAsia="es-ES"/>
    </w:rPr>
  </w:style>
  <w:style w:type="character" w:customStyle="1" w:styleId="TextoindependienteCar">
    <w:name w:val="Texto independiente Car"/>
    <w:basedOn w:val="Fuentedeprrafopredeter"/>
    <w:link w:val="Textoindependiente"/>
    <w:uiPriority w:val="99"/>
    <w:locked/>
    <w:rsid w:val="00064E97"/>
    <w:rPr>
      <w:rFonts w:ascii="Arial" w:hAnsi="Arial"/>
      <w:bCs/>
      <w:sz w:val="24"/>
      <w:lang w:val="es-ES" w:eastAsia="es-ES"/>
    </w:rPr>
  </w:style>
  <w:style w:type="paragraph" w:customStyle="1" w:styleId="Predeterminado">
    <w:name w:val="Predeterminado"/>
    <w:rsid w:val="008933E7"/>
    <w:pPr>
      <w:tabs>
        <w:tab w:val="left" w:pos="709"/>
      </w:tabs>
      <w:suppressAutoHyphens/>
      <w:spacing w:after="200" w:line="276" w:lineRule="atLeast"/>
    </w:pPr>
    <w:rPr>
      <w:rFonts w:ascii="Calibri" w:eastAsia="DejaVu Sans" w:hAnsi="Calibri" w:cstheme="minorBidi"/>
      <w:sz w:val="22"/>
      <w:szCs w:val="22"/>
      <w:lang w:val="es-AR"/>
    </w:rPr>
  </w:style>
  <w:style w:type="paragraph" w:styleId="TtulodeTDC">
    <w:name w:val="TOC Heading"/>
    <w:basedOn w:val="Ttulo1"/>
    <w:next w:val="Normal"/>
    <w:uiPriority w:val="39"/>
    <w:semiHidden/>
    <w:unhideWhenUsed/>
    <w:qFormat/>
    <w:rsid w:val="00321703"/>
    <w:pPr>
      <w:keepLines/>
      <w:numPr>
        <w:numId w:val="0"/>
      </w:numPr>
      <w:spacing w:before="480" w:after="0" w:line="276" w:lineRule="auto"/>
      <w:outlineLvl w:val="9"/>
    </w:pPr>
    <w:rPr>
      <w:rFonts w:asciiTheme="majorHAnsi" w:eastAsiaTheme="majorEastAsia" w:hAnsiTheme="majorHAnsi" w:cstheme="majorBidi"/>
      <w:bCs/>
      <w:color w:val="365F91" w:themeColor="accent1" w:themeShade="BF"/>
      <w:kern w:val="0"/>
      <w:sz w:val="28"/>
      <w:szCs w:val="28"/>
      <w:lang w:val="es-ES" w:eastAsia="en-US"/>
    </w:rPr>
  </w:style>
  <w:style w:type="character" w:customStyle="1" w:styleId="ecxapple-style-span">
    <w:name w:val="ecxapple-style-span"/>
    <w:basedOn w:val="Fuentedeprrafopredeter"/>
    <w:rsid w:val="005B7237"/>
  </w:style>
  <w:style w:type="character" w:customStyle="1" w:styleId="ecxapple-tab-span">
    <w:name w:val="ecxapple-tab-span"/>
    <w:basedOn w:val="Fuentedeprrafopredeter"/>
    <w:rsid w:val="00A87A3B"/>
  </w:style>
  <w:style w:type="table" w:styleId="Tablaconcuadrcula">
    <w:name w:val="Table Grid"/>
    <w:basedOn w:val="Tablanormal"/>
    <w:rsid w:val="002B595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755056942">
      <w:bodyDiv w:val="1"/>
      <w:marLeft w:val="0"/>
      <w:marRight w:val="0"/>
      <w:marTop w:val="0"/>
      <w:marBottom w:val="0"/>
      <w:divBdr>
        <w:top w:val="none" w:sz="0" w:space="0" w:color="auto"/>
        <w:left w:val="none" w:sz="0" w:space="0" w:color="auto"/>
        <w:bottom w:val="none" w:sz="0" w:space="0" w:color="auto"/>
        <w:right w:val="none" w:sz="0" w:space="0" w:color="auto"/>
      </w:divBdr>
      <w:divsChild>
        <w:div w:id="1934625657">
          <w:marLeft w:val="0"/>
          <w:marRight w:val="0"/>
          <w:marTop w:val="0"/>
          <w:marBottom w:val="0"/>
          <w:divBdr>
            <w:top w:val="none" w:sz="0" w:space="0" w:color="auto"/>
            <w:left w:val="none" w:sz="0" w:space="0" w:color="auto"/>
            <w:bottom w:val="none" w:sz="0" w:space="0" w:color="auto"/>
            <w:right w:val="none" w:sz="0" w:space="0" w:color="auto"/>
          </w:divBdr>
          <w:divsChild>
            <w:div w:id="164518581">
              <w:marLeft w:val="0"/>
              <w:marRight w:val="0"/>
              <w:marTop w:val="0"/>
              <w:marBottom w:val="0"/>
              <w:divBdr>
                <w:top w:val="none" w:sz="0" w:space="0" w:color="auto"/>
                <w:left w:val="none" w:sz="0" w:space="0" w:color="auto"/>
                <w:bottom w:val="none" w:sz="0" w:space="0" w:color="auto"/>
                <w:right w:val="none" w:sz="0" w:space="0" w:color="auto"/>
              </w:divBdr>
              <w:divsChild>
                <w:div w:id="502479726">
                  <w:marLeft w:val="0"/>
                  <w:marRight w:val="0"/>
                  <w:marTop w:val="0"/>
                  <w:marBottom w:val="0"/>
                  <w:divBdr>
                    <w:top w:val="none" w:sz="0" w:space="0" w:color="auto"/>
                    <w:left w:val="none" w:sz="0" w:space="0" w:color="auto"/>
                    <w:bottom w:val="none" w:sz="0" w:space="0" w:color="auto"/>
                    <w:right w:val="none" w:sz="0" w:space="0" w:color="auto"/>
                  </w:divBdr>
                  <w:divsChild>
                    <w:div w:id="1925072525">
                      <w:marLeft w:val="0"/>
                      <w:marRight w:val="0"/>
                      <w:marTop w:val="0"/>
                      <w:marBottom w:val="0"/>
                      <w:divBdr>
                        <w:top w:val="none" w:sz="0" w:space="0" w:color="auto"/>
                        <w:left w:val="none" w:sz="0" w:space="0" w:color="auto"/>
                        <w:bottom w:val="none" w:sz="0" w:space="0" w:color="auto"/>
                        <w:right w:val="none" w:sz="0" w:space="0" w:color="auto"/>
                      </w:divBdr>
                      <w:divsChild>
                        <w:div w:id="2025744488">
                          <w:marLeft w:val="0"/>
                          <w:marRight w:val="0"/>
                          <w:marTop w:val="0"/>
                          <w:marBottom w:val="0"/>
                          <w:divBdr>
                            <w:top w:val="none" w:sz="0" w:space="0" w:color="auto"/>
                            <w:left w:val="none" w:sz="0" w:space="0" w:color="auto"/>
                            <w:bottom w:val="none" w:sz="0" w:space="0" w:color="auto"/>
                            <w:right w:val="none" w:sz="0" w:space="0" w:color="auto"/>
                          </w:divBdr>
                          <w:divsChild>
                            <w:div w:id="1086418351">
                              <w:marLeft w:val="0"/>
                              <w:marRight w:val="0"/>
                              <w:marTop w:val="0"/>
                              <w:marBottom w:val="0"/>
                              <w:divBdr>
                                <w:top w:val="none" w:sz="0" w:space="0" w:color="auto"/>
                                <w:left w:val="none" w:sz="0" w:space="0" w:color="auto"/>
                                <w:bottom w:val="none" w:sz="0" w:space="0" w:color="auto"/>
                                <w:right w:val="none" w:sz="0" w:space="0" w:color="auto"/>
                              </w:divBdr>
                              <w:divsChild>
                                <w:div w:id="112872952">
                                  <w:marLeft w:val="0"/>
                                  <w:marRight w:val="0"/>
                                  <w:marTop w:val="0"/>
                                  <w:marBottom w:val="0"/>
                                  <w:divBdr>
                                    <w:top w:val="none" w:sz="0" w:space="0" w:color="auto"/>
                                    <w:left w:val="none" w:sz="0" w:space="0" w:color="auto"/>
                                    <w:bottom w:val="none" w:sz="0" w:space="0" w:color="auto"/>
                                    <w:right w:val="none" w:sz="0" w:space="0" w:color="auto"/>
                                  </w:divBdr>
                                  <w:divsChild>
                                    <w:div w:id="255208177">
                                      <w:marLeft w:val="0"/>
                                      <w:marRight w:val="0"/>
                                      <w:marTop w:val="0"/>
                                      <w:marBottom w:val="0"/>
                                      <w:divBdr>
                                        <w:top w:val="none" w:sz="0" w:space="0" w:color="auto"/>
                                        <w:left w:val="none" w:sz="0" w:space="0" w:color="auto"/>
                                        <w:bottom w:val="none" w:sz="0" w:space="0" w:color="auto"/>
                                        <w:right w:val="none" w:sz="0" w:space="0" w:color="auto"/>
                                      </w:divBdr>
                                      <w:divsChild>
                                        <w:div w:id="1995866031">
                                          <w:marLeft w:val="0"/>
                                          <w:marRight w:val="0"/>
                                          <w:marTop w:val="0"/>
                                          <w:marBottom w:val="0"/>
                                          <w:divBdr>
                                            <w:top w:val="none" w:sz="0" w:space="0" w:color="auto"/>
                                            <w:left w:val="none" w:sz="0" w:space="0" w:color="auto"/>
                                            <w:bottom w:val="none" w:sz="0" w:space="0" w:color="auto"/>
                                            <w:right w:val="none" w:sz="0" w:space="0" w:color="auto"/>
                                          </w:divBdr>
                                          <w:divsChild>
                                            <w:div w:id="572469801">
                                              <w:marLeft w:val="0"/>
                                              <w:marRight w:val="0"/>
                                              <w:marTop w:val="0"/>
                                              <w:marBottom w:val="0"/>
                                              <w:divBdr>
                                                <w:top w:val="none" w:sz="0" w:space="0" w:color="auto"/>
                                                <w:left w:val="none" w:sz="0" w:space="0" w:color="auto"/>
                                                <w:bottom w:val="none" w:sz="0" w:space="0" w:color="auto"/>
                                                <w:right w:val="none" w:sz="0" w:space="0" w:color="auto"/>
                                              </w:divBdr>
                                              <w:divsChild>
                                                <w:div w:id="806974066">
                                                  <w:marLeft w:val="0"/>
                                                  <w:marRight w:val="0"/>
                                                  <w:marTop w:val="0"/>
                                                  <w:marBottom w:val="0"/>
                                                  <w:divBdr>
                                                    <w:top w:val="none" w:sz="0" w:space="0" w:color="auto"/>
                                                    <w:left w:val="none" w:sz="0" w:space="0" w:color="auto"/>
                                                    <w:bottom w:val="none" w:sz="0" w:space="0" w:color="auto"/>
                                                    <w:right w:val="none" w:sz="0" w:space="0" w:color="auto"/>
                                                  </w:divBdr>
                                                  <w:divsChild>
                                                    <w:div w:id="743183649">
                                                      <w:marLeft w:val="0"/>
                                                      <w:marRight w:val="100"/>
                                                      <w:marTop w:val="0"/>
                                                      <w:marBottom w:val="0"/>
                                                      <w:divBdr>
                                                        <w:top w:val="none" w:sz="0" w:space="0" w:color="auto"/>
                                                        <w:left w:val="none" w:sz="0" w:space="0" w:color="auto"/>
                                                        <w:bottom w:val="none" w:sz="0" w:space="0" w:color="auto"/>
                                                        <w:right w:val="none" w:sz="0" w:space="0" w:color="auto"/>
                                                      </w:divBdr>
                                                      <w:divsChild>
                                                        <w:div w:id="2036618601">
                                                          <w:marLeft w:val="0"/>
                                                          <w:marRight w:val="0"/>
                                                          <w:marTop w:val="0"/>
                                                          <w:marBottom w:val="0"/>
                                                          <w:divBdr>
                                                            <w:top w:val="none" w:sz="0" w:space="0" w:color="auto"/>
                                                            <w:left w:val="none" w:sz="0" w:space="0" w:color="auto"/>
                                                            <w:bottom w:val="none" w:sz="0" w:space="0" w:color="auto"/>
                                                            <w:right w:val="none" w:sz="0" w:space="0" w:color="auto"/>
                                                          </w:divBdr>
                                                          <w:divsChild>
                                                            <w:div w:id="1504663304">
                                                              <w:marLeft w:val="0"/>
                                                              <w:marRight w:val="0"/>
                                                              <w:marTop w:val="0"/>
                                                              <w:marBottom w:val="0"/>
                                                              <w:divBdr>
                                                                <w:top w:val="none" w:sz="0" w:space="0" w:color="auto"/>
                                                                <w:left w:val="none" w:sz="0" w:space="0" w:color="auto"/>
                                                                <w:bottom w:val="none" w:sz="0" w:space="0" w:color="auto"/>
                                                                <w:right w:val="none" w:sz="0" w:space="0" w:color="auto"/>
                                                              </w:divBdr>
                                                              <w:divsChild>
                                                                <w:div w:id="1151947140">
                                                                  <w:marLeft w:val="0"/>
                                                                  <w:marRight w:val="0"/>
                                                                  <w:marTop w:val="0"/>
                                                                  <w:marBottom w:val="0"/>
                                                                  <w:divBdr>
                                                                    <w:top w:val="none" w:sz="0" w:space="0" w:color="auto"/>
                                                                    <w:left w:val="none" w:sz="0" w:space="0" w:color="auto"/>
                                                                    <w:bottom w:val="none" w:sz="0" w:space="0" w:color="auto"/>
                                                                    <w:right w:val="none" w:sz="0" w:space="0" w:color="auto"/>
                                                                  </w:divBdr>
                                                                  <w:divsChild>
                                                                    <w:div w:id="1656297962">
                                                                      <w:marLeft w:val="0"/>
                                                                      <w:marRight w:val="0"/>
                                                                      <w:marTop w:val="0"/>
                                                                      <w:marBottom w:val="117"/>
                                                                      <w:divBdr>
                                                                        <w:top w:val="single" w:sz="6" w:space="0" w:color="EDEDED"/>
                                                                        <w:left w:val="single" w:sz="6" w:space="0" w:color="EDEDED"/>
                                                                        <w:bottom w:val="single" w:sz="6" w:space="0" w:color="EDEDED"/>
                                                                        <w:right w:val="single" w:sz="6" w:space="0" w:color="EDEDED"/>
                                                                      </w:divBdr>
                                                                      <w:divsChild>
                                                                        <w:div w:id="735935552">
                                                                          <w:marLeft w:val="0"/>
                                                                          <w:marRight w:val="0"/>
                                                                          <w:marTop w:val="0"/>
                                                                          <w:marBottom w:val="0"/>
                                                                          <w:divBdr>
                                                                            <w:top w:val="none" w:sz="0" w:space="0" w:color="auto"/>
                                                                            <w:left w:val="none" w:sz="0" w:space="0" w:color="auto"/>
                                                                            <w:bottom w:val="none" w:sz="0" w:space="0" w:color="auto"/>
                                                                            <w:right w:val="none" w:sz="0" w:space="0" w:color="auto"/>
                                                                          </w:divBdr>
                                                                          <w:divsChild>
                                                                            <w:div w:id="1108738649">
                                                                              <w:marLeft w:val="0"/>
                                                                              <w:marRight w:val="0"/>
                                                                              <w:marTop w:val="0"/>
                                                                              <w:marBottom w:val="0"/>
                                                                              <w:divBdr>
                                                                                <w:top w:val="none" w:sz="0" w:space="0" w:color="auto"/>
                                                                                <w:left w:val="none" w:sz="0" w:space="0" w:color="auto"/>
                                                                                <w:bottom w:val="none" w:sz="0" w:space="0" w:color="auto"/>
                                                                                <w:right w:val="none" w:sz="0" w:space="0" w:color="auto"/>
                                                                              </w:divBdr>
                                                                              <w:divsChild>
                                                                                <w:div w:id="1895890976">
                                                                                  <w:marLeft w:val="0"/>
                                                                                  <w:marRight w:val="0"/>
                                                                                  <w:marTop w:val="0"/>
                                                                                  <w:marBottom w:val="0"/>
                                                                                  <w:divBdr>
                                                                                    <w:top w:val="none" w:sz="0" w:space="0" w:color="auto"/>
                                                                                    <w:left w:val="none" w:sz="0" w:space="0" w:color="auto"/>
                                                                                    <w:bottom w:val="none" w:sz="0" w:space="0" w:color="auto"/>
                                                                                    <w:right w:val="none" w:sz="0" w:space="0" w:color="auto"/>
                                                                                  </w:divBdr>
                                                                                  <w:divsChild>
                                                                                    <w:div w:id="1565142365">
                                                                                      <w:marLeft w:val="201"/>
                                                                                      <w:marRight w:val="201"/>
                                                                                      <w:marTop w:val="0"/>
                                                                                      <w:marBottom w:val="0"/>
                                                                                      <w:divBdr>
                                                                                        <w:top w:val="none" w:sz="0" w:space="0" w:color="auto"/>
                                                                                        <w:left w:val="none" w:sz="0" w:space="0" w:color="auto"/>
                                                                                        <w:bottom w:val="none" w:sz="0" w:space="0" w:color="auto"/>
                                                                                        <w:right w:val="none" w:sz="0" w:space="0" w:color="auto"/>
                                                                                      </w:divBdr>
                                                                                      <w:divsChild>
                                                                                        <w:div w:id="1485780571">
                                                                                          <w:marLeft w:val="0"/>
                                                                                          <w:marRight w:val="0"/>
                                                                                          <w:marTop w:val="0"/>
                                                                                          <w:marBottom w:val="0"/>
                                                                                          <w:divBdr>
                                                                                            <w:top w:val="none" w:sz="0" w:space="0" w:color="auto"/>
                                                                                            <w:left w:val="none" w:sz="0" w:space="0" w:color="auto"/>
                                                                                            <w:bottom w:val="none" w:sz="0" w:space="0" w:color="auto"/>
                                                                                            <w:right w:val="none" w:sz="0" w:space="0" w:color="auto"/>
                                                                                          </w:divBdr>
                                                                                          <w:divsChild>
                                                                                            <w:div w:id="1891184799">
                                                                                              <w:marLeft w:val="0"/>
                                                                                              <w:marRight w:val="0"/>
                                                                                              <w:marTop w:val="0"/>
                                                                                              <w:marBottom w:val="0"/>
                                                                                              <w:divBdr>
                                                                                                <w:top w:val="none" w:sz="0" w:space="0" w:color="auto"/>
                                                                                                <w:left w:val="none" w:sz="0" w:space="0" w:color="auto"/>
                                                                                                <w:bottom w:val="none" w:sz="0" w:space="0" w:color="auto"/>
                                                                                                <w:right w:val="none" w:sz="0" w:space="0" w:color="auto"/>
                                                                                              </w:divBdr>
                                                                                              <w:divsChild>
                                                                                                <w:div w:id="154621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23349704">
      <w:bodyDiv w:val="1"/>
      <w:marLeft w:val="0"/>
      <w:marRight w:val="0"/>
      <w:marTop w:val="0"/>
      <w:marBottom w:val="0"/>
      <w:divBdr>
        <w:top w:val="none" w:sz="0" w:space="0" w:color="auto"/>
        <w:left w:val="none" w:sz="0" w:space="0" w:color="auto"/>
        <w:bottom w:val="none" w:sz="0" w:space="0" w:color="auto"/>
        <w:right w:val="none" w:sz="0" w:space="0" w:color="auto"/>
      </w:divBdr>
      <w:divsChild>
        <w:div w:id="1096749959">
          <w:marLeft w:val="0"/>
          <w:marRight w:val="0"/>
          <w:marTop w:val="0"/>
          <w:marBottom w:val="0"/>
          <w:divBdr>
            <w:top w:val="none" w:sz="0" w:space="0" w:color="auto"/>
            <w:left w:val="none" w:sz="0" w:space="0" w:color="auto"/>
            <w:bottom w:val="none" w:sz="0" w:space="0" w:color="auto"/>
            <w:right w:val="none" w:sz="0" w:space="0" w:color="auto"/>
          </w:divBdr>
          <w:divsChild>
            <w:div w:id="1435126274">
              <w:marLeft w:val="0"/>
              <w:marRight w:val="0"/>
              <w:marTop w:val="0"/>
              <w:marBottom w:val="0"/>
              <w:divBdr>
                <w:top w:val="none" w:sz="0" w:space="0" w:color="auto"/>
                <w:left w:val="none" w:sz="0" w:space="0" w:color="auto"/>
                <w:bottom w:val="none" w:sz="0" w:space="0" w:color="auto"/>
                <w:right w:val="none" w:sz="0" w:space="0" w:color="auto"/>
              </w:divBdr>
              <w:divsChild>
                <w:div w:id="1534617092">
                  <w:marLeft w:val="0"/>
                  <w:marRight w:val="0"/>
                  <w:marTop w:val="0"/>
                  <w:marBottom w:val="0"/>
                  <w:divBdr>
                    <w:top w:val="none" w:sz="0" w:space="0" w:color="auto"/>
                    <w:left w:val="none" w:sz="0" w:space="0" w:color="auto"/>
                    <w:bottom w:val="none" w:sz="0" w:space="0" w:color="auto"/>
                    <w:right w:val="none" w:sz="0" w:space="0" w:color="auto"/>
                  </w:divBdr>
                  <w:divsChild>
                    <w:div w:id="1567497370">
                      <w:marLeft w:val="0"/>
                      <w:marRight w:val="0"/>
                      <w:marTop w:val="0"/>
                      <w:marBottom w:val="0"/>
                      <w:divBdr>
                        <w:top w:val="none" w:sz="0" w:space="0" w:color="auto"/>
                        <w:left w:val="none" w:sz="0" w:space="0" w:color="auto"/>
                        <w:bottom w:val="none" w:sz="0" w:space="0" w:color="auto"/>
                        <w:right w:val="none" w:sz="0" w:space="0" w:color="auto"/>
                      </w:divBdr>
                      <w:divsChild>
                        <w:div w:id="907612090">
                          <w:marLeft w:val="0"/>
                          <w:marRight w:val="0"/>
                          <w:marTop w:val="0"/>
                          <w:marBottom w:val="0"/>
                          <w:divBdr>
                            <w:top w:val="none" w:sz="0" w:space="0" w:color="auto"/>
                            <w:left w:val="none" w:sz="0" w:space="0" w:color="auto"/>
                            <w:bottom w:val="none" w:sz="0" w:space="0" w:color="auto"/>
                            <w:right w:val="none" w:sz="0" w:space="0" w:color="auto"/>
                          </w:divBdr>
                          <w:divsChild>
                            <w:div w:id="615793653">
                              <w:marLeft w:val="0"/>
                              <w:marRight w:val="0"/>
                              <w:marTop w:val="0"/>
                              <w:marBottom w:val="0"/>
                              <w:divBdr>
                                <w:top w:val="none" w:sz="0" w:space="0" w:color="auto"/>
                                <w:left w:val="none" w:sz="0" w:space="0" w:color="auto"/>
                                <w:bottom w:val="none" w:sz="0" w:space="0" w:color="auto"/>
                                <w:right w:val="none" w:sz="0" w:space="0" w:color="auto"/>
                              </w:divBdr>
                              <w:divsChild>
                                <w:div w:id="2092919850">
                                  <w:marLeft w:val="0"/>
                                  <w:marRight w:val="0"/>
                                  <w:marTop w:val="0"/>
                                  <w:marBottom w:val="0"/>
                                  <w:divBdr>
                                    <w:top w:val="none" w:sz="0" w:space="0" w:color="auto"/>
                                    <w:left w:val="none" w:sz="0" w:space="0" w:color="auto"/>
                                    <w:bottom w:val="none" w:sz="0" w:space="0" w:color="auto"/>
                                    <w:right w:val="none" w:sz="0" w:space="0" w:color="auto"/>
                                  </w:divBdr>
                                  <w:divsChild>
                                    <w:div w:id="1107386465">
                                      <w:marLeft w:val="0"/>
                                      <w:marRight w:val="0"/>
                                      <w:marTop w:val="0"/>
                                      <w:marBottom w:val="0"/>
                                      <w:divBdr>
                                        <w:top w:val="none" w:sz="0" w:space="0" w:color="auto"/>
                                        <w:left w:val="none" w:sz="0" w:space="0" w:color="auto"/>
                                        <w:bottom w:val="none" w:sz="0" w:space="0" w:color="auto"/>
                                        <w:right w:val="none" w:sz="0" w:space="0" w:color="auto"/>
                                      </w:divBdr>
                                      <w:divsChild>
                                        <w:div w:id="1100684342">
                                          <w:marLeft w:val="0"/>
                                          <w:marRight w:val="0"/>
                                          <w:marTop w:val="0"/>
                                          <w:marBottom w:val="0"/>
                                          <w:divBdr>
                                            <w:top w:val="none" w:sz="0" w:space="0" w:color="auto"/>
                                            <w:left w:val="none" w:sz="0" w:space="0" w:color="auto"/>
                                            <w:bottom w:val="none" w:sz="0" w:space="0" w:color="auto"/>
                                            <w:right w:val="none" w:sz="0" w:space="0" w:color="auto"/>
                                          </w:divBdr>
                                          <w:divsChild>
                                            <w:div w:id="744647252">
                                              <w:marLeft w:val="0"/>
                                              <w:marRight w:val="0"/>
                                              <w:marTop w:val="0"/>
                                              <w:marBottom w:val="0"/>
                                              <w:divBdr>
                                                <w:top w:val="none" w:sz="0" w:space="0" w:color="auto"/>
                                                <w:left w:val="none" w:sz="0" w:space="0" w:color="auto"/>
                                                <w:bottom w:val="none" w:sz="0" w:space="0" w:color="auto"/>
                                                <w:right w:val="none" w:sz="0" w:space="0" w:color="auto"/>
                                              </w:divBdr>
                                              <w:divsChild>
                                                <w:div w:id="1313487173">
                                                  <w:marLeft w:val="0"/>
                                                  <w:marRight w:val="0"/>
                                                  <w:marTop w:val="0"/>
                                                  <w:marBottom w:val="0"/>
                                                  <w:divBdr>
                                                    <w:top w:val="none" w:sz="0" w:space="0" w:color="auto"/>
                                                    <w:left w:val="none" w:sz="0" w:space="0" w:color="auto"/>
                                                    <w:bottom w:val="none" w:sz="0" w:space="0" w:color="auto"/>
                                                    <w:right w:val="none" w:sz="0" w:space="0" w:color="auto"/>
                                                  </w:divBdr>
                                                  <w:divsChild>
                                                    <w:div w:id="1025324515">
                                                      <w:marLeft w:val="0"/>
                                                      <w:marRight w:val="100"/>
                                                      <w:marTop w:val="0"/>
                                                      <w:marBottom w:val="0"/>
                                                      <w:divBdr>
                                                        <w:top w:val="none" w:sz="0" w:space="0" w:color="auto"/>
                                                        <w:left w:val="none" w:sz="0" w:space="0" w:color="auto"/>
                                                        <w:bottom w:val="none" w:sz="0" w:space="0" w:color="auto"/>
                                                        <w:right w:val="none" w:sz="0" w:space="0" w:color="auto"/>
                                                      </w:divBdr>
                                                      <w:divsChild>
                                                        <w:div w:id="1040125711">
                                                          <w:marLeft w:val="0"/>
                                                          <w:marRight w:val="0"/>
                                                          <w:marTop w:val="0"/>
                                                          <w:marBottom w:val="0"/>
                                                          <w:divBdr>
                                                            <w:top w:val="none" w:sz="0" w:space="0" w:color="auto"/>
                                                            <w:left w:val="none" w:sz="0" w:space="0" w:color="auto"/>
                                                            <w:bottom w:val="none" w:sz="0" w:space="0" w:color="auto"/>
                                                            <w:right w:val="none" w:sz="0" w:space="0" w:color="auto"/>
                                                          </w:divBdr>
                                                          <w:divsChild>
                                                            <w:div w:id="4796808">
                                                              <w:marLeft w:val="0"/>
                                                              <w:marRight w:val="0"/>
                                                              <w:marTop w:val="0"/>
                                                              <w:marBottom w:val="0"/>
                                                              <w:divBdr>
                                                                <w:top w:val="none" w:sz="0" w:space="0" w:color="auto"/>
                                                                <w:left w:val="none" w:sz="0" w:space="0" w:color="auto"/>
                                                                <w:bottom w:val="none" w:sz="0" w:space="0" w:color="auto"/>
                                                                <w:right w:val="none" w:sz="0" w:space="0" w:color="auto"/>
                                                              </w:divBdr>
                                                              <w:divsChild>
                                                                <w:div w:id="1554342478">
                                                                  <w:marLeft w:val="0"/>
                                                                  <w:marRight w:val="0"/>
                                                                  <w:marTop w:val="0"/>
                                                                  <w:marBottom w:val="0"/>
                                                                  <w:divBdr>
                                                                    <w:top w:val="none" w:sz="0" w:space="0" w:color="auto"/>
                                                                    <w:left w:val="none" w:sz="0" w:space="0" w:color="auto"/>
                                                                    <w:bottom w:val="none" w:sz="0" w:space="0" w:color="auto"/>
                                                                    <w:right w:val="none" w:sz="0" w:space="0" w:color="auto"/>
                                                                  </w:divBdr>
                                                                  <w:divsChild>
                                                                    <w:div w:id="1025910002">
                                                                      <w:marLeft w:val="0"/>
                                                                      <w:marRight w:val="0"/>
                                                                      <w:marTop w:val="0"/>
                                                                      <w:marBottom w:val="117"/>
                                                                      <w:divBdr>
                                                                        <w:top w:val="single" w:sz="6" w:space="0" w:color="EDEDED"/>
                                                                        <w:left w:val="single" w:sz="6" w:space="0" w:color="EDEDED"/>
                                                                        <w:bottom w:val="single" w:sz="6" w:space="0" w:color="EDEDED"/>
                                                                        <w:right w:val="single" w:sz="6" w:space="0" w:color="EDEDED"/>
                                                                      </w:divBdr>
                                                                      <w:divsChild>
                                                                        <w:div w:id="145971551">
                                                                          <w:marLeft w:val="0"/>
                                                                          <w:marRight w:val="0"/>
                                                                          <w:marTop w:val="0"/>
                                                                          <w:marBottom w:val="0"/>
                                                                          <w:divBdr>
                                                                            <w:top w:val="none" w:sz="0" w:space="0" w:color="auto"/>
                                                                            <w:left w:val="none" w:sz="0" w:space="0" w:color="auto"/>
                                                                            <w:bottom w:val="none" w:sz="0" w:space="0" w:color="auto"/>
                                                                            <w:right w:val="none" w:sz="0" w:space="0" w:color="auto"/>
                                                                          </w:divBdr>
                                                                          <w:divsChild>
                                                                            <w:div w:id="428236560">
                                                                              <w:marLeft w:val="0"/>
                                                                              <w:marRight w:val="0"/>
                                                                              <w:marTop w:val="0"/>
                                                                              <w:marBottom w:val="0"/>
                                                                              <w:divBdr>
                                                                                <w:top w:val="none" w:sz="0" w:space="0" w:color="auto"/>
                                                                                <w:left w:val="none" w:sz="0" w:space="0" w:color="auto"/>
                                                                                <w:bottom w:val="none" w:sz="0" w:space="0" w:color="auto"/>
                                                                                <w:right w:val="none" w:sz="0" w:space="0" w:color="auto"/>
                                                                              </w:divBdr>
                                                                              <w:divsChild>
                                                                                <w:div w:id="1588616990">
                                                                                  <w:marLeft w:val="0"/>
                                                                                  <w:marRight w:val="0"/>
                                                                                  <w:marTop w:val="0"/>
                                                                                  <w:marBottom w:val="0"/>
                                                                                  <w:divBdr>
                                                                                    <w:top w:val="none" w:sz="0" w:space="0" w:color="auto"/>
                                                                                    <w:left w:val="none" w:sz="0" w:space="0" w:color="auto"/>
                                                                                    <w:bottom w:val="none" w:sz="0" w:space="0" w:color="auto"/>
                                                                                    <w:right w:val="none" w:sz="0" w:space="0" w:color="auto"/>
                                                                                  </w:divBdr>
                                                                                  <w:divsChild>
                                                                                    <w:div w:id="312485289">
                                                                                      <w:marLeft w:val="201"/>
                                                                                      <w:marRight w:val="201"/>
                                                                                      <w:marTop w:val="0"/>
                                                                                      <w:marBottom w:val="0"/>
                                                                                      <w:divBdr>
                                                                                        <w:top w:val="none" w:sz="0" w:space="0" w:color="auto"/>
                                                                                        <w:left w:val="none" w:sz="0" w:space="0" w:color="auto"/>
                                                                                        <w:bottom w:val="none" w:sz="0" w:space="0" w:color="auto"/>
                                                                                        <w:right w:val="none" w:sz="0" w:space="0" w:color="auto"/>
                                                                                      </w:divBdr>
                                                                                      <w:divsChild>
                                                                                        <w:div w:id="1950043399">
                                                                                          <w:marLeft w:val="0"/>
                                                                                          <w:marRight w:val="0"/>
                                                                                          <w:marTop w:val="0"/>
                                                                                          <w:marBottom w:val="0"/>
                                                                                          <w:divBdr>
                                                                                            <w:top w:val="none" w:sz="0" w:space="0" w:color="auto"/>
                                                                                            <w:left w:val="none" w:sz="0" w:space="0" w:color="auto"/>
                                                                                            <w:bottom w:val="none" w:sz="0" w:space="0" w:color="auto"/>
                                                                                            <w:right w:val="none" w:sz="0" w:space="0" w:color="auto"/>
                                                                                          </w:divBdr>
                                                                                          <w:divsChild>
                                                                                            <w:div w:id="681013836">
                                                                                              <w:marLeft w:val="0"/>
                                                                                              <w:marRight w:val="0"/>
                                                                                              <w:marTop w:val="0"/>
                                                                                              <w:marBottom w:val="0"/>
                                                                                              <w:divBdr>
                                                                                                <w:top w:val="none" w:sz="0" w:space="0" w:color="auto"/>
                                                                                                <w:left w:val="none" w:sz="0" w:space="0" w:color="auto"/>
                                                                                                <w:bottom w:val="none" w:sz="0" w:space="0" w:color="auto"/>
                                                                                                <w:right w:val="none" w:sz="0" w:space="0" w:color="auto"/>
                                                                                              </w:divBdr>
                                                                                              <w:divsChild>
                                                                                                <w:div w:id="950741426">
                                                                                                  <w:marLeft w:val="0"/>
                                                                                                  <w:marRight w:val="0"/>
                                                                                                  <w:marTop w:val="0"/>
                                                                                                  <w:marBottom w:val="0"/>
                                                                                                  <w:divBdr>
                                                                                                    <w:top w:val="none" w:sz="0" w:space="0" w:color="auto"/>
                                                                                                    <w:left w:val="none" w:sz="0" w:space="0" w:color="auto"/>
                                                                                                    <w:bottom w:val="none" w:sz="0" w:space="0" w:color="auto"/>
                                                                                                    <w:right w:val="none" w:sz="0" w:space="0" w:color="auto"/>
                                                                                                  </w:divBdr>
                                                                                                  <w:divsChild>
                                                                                                    <w:div w:id="1705449215">
                                                                                                      <w:marLeft w:val="0"/>
                                                                                                      <w:marRight w:val="0"/>
                                                                                                      <w:marTop w:val="0"/>
                                                                                                      <w:marBottom w:val="0"/>
                                                                                                      <w:divBdr>
                                                                                                        <w:top w:val="none" w:sz="0" w:space="0" w:color="auto"/>
                                                                                                        <w:left w:val="none" w:sz="0" w:space="0" w:color="auto"/>
                                                                                                        <w:bottom w:val="none" w:sz="0" w:space="0" w:color="auto"/>
                                                                                                        <w:right w:val="none" w:sz="0" w:space="0" w:color="auto"/>
                                                                                                      </w:divBdr>
                                                                                                    </w:div>
                                                                                                    <w:div w:id="1153990300">
                                                                                                      <w:marLeft w:val="0"/>
                                                                                                      <w:marRight w:val="0"/>
                                                                                                      <w:marTop w:val="0"/>
                                                                                                      <w:marBottom w:val="0"/>
                                                                                                      <w:divBdr>
                                                                                                        <w:top w:val="none" w:sz="0" w:space="0" w:color="auto"/>
                                                                                                        <w:left w:val="none" w:sz="0" w:space="0" w:color="auto"/>
                                                                                                        <w:bottom w:val="none" w:sz="0" w:space="0" w:color="auto"/>
                                                                                                        <w:right w:val="none" w:sz="0" w:space="0" w:color="auto"/>
                                                                                                      </w:divBdr>
                                                                                                    </w:div>
                                                                                                    <w:div w:id="1583102182">
                                                                                                      <w:marLeft w:val="0"/>
                                                                                                      <w:marRight w:val="0"/>
                                                                                                      <w:marTop w:val="0"/>
                                                                                                      <w:marBottom w:val="0"/>
                                                                                                      <w:divBdr>
                                                                                                        <w:top w:val="none" w:sz="0" w:space="0" w:color="auto"/>
                                                                                                        <w:left w:val="none" w:sz="0" w:space="0" w:color="auto"/>
                                                                                                        <w:bottom w:val="none" w:sz="0" w:space="0" w:color="auto"/>
                                                                                                        <w:right w:val="none" w:sz="0" w:space="0" w:color="auto"/>
                                                                                                      </w:divBdr>
                                                                                                    </w:div>
                                                                                                    <w:div w:id="1454060052">
                                                                                                      <w:marLeft w:val="0"/>
                                                                                                      <w:marRight w:val="0"/>
                                                                                                      <w:marTop w:val="0"/>
                                                                                                      <w:marBottom w:val="0"/>
                                                                                                      <w:divBdr>
                                                                                                        <w:top w:val="none" w:sz="0" w:space="0" w:color="auto"/>
                                                                                                        <w:left w:val="none" w:sz="0" w:space="0" w:color="auto"/>
                                                                                                        <w:bottom w:val="none" w:sz="0" w:space="0" w:color="auto"/>
                                                                                                        <w:right w:val="none" w:sz="0" w:space="0" w:color="auto"/>
                                                                                                      </w:divBdr>
                                                                                                      <w:divsChild>
                                                                                                        <w:div w:id="1548760586">
                                                                                                          <w:marLeft w:val="0"/>
                                                                                                          <w:marRight w:val="0"/>
                                                                                                          <w:marTop w:val="0"/>
                                                                                                          <w:marBottom w:val="0"/>
                                                                                                          <w:divBdr>
                                                                                                            <w:top w:val="none" w:sz="0" w:space="0" w:color="auto"/>
                                                                                                            <w:left w:val="none" w:sz="0" w:space="0" w:color="auto"/>
                                                                                                            <w:bottom w:val="none" w:sz="0" w:space="0" w:color="auto"/>
                                                                                                            <w:right w:val="none" w:sz="0" w:space="0" w:color="auto"/>
                                                                                                          </w:divBdr>
                                                                                                        </w:div>
                                                                                                        <w:div w:id="892083523">
                                                                                                          <w:marLeft w:val="0"/>
                                                                                                          <w:marRight w:val="0"/>
                                                                                                          <w:marTop w:val="0"/>
                                                                                                          <w:marBottom w:val="0"/>
                                                                                                          <w:divBdr>
                                                                                                            <w:top w:val="none" w:sz="0" w:space="0" w:color="auto"/>
                                                                                                            <w:left w:val="none" w:sz="0" w:space="0" w:color="auto"/>
                                                                                                            <w:bottom w:val="none" w:sz="0" w:space="0" w:color="auto"/>
                                                                                                            <w:right w:val="none" w:sz="0" w:space="0" w:color="auto"/>
                                                                                                          </w:divBdr>
                                                                                                        </w:div>
                                                                                                        <w:div w:id="329677754">
                                                                                                          <w:marLeft w:val="0"/>
                                                                                                          <w:marRight w:val="0"/>
                                                                                                          <w:marTop w:val="0"/>
                                                                                                          <w:marBottom w:val="0"/>
                                                                                                          <w:divBdr>
                                                                                                            <w:top w:val="none" w:sz="0" w:space="0" w:color="auto"/>
                                                                                                            <w:left w:val="none" w:sz="0" w:space="0" w:color="auto"/>
                                                                                                            <w:bottom w:val="none" w:sz="0" w:space="0" w:color="auto"/>
                                                                                                            <w:right w:val="none" w:sz="0" w:space="0" w:color="auto"/>
                                                                                                          </w:divBdr>
                                                                                                        </w:div>
                                                                                                        <w:div w:id="865825377">
                                                                                                          <w:marLeft w:val="0"/>
                                                                                                          <w:marRight w:val="0"/>
                                                                                                          <w:marTop w:val="0"/>
                                                                                                          <w:marBottom w:val="0"/>
                                                                                                          <w:divBdr>
                                                                                                            <w:top w:val="none" w:sz="0" w:space="0" w:color="auto"/>
                                                                                                            <w:left w:val="none" w:sz="0" w:space="0" w:color="auto"/>
                                                                                                            <w:bottom w:val="none" w:sz="0" w:space="0" w:color="auto"/>
                                                                                                            <w:right w:val="none" w:sz="0" w:space="0" w:color="auto"/>
                                                                                                          </w:divBdr>
                                                                                                        </w:div>
                                                                                                        <w:div w:id="466976356">
                                                                                                          <w:marLeft w:val="0"/>
                                                                                                          <w:marRight w:val="0"/>
                                                                                                          <w:marTop w:val="0"/>
                                                                                                          <w:marBottom w:val="0"/>
                                                                                                          <w:divBdr>
                                                                                                            <w:top w:val="none" w:sz="0" w:space="0" w:color="auto"/>
                                                                                                            <w:left w:val="none" w:sz="0" w:space="0" w:color="auto"/>
                                                                                                            <w:bottom w:val="none" w:sz="0" w:space="0" w:color="auto"/>
                                                                                                            <w:right w:val="none" w:sz="0" w:space="0" w:color="auto"/>
                                                                                                          </w:divBdr>
                                                                                                        </w:div>
                                                                                                        <w:div w:id="2126341770">
                                                                                                          <w:marLeft w:val="0"/>
                                                                                                          <w:marRight w:val="0"/>
                                                                                                          <w:marTop w:val="0"/>
                                                                                                          <w:marBottom w:val="0"/>
                                                                                                          <w:divBdr>
                                                                                                            <w:top w:val="none" w:sz="0" w:space="0" w:color="auto"/>
                                                                                                            <w:left w:val="none" w:sz="0" w:space="0" w:color="auto"/>
                                                                                                            <w:bottom w:val="none" w:sz="0" w:space="0" w:color="auto"/>
                                                                                                            <w:right w:val="none" w:sz="0" w:space="0" w:color="auto"/>
                                                                                                          </w:divBdr>
                                                                                                        </w:div>
                                                                                                        <w:div w:id="1431512959">
                                                                                                          <w:marLeft w:val="0"/>
                                                                                                          <w:marRight w:val="0"/>
                                                                                                          <w:marTop w:val="0"/>
                                                                                                          <w:marBottom w:val="0"/>
                                                                                                          <w:divBdr>
                                                                                                            <w:top w:val="none" w:sz="0" w:space="0" w:color="auto"/>
                                                                                                            <w:left w:val="none" w:sz="0" w:space="0" w:color="auto"/>
                                                                                                            <w:bottom w:val="none" w:sz="0" w:space="0" w:color="auto"/>
                                                                                                            <w:right w:val="none" w:sz="0" w:space="0" w:color="auto"/>
                                                                                                          </w:divBdr>
                                                                                                        </w:div>
                                                                                                        <w:div w:id="1002202063">
                                                                                                          <w:marLeft w:val="0"/>
                                                                                                          <w:marRight w:val="0"/>
                                                                                                          <w:marTop w:val="0"/>
                                                                                                          <w:marBottom w:val="0"/>
                                                                                                          <w:divBdr>
                                                                                                            <w:top w:val="none" w:sz="0" w:space="0" w:color="auto"/>
                                                                                                            <w:left w:val="none" w:sz="0" w:space="0" w:color="auto"/>
                                                                                                            <w:bottom w:val="none" w:sz="0" w:space="0" w:color="auto"/>
                                                                                                            <w:right w:val="none" w:sz="0" w:space="0" w:color="auto"/>
                                                                                                          </w:divBdr>
                                                                                                        </w:div>
                                                                                                        <w:div w:id="338166706">
                                                                                                          <w:marLeft w:val="0"/>
                                                                                                          <w:marRight w:val="0"/>
                                                                                                          <w:marTop w:val="0"/>
                                                                                                          <w:marBottom w:val="0"/>
                                                                                                          <w:divBdr>
                                                                                                            <w:top w:val="none" w:sz="0" w:space="0" w:color="auto"/>
                                                                                                            <w:left w:val="none" w:sz="0" w:space="0" w:color="auto"/>
                                                                                                            <w:bottom w:val="none" w:sz="0" w:space="0" w:color="auto"/>
                                                                                                            <w:right w:val="none" w:sz="0" w:space="0" w:color="auto"/>
                                                                                                          </w:divBdr>
                                                                                                        </w:div>
                                                                                                        <w:div w:id="1194153152">
                                                                                                          <w:marLeft w:val="0"/>
                                                                                                          <w:marRight w:val="0"/>
                                                                                                          <w:marTop w:val="0"/>
                                                                                                          <w:marBottom w:val="0"/>
                                                                                                          <w:divBdr>
                                                                                                            <w:top w:val="none" w:sz="0" w:space="0" w:color="auto"/>
                                                                                                            <w:left w:val="none" w:sz="0" w:space="0" w:color="auto"/>
                                                                                                            <w:bottom w:val="none" w:sz="0" w:space="0" w:color="auto"/>
                                                                                                            <w:right w:val="none" w:sz="0" w:space="0" w:color="auto"/>
                                                                                                          </w:divBdr>
                                                                                                        </w:div>
                                                                                                        <w:div w:id="2035569760">
                                                                                                          <w:marLeft w:val="0"/>
                                                                                                          <w:marRight w:val="0"/>
                                                                                                          <w:marTop w:val="0"/>
                                                                                                          <w:marBottom w:val="0"/>
                                                                                                          <w:divBdr>
                                                                                                            <w:top w:val="none" w:sz="0" w:space="0" w:color="auto"/>
                                                                                                            <w:left w:val="none" w:sz="0" w:space="0" w:color="auto"/>
                                                                                                            <w:bottom w:val="none" w:sz="0" w:space="0" w:color="auto"/>
                                                                                                            <w:right w:val="none" w:sz="0" w:space="0" w:color="auto"/>
                                                                                                          </w:divBdr>
                                                                                                        </w:div>
                                                                                                        <w:div w:id="319623277">
                                                                                                          <w:marLeft w:val="0"/>
                                                                                                          <w:marRight w:val="0"/>
                                                                                                          <w:marTop w:val="0"/>
                                                                                                          <w:marBottom w:val="0"/>
                                                                                                          <w:divBdr>
                                                                                                            <w:top w:val="none" w:sz="0" w:space="0" w:color="auto"/>
                                                                                                            <w:left w:val="none" w:sz="0" w:space="0" w:color="auto"/>
                                                                                                            <w:bottom w:val="none" w:sz="0" w:space="0" w:color="auto"/>
                                                                                                            <w:right w:val="none" w:sz="0" w:space="0" w:color="auto"/>
                                                                                                          </w:divBdr>
                                                                                                        </w:div>
                                                                                                        <w:div w:id="1152333828">
                                                                                                          <w:marLeft w:val="0"/>
                                                                                                          <w:marRight w:val="0"/>
                                                                                                          <w:marTop w:val="0"/>
                                                                                                          <w:marBottom w:val="0"/>
                                                                                                          <w:divBdr>
                                                                                                            <w:top w:val="none" w:sz="0" w:space="0" w:color="auto"/>
                                                                                                            <w:left w:val="none" w:sz="0" w:space="0" w:color="auto"/>
                                                                                                            <w:bottom w:val="none" w:sz="0" w:space="0" w:color="auto"/>
                                                                                                            <w:right w:val="none" w:sz="0" w:space="0" w:color="auto"/>
                                                                                                          </w:divBdr>
                                                                                                        </w:div>
                                                                                                        <w:div w:id="66651702">
                                                                                                          <w:marLeft w:val="0"/>
                                                                                                          <w:marRight w:val="0"/>
                                                                                                          <w:marTop w:val="0"/>
                                                                                                          <w:marBottom w:val="0"/>
                                                                                                          <w:divBdr>
                                                                                                            <w:top w:val="none" w:sz="0" w:space="0" w:color="auto"/>
                                                                                                            <w:left w:val="none" w:sz="0" w:space="0" w:color="auto"/>
                                                                                                            <w:bottom w:val="none" w:sz="0" w:space="0" w:color="auto"/>
                                                                                                            <w:right w:val="none" w:sz="0" w:space="0" w:color="auto"/>
                                                                                                          </w:divBdr>
                                                                                                        </w:div>
                                                                                                        <w:div w:id="1634672434">
                                                                                                          <w:marLeft w:val="0"/>
                                                                                                          <w:marRight w:val="0"/>
                                                                                                          <w:marTop w:val="0"/>
                                                                                                          <w:marBottom w:val="0"/>
                                                                                                          <w:divBdr>
                                                                                                            <w:top w:val="none" w:sz="0" w:space="0" w:color="auto"/>
                                                                                                            <w:left w:val="none" w:sz="0" w:space="0" w:color="auto"/>
                                                                                                            <w:bottom w:val="none" w:sz="0" w:space="0" w:color="auto"/>
                                                                                                            <w:right w:val="none" w:sz="0" w:space="0" w:color="auto"/>
                                                                                                          </w:divBdr>
                                                                                                        </w:div>
                                                                                                        <w:div w:id="1168206376">
                                                                                                          <w:marLeft w:val="0"/>
                                                                                                          <w:marRight w:val="0"/>
                                                                                                          <w:marTop w:val="0"/>
                                                                                                          <w:marBottom w:val="0"/>
                                                                                                          <w:divBdr>
                                                                                                            <w:top w:val="none" w:sz="0" w:space="0" w:color="auto"/>
                                                                                                            <w:left w:val="none" w:sz="0" w:space="0" w:color="auto"/>
                                                                                                            <w:bottom w:val="none" w:sz="0" w:space="0" w:color="auto"/>
                                                                                                            <w:right w:val="none" w:sz="0" w:space="0" w:color="auto"/>
                                                                                                          </w:divBdr>
                                                                                                        </w:div>
                                                                                                        <w:div w:id="775052982">
                                                                                                          <w:marLeft w:val="0"/>
                                                                                                          <w:marRight w:val="0"/>
                                                                                                          <w:marTop w:val="0"/>
                                                                                                          <w:marBottom w:val="0"/>
                                                                                                          <w:divBdr>
                                                                                                            <w:top w:val="none" w:sz="0" w:space="0" w:color="auto"/>
                                                                                                            <w:left w:val="none" w:sz="0" w:space="0" w:color="auto"/>
                                                                                                            <w:bottom w:val="none" w:sz="0" w:space="0" w:color="auto"/>
                                                                                                            <w:right w:val="none" w:sz="0" w:space="0" w:color="auto"/>
                                                                                                          </w:divBdr>
                                                                                                        </w:div>
                                                                                                        <w:div w:id="2137679388">
                                                                                                          <w:marLeft w:val="0"/>
                                                                                                          <w:marRight w:val="0"/>
                                                                                                          <w:marTop w:val="0"/>
                                                                                                          <w:marBottom w:val="0"/>
                                                                                                          <w:divBdr>
                                                                                                            <w:top w:val="none" w:sz="0" w:space="0" w:color="auto"/>
                                                                                                            <w:left w:val="none" w:sz="0" w:space="0" w:color="auto"/>
                                                                                                            <w:bottom w:val="none" w:sz="0" w:space="0" w:color="auto"/>
                                                                                                            <w:right w:val="none" w:sz="0" w:space="0" w:color="auto"/>
                                                                                                          </w:divBdr>
                                                                                                        </w:div>
                                                                                                        <w:div w:id="1906456359">
                                                                                                          <w:marLeft w:val="0"/>
                                                                                                          <w:marRight w:val="0"/>
                                                                                                          <w:marTop w:val="0"/>
                                                                                                          <w:marBottom w:val="0"/>
                                                                                                          <w:divBdr>
                                                                                                            <w:top w:val="none" w:sz="0" w:space="0" w:color="auto"/>
                                                                                                            <w:left w:val="none" w:sz="0" w:space="0" w:color="auto"/>
                                                                                                            <w:bottom w:val="none" w:sz="0" w:space="0" w:color="auto"/>
                                                                                                            <w:right w:val="none" w:sz="0" w:space="0" w:color="auto"/>
                                                                                                          </w:divBdr>
                                                                                                        </w:div>
                                                                                                        <w:div w:id="1737893877">
                                                                                                          <w:marLeft w:val="0"/>
                                                                                                          <w:marRight w:val="0"/>
                                                                                                          <w:marTop w:val="0"/>
                                                                                                          <w:marBottom w:val="0"/>
                                                                                                          <w:divBdr>
                                                                                                            <w:top w:val="none" w:sz="0" w:space="0" w:color="auto"/>
                                                                                                            <w:left w:val="none" w:sz="0" w:space="0" w:color="auto"/>
                                                                                                            <w:bottom w:val="none" w:sz="0" w:space="0" w:color="auto"/>
                                                                                                            <w:right w:val="none" w:sz="0" w:space="0" w:color="auto"/>
                                                                                                          </w:divBdr>
                                                                                                        </w:div>
                                                                                                        <w:div w:id="1827478332">
                                                                                                          <w:marLeft w:val="0"/>
                                                                                                          <w:marRight w:val="0"/>
                                                                                                          <w:marTop w:val="0"/>
                                                                                                          <w:marBottom w:val="0"/>
                                                                                                          <w:divBdr>
                                                                                                            <w:top w:val="none" w:sz="0" w:space="0" w:color="auto"/>
                                                                                                            <w:left w:val="none" w:sz="0" w:space="0" w:color="auto"/>
                                                                                                            <w:bottom w:val="none" w:sz="0" w:space="0" w:color="auto"/>
                                                                                                            <w:right w:val="none" w:sz="0" w:space="0" w:color="auto"/>
                                                                                                          </w:divBdr>
                                                                                                        </w:div>
                                                                                                        <w:div w:id="1815753411">
                                                                                                          <w:marLeft w:val="0"/>
                                                                                                          <w:marRight w:val="0"/>
                                                                                                          <w:marTop w:val="0"/>
                                                                                                          <w:marBottom w:val="0"/>
                                                                                                          <w:divBdr>
                                                                                                            <w:top w:val="none" w:sz="0" w:space="0" w:color="auto"/>
                                                                                                            <w:left w:val="none" w:sz="0" w:space="0" w:color="auto"/>
                                                                                                            <w:bottom w:val="none" w:sz="0" w:space="0" w:color="auto"/>
                                                                                                            <w:right w:val="none" w:sz="0" w:space="0" w:color="auto"/>
                                                                                                          </w:divBdr>
                                                                                                        </w:div>
                                                                                                        <w:div w:id="192227537">
                                                                                                          <w:marLeft w:val="0"/>
                                                                                                          <w:marRight w:val="0"/>
                                                                                                          <w:marTop w:val="0"/>
                                                                                                          <w:marBottom w:val="0"/>
                                                                                                          <w:divBdr>
                                                                                                            <w:top w:val="none" w:sz="0" w:space="0" w:color="auto"/>
                                                                                                            <w:left w:val="none" w:sz="0" w:space="0" w:color="auto"/>
                                                                                                            <w:bottom w:val="none" w:sz="0" w:space="0" w:color="auto"/>
                                                                                                            <w:right w:val="none" w:sz="0" w:space="0" w:color="auto"/>
                                                                                                          </w:divBdr>
                                                                                                        </w:div>
                                                                                                        <w:div w:id="1929924761">
                                                                                                          <w:marLeft w:val="0"/>
                                                                                                          <w:marRight w:val="0"/>
                                                                                                          <w:marTop w:val="0"/>
                                                                                                          <w:marBottom w:val="0"/>
                                                                                                          <w:divBdr>
                                                                                                            <w:top w:val="none" w:sz="0" w:space="0" w:color="auto"/>
                                                                                                            <w:left w:val="none" w:sz="0" w:space="0" w:color="auto"/>
                                                                                                            <w:bottom w:val="none" w:sz="0" w:space="0" w:color="auto"/>
                                                                                                            <w:right w:val="none" w:sz="0" w:space="0" w:color="auto"/>
                                                                                                          </w:divBdr>
                                                                                                        </w:div>
                                                                                                        <w:div w:id="558176619">
                                                                                                          <w:marLeft w:val="0"/>
                                                                                                          <w:marRight w:val="0"/>
                                                                                                          <w:marTop w:val="0"/>
                                                                                                          <w:marBottom w:val="0"/>
                                                                                                          <w:divBdr>
                                                                                                            <w:top w:val="none" w:sz="0" w:space="0" w:color="auto"/>
                                                                                                            <w:left w:val="none" w:sz="0" w:space="0" w:color="auto"/>
                                                                                                            <w:bottom w:val="none" w:sz="0" w:space="0" w:color="auto"/>
                                                                                                            <w:right w:val="none" w:sz="0" w:space="0" w:color="auto"/>
                                                                                                          </w:divBdr>
                                                                                                        </w:div>
                                                                                                        <w:div w:id="976912311">
                                                                                                          <w:marLeft w:val="0"/>
                                                                                                          <w:marRight w:val="0"/>
                                                                                                          <w:marTop w:val="0"/>
                                                                                                          <w:marBottom w:val="0"/>
                                                                                                          <w:divBdr>
                                                                                                            <w:top w:val="none" w:sz="0" w:space="0" w:color="auto"/>
                                                                                                            <w:left w:val="none" w:sz="0" w:space="0" w:color="auto"/>
                                                                                                            <w:bottom w:val="none" w:sz="0" w:space="0" w:color="auto"/>
                                                                                                            <w:right w:val="none" w:sz="0" w:space="0" w:color="auto"/>
                                                                                                          </w:divBdr>
                                                                                                        </w:div>
                                                                                                        <w:div w:id="1272711366">
                                                                                                          <w:marLeft w:val="0"/>
                                                                                                          <w:marRight w:val="0"/>
                                                                                                          <w:marTop w:val="0"/>
                                                                                                          <w:marBottom w:val="0"/>
                                                                                                          <w:divBdr>
                                                                                                            <w:top w:val="none" w:sz="0" w:space="0" w:color="auto"/>
                                                                                                            <w:left w:val="none" w:sz="0" w:space="0" w:color="auto"/>
                                                                                                            <w:bottom w:val="none" w:sz="0" w:space="0" w:color="auto"/>
                                                                                                            <w:right w:val="none" w:sz="0" w:space="0" w:color="auto"/>
                                                                                                          </w:divBdr>
                                                                                                        </w:div>
                                                                                                        <w:div w:id="759570320">
                                                                                                          <w:marLeft w:val="0"/>
                                                                                                          <w:marRight w:val="0"/>
                                                                                                          <w:marTop w:val="0"/>
                                                                                                          <w:marBottom w:val="0"/>
                                                                                                          <w:divBdr>
                                                                                                            <w:top w:val="none" w:sz="0" w:space="0" w:color="auto"/>
                                                                                                            <w:left w:val="none" w:sz="0" w:space="0" w:color="auto"/>
                                                                                                            <w:bottom w:val="none" w:sz="0" w:space="0" w:color="auto"/>
                                                                                                            <w:right w:val="none" w:sz="0" w:space="0" w:color="auto"/>
                                                                                                          </w:divBdr>
                                                                                                        </w:div>
                                                                                                        <w:div w:id="1870100991">
                                                                                                          <w:marLeft w:val="0"/>
                                                                                                          <w:marRight w:val="0"/>
                                                                                                          <w:marTop w:val="0"/>
                                                                                                          <w:marBottom w:val="0"/>
                                                                                                          <w:divBdr>
                                                                                                            <w:top w:val="none" w:sz="0" w:space="0" w:color="auto"/>
                                                                                                            <w:left w:val="none" w:sz="0" w:space="0" w:color="auto"/>
                                                                                                            <w:bottom w:val="none" w:sz="0" w:space="0" w:color="auto"/>
                                                                                                            <w:right w:val="none" w:sz="0" w:space="0" w:color="auto"/>
                                                                                                          </w:divBdr>
                                                                                                        </w:div>
                                                                                                        <w:div w:id="164581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30570053">
      <w:bodyDiv w:val="1"/>
      <w:marLeft w:val="0"/>
      <w:marRight w:val="0"/>
      <w:marTop w:val="0"/>
      <w:marBottom w:val="0"/>
      <w:divBdr>
        <w:top w:val="none" w:sz="0" w:space="0" w:color="auto"/>
        <w:left w:val="none" w:sz="0" w:space="0" w:color="auto"/>
        <w:bottom w:val="none" w:sz="0" w:space="0" w:color="auto"/>
        <w:right w:val="none" w:sz="0" w:space="0" w:color="auto"/>
      </w:divBdr>
      <w:divsChild>
        <w:div w:id="1558395107">
          <w:marLeft w:val="0"/>
          <w:marRight w:val="0"/>
          <w:marTop w:val="0"/>
          <w:marBottom w:val="0"/>
          <w:divBdr>
            <w:top w:val="none" w:sz="0" w:space="0" w:color="auto"/>
            <w:left w:val="none" w:sz="0" w:space="0" w:color="auto"/>
            <w:bottom w:val="none" w:sz="0" w:space="0" w:color="auto"/>
            <w:right w:val="none" w:sz="0" w:space="0" w:color="auto"/>
          </w:divBdr>
          <w:divsChild>
            <w:div w:id="359821746">
              <w:marLeft w:val="0"/>
              <w:marRight w:val="0"/>
              <w:marTop w:val="0"/>
              <w:marBottom w:val="0"/>
              <w:divBdr>
                <w:top w:val="none" w:sz="0" w:space="0" w:color="auto"/>
                <w:left w:val="none" w:sz="0" w:space="0" w:color="auto"/>
                <w:bottom w:val="none" w:sz="0" w:space="0" w:color="auto"/>
                <w:right w:val="none" w:sz="0" w:space="0" w:color="auto"/>
              </w:divBdr>
              <w:divsChild>
                <w:div w:id="1919047683">
                  <w:marLeft w:val="0"/>
                  <w:marRight w:val="0"/>
                  <w:marTop w:val="0"/>
                  <w:marBottom w:val="0"/>
                  <w:divBdr>
                    <w:top w:val="none" w:sz="0" w:space="0" w:color="auto"/>
                    <w:left w:val="none" w:sz="0" w:space="0" w:color="auto"/>
                    <w:bottom w:val="none" w:sz="0" w:space="0" w:color="auto"/>
                    <w:right w:val="none" w:sz="0" w:space="0" w:color="auto"/>
                  </w:divBdr>
                  <w:divsChild>
                    <w:div w:id="1818453486">
                      <w:marLeft w:val="0"/>
                      <w:marRight w:val="0"/>
                      <w:marTop w:val="0"/>
                      <w:marBottom w:val="0"/>
                      <w:divBdr>
                        <w:top w:val="none" w:sz="0" w:space="0" w:color="auto"/>
                        <w:left w:val="none" w:sz="0" w:space="0" w:color="auto"/>
                        <w:bottom w:val="none" w:sz="0" w:space="0" w:color="auto"/>
                        <w:right w:val="none" w:sz="0" w:space="0" w:color="auto"/>
                      </w:divBdr>
                      <w:divsChild>
                        <w:div w:id="332489668">
                          <w:marLeft w:val="0"/>
                          <w:marRight w:val="0"/>
                          <w:marTop w:val="0"/>
                          <w:marBottom w:val="0"/>
                          <w:divBdr>
                            <w:top w:val="none" w:sz="0" w:space="0" w:color="auto"/>
                            <w:left w:val="none" w:sz="0" w:space="0" w:color="auto"/>
                            <w:bottom w:val="none" w:sz="0" w:space="0" w:color="auto"/>
                            <w:right w:val="none" w:sz="0" w:space="0" w:color="auto"/>
                          </w:divBdr>
                          <w:divsChild>
                            <w:div w:id="1919629240">
                              <w:marLeft w:val="0"/>
                              <w:marRight w:val="0"/>
                              <w:marTop w:val="0"/>
                              <w:marBottom w:val="0"/>
                              <w:divBdr>
                                <w:top w:val="none" w:sz="0" w:space="0" w:color="auto"/>
                                <w:left w:val="none" w:sz="0" w:space="0" w:color="auto"/>
                                <w:bottom w:val="none" w:sz="0" w:space="0" w:color="auto"/>
                                <w:right w:val="none" w:sz="0" w:space="0" w:color="auto"/>
                              </w:divBdr>
                              <w:divsChild>
                                <w:div w:id="866287157">
                                  <w:marLeft w:val="0"/>
                                  <w:marRight w:val="0"/>
                                  <w:marTop w:val="0"/>
                                  <w:marBottom w:val="0"/>
                                  <w:divBdr>
                                    <w:top w:val="none" w:sz="0" w:space="0" w:color="auto"/>
                                    <w:left w:val="none" w:sz="0" w:space="0" w:color="auto"/>
                                    <w:bottom w:val="none" w:sz="0" w:space="0" w:color="auto"/>
                                    <w:right w:val="none" w:sz="0" w:space="0" w:color="auto"/>
                                  </w:divBdr>
                                  <w:divsChild>
                                    <w:div w:id="1229806089">
                                      <w:marLeft w:val="0"/>
                                      <w:marRight w:val="0"/>
                                      <w:marTop w:val="0"/>
                                      <w:marBottom w:val="0"/>
                                      <w:divBdr>
                                        <w:top w:val="none" w:sz="0" w:space="0" w:color="auto"/>
                                        <w:left w:val="none" w:sz="0" w:space="0" w:color="auto"/>
                                        <w:bottom w:val="none" w:sz="0" w:space="0" w:color="auto"/>
                                        <w:right w:val="none" w:sz="0" w:space="0" w:color="auto"/>
                                      </w:divBdr>
                                      <w:divsChild>
                                        <w:div w:id="734743479">
                                          <w:marLeft w:val="0"/>
                                          <w:marRight w:val="0"/>
                                          <w:marTop w:val="0"/>
                                          <w:marBottom w:val="0"/>
                                          <w:divBdr>
                                            <w:top w:val="none" w:sz="0" w:space="0" w:color="auto"/>
                                            <w:left w:val="none" w:sz="0" w:space="0" w:color="auto"/>
                                            <w:bottom w:val="none" w:sz="0" w:space="0" w:color="auto"/>
                                            <w:right w:val="none" w:sz="0" w:space="0" w:color="auto"/>
                                          </w:divBdr>
                                          <w:divsChild>
                                            <w:div w:id="2057268730">
                                              <w:marLeft w:val="0"/>
                                              <w:marRight w:val="0"/>
                                              <w:marTop w:val="0"/>
                                              <w:marBottom w:val="0"/>
                                              <w:divBdr>
                                                <w:top w:val="none" w:sz="0" w:space="0" w:color="auto"/>
                                                <w:left w:val="none" w:sz="0" w:space="0" w:color="auto"/>
                                                <w:bottom w:val="none" w:sz="0" w:space="0" w:color="auto"/>
                                                <w:right w:val="none" w:sz="0" w:space="0" w:color="auto"/>
                                              </w:divBdr>
                                              <w:divsChild>
                                                <w:div w:id="758063947">
                                                  <w:marLeft w:val="0"/>
                                                  <w:marRight w:val="0"/>
                                                  <w:marTop w:val="0"/>
                                                  <w:marBottom w:val="0"/>
                                                  <w:divBdr>
                                                    <w:top w:val="none" w:sz="0" w:space="0" w:color="auto"/>
                                                    <w:left w:val="none" w:sz="0" w:space="0" w:color="auto"/>
                                                    <w:bottom w:val="none" w:sz="0" w:space="0" w:color="auto"/>
                                                    <w:right w:val="none" w:sz="0" w:space="0" w:color="auto"/>
                                                  </w:divBdr>
                                                  <w:divsChild>
                                                    <w:div w:id="693507205">
                                                      <w:marLeft w:val="0"/>
                                                      <w:marRight w:val="90"/>
                                                      <w:marTop w:val="0"/>
                                                      <w:marBottom w:val="0"/>
                                                      <w:divBdr>
                                                        <w:top w:val="none" w:sz="0" w:space="0" w:color="auto"/>
                                                        <w:left w:val="none" w:sz="0" w:space="0" w:color="auto"/>
                                                        <w:bottom w:val="none" w:sz="0" w:space="0" w:color="auto"/>
                                                        <w:right w:val="none" w:sz="0" w:space="0" w:color="auto"/>
                                                      </w:divBdr>
                                                      <w:divsChild>
                                                        <w:div w:id="854536433">
                                                          <w:marLeft w:val="0"/>
                                                          <w:marRight w:val="0"/>
                                                          <w:marTop w:val="0"/>
                                                          <w:marBottom w:val="0"/>
                                                          <w:divBdr>
                                                            <w:top w:val="none" w:sz="0" w:space="0" w:color="auto"/>
                                                            <w:left w:val="none" w:sz="0" w:space="0" w:color="auto"/>
                                                            <w:bottom w:val="none" w:sz="0" w:space="0" w:color="auto"/>
                                                            <w:right w:val="none" w:sz="0" w:space="0" w:color="auto"/>
                                                          </w:divBdr>
                                                          <w:divsChild>
                                                            <w:div w:id="929896174">
                                                              <w:marLeft w:val="0"/>
                                                              <w:marRight w:val="0"/>
                                                              <w:marTop w:val="0"/>
                                                              <w:marBottom w:val="0"/>
                                                              <w:divBdr>
                                                                <w:top w:val="none" w:sz="0" w:space="0" w:color="auto"/>
                                                                <w:left w:val="none" w:sz="0" w:space="0" w:color="auto"/>
                                                                <w:bottom w:val="none" w:sz="0" w:space="0" w:color="auto"/>
                                                                <w:right w:val="none" w:sz="0" w:space="0" w:color="auto"/>
                                                              </w:divBdr>
                                                              <w:divsChild>
                                                                <w:div w:id="2107575125">
                                                                  <w:marLeft w:val="0"/>
                                                                  <w:marRight w:val="0"/>
                                                                  <w:marTop w:val="0"/>
                                                                  <w:marBottom w:val="0"/>
                                                                  <w:divBdr>
                                                                    <w:top w:val="none" w:sz="0" w:space="0" w:color="auto"/>
                                                                    <w:left w:val="none" w:sz="0" w:space="0" w:color="auto"/>
                                                                    <w:bottom w:val="none" w:sz="0" w:space="0" w:color="auto"/>
                                                                    <w:right w:val="none" w:sz="0" w:space="0" w:color="auto"/>
                                                                  </w:divBdr>
                                                                  <w:divsChild>
                                                                    <w:div w:id="1079981643">
                                                                      <w:marLeft w:val="0"/>
                                                                      <w:marRight w:val="0"/>
                                                                      <w:marTop w:val="0"/>
                                                                      <w:marBottom w:val="105"/>
                                                                      <w:divBdr>
                                                                        <w:top w:val="single" w:sz="6" w:space="0" w:color="EDEDED"/>
                                                                        <w:left w:val="single" w:sz="6" w:space="0" w:color="EDEDED"/>
                                                                        <w:bottom w:val="single" w:sz="6" w:space="0" w:color="EDEDED"/>
                                                                        <w:right w:val="single" w:sz="6" w:space="0" w:color="EDEDED"/>
                                                                      </w:divBdr>
                                                                      <w:divsChild>
                                                                        <w:div w:id="1011417924">
                                                                          <w:marLeft w:val="0"/>
                                                                          <w:marRight w:val="0"/>
                                                                          <w:marTop w:val="0"/>
                                                                          <w:marBottom w:val="0"/>
                                                                          <w:divBdr>
                                                                            <w:top w:val="none" w:sz="0" w:space="0" w:color="auto"/>
                                                                            <w:left w:val="none" w:sz="0" w:space="0" w:color="auto"/>
                                                                            <w:bottom w:val="none" w:sz="0" w:space="0" w:color="auto"/>
                                                                            <w:right w:val="none" w:sz="0" w:space="0" w:color="auto"/>
                                                                          </w:divBdr>
                                                                          <w:divsChild>
                                                                            <w:div w:id="1204754855">
                                                                              <w:marLeft w:val="0"/>
                                                                              <w:marRight w:val="0"/>
                                                                              <w:marTop w:val="0"/>
                                                                              <w:marBottom w:val="0"/>
                                                                              <w:divBdr>
                                                                                <w:top w:val="none" w:sz="0" w:space="0" w:color="auto"/>
                                                                                <w:left w:val="none" w:sz="0" w:space="0" w:color="auto"/>
                                                                                <w:bottom w:val="none" w:sz="0" w:space="0" w:color="auto"/>
                                                                                <w:right w:val="none" w:sz="0" w:space="0" w:color="auto"/>
                                                                              </w:divBdr>
                                                                              <w:divsChild>
                                                                                <w:div w:id="605311724">
                                                                                  <w:marLeft w:val="0"/>
                                                                                  <w:marRight w:val="0"/>
                                                                                  <w:marTop w:val="0"/>
                                                                                  <w:marBottom w:val="0"/>
                                                                                  <w:divBdr>
                                                                                    <w:top w:val="none" w:sz="0" w:space="0" w:color="auto"/>
                                                                                    <w:left w:val="none" w:sz="0" w:space="0" w:color="auto"/>
                                                                                    <w:bottom w:val="none" w:sz="0" w:space="0" w:color="auto"/>
                                                                                    <w:right w:val="none" w:sz="0" w:space="0" w:color="auto"/>
                                                                                  </w:divBdr>
                                                                                  <w:divsChild>
                                                                                    <w:div w:id="421266870">
                                                                                      <w:marLeft w:val="180"/>
                                                                                      <w:marRight w:val="180"/>
                                                                                      <w:marTop w:val="0"/>
                                                                                      <w:marBottom w:val="0"/>
                                                                                      <w:divBdr>
                                                                                        <w:top w:val="none" w:sz="0" w:space="0" w:color="auto"/>
                                                                                        <w:left w:val="none" w:sz="0" w:space="0" w:color="auto"/>
                                                                                        <w:bottom w:val="none" w:sz="0" w:space="0" w:color="auto"/>
                                                                                        <w:right w:val="none" w:sz="0" w:space="0" w:color="auto"/>
                                                                                      </w:divBdr>
                                                                                      <w:divsChild>
                                                                                        <w:div w:id="761026770">
                                                                                          <w:marLeft w:val="0"/>
                                                                                          <w:marRight w:val="0"/>
                                                                                          <w:marTop w:val="0"/>
                                                                                          <w:marBottom w:val="0"/>
                                                                                          <w:divBdr>
                                                                                            <w:top w:val="none" w:sz="0" w:space="0" w:color="auto"/>
                                                                                            <w:left w:val="none" w:sz="0" w:space="0" w:color="auto"/>
                                                                                            <w:bottom w:val="none" w:sz="0" w:space="0" w:color="auto"/>
                                                                                            <w:right w:val="none" w:sz="0" w:space="0" w:color="auto"/>
                                                                                          </w:divBdr>
                                                                                          <w:divsChild>
                                                                                            <w:div w:id="1649238644">
                                                                                              <w:marLeft w:val="0"/>
                                                                                              <w:marRight w:val="0"/>
                                                                                              <w:marTop w:val="0"/>
                                                                                              <w:marBottom w:val="0"/>
                                                                                              <w:divBdr>
                                                                                                <w:top w:val="none" w:sz="0" w:space="0" w:color="auto"/>
                                                                                                <w:left w:val="none" w:sz="0" w:space="0" w:color="auto"/>
                                                                                                <w:bottom w:val="none" w:sz="0" w:space="0" w:color="auto"/>
                                                                                                <w:right w:val="none" w:sz="0" w:space="0" w:color="auto"/>
                                                                                              </w:divBdr>
                                                                                              <w:divsChild>
                                                                                                <w:div w:id="53072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37983801">
      <w:bodyDiv w:val="1"/>
      <w:marLeft w:val="0"/>
      <w:marRight w:val="0"/>
      <w:marTop w:val="0"/>
      <w:marBottom w:val="0"/>
      <w:divBdr>
        <w:top w:val="none" w:sz="0" w:space="0" w:color="auto"/>
        <w:left w:val="none" w:sz="0" w:space="0" w:color="auto"/>
        <w:bottom w:val="none" w:sz="0" w:space="0" w:color="auto"/>
        <w:right w:val="none" w:sz="0" w:space="0" w:color="auto"/>
      </w:divBdr>
      <w:divsChild>
        <w:div w:id="1863351928">
          <w:marLeft w:val="0"/>
          <w:marRight w:val="0"/>
          <w:marTop w:val="0"/>
          <w:marBottom w:val="0"/>
          <w:divBdr>
            <w:top w:val="none" w:sz="0" w:space="0" w:color="auto"/>
            <w:left w:val="none" w:sz="0" w:space="0" w:color="auto"/>
            <w:bottom w:val="none" w:sz="0" w:space="0" w:color="auto"/>
            <w:right w:val="none" w:sz="0" w:space="0" w:color="auto"/>
          </w:divBdr>
          <w:divsChild>
            <w:div w:id="762840831">
              <w:marLeft w:val="0"/>
              <w:marRight w:val="0"/>
              <w:marTop w:val="0"/>
              <w:marBottom w:val="0"/>
              <w:divBdr>
                <w:top w:val="none" w:sz="0" w:space="0" w:color="auto"/>
                <w:left w:val="none" w:sz="0" w:space="0" w:color="auto"/>
                <w:bottom w:val="none" w:sz="0" w:space="0" w:color="auto"/>
                <w:right w:val="none" w:sz="0" w:space="0" w:color="auto"/>
              </w:divBdr>
              <w:divsChild>
                <w:div w:id="1919317715">
                  <w:marLeft w:val="0"/>
                  <w:marRight w:val="0"/>
                  <w:marTop w:val="0"/>
                  <w:marBottom w:val="0"/>
                  <w:divBdr>
                    <w:top w:val="none" w:sz="0" w:space="0" w:color="auto"/>
                    <w:left w:val="none" w:sz="0" w:space="0" w:color="auto"/>
                    <w:bottom w:val="none" w:sz="0" w:space="0" w:color="auto"/>
                    <w:right w:val="none" w:sz="0" w:space="0" w:color="auto"/>
                  </w:divBdr>
                  <w:divsChild>
                    <w:div w:id="1371032254">
                      <w:marLeft w:val="0"/>
                      <w:marRight w:val="0"/>
                      <w:marTop w:val="0"/>
                      <w:marBottom w:val="0"/>
                      <w:divBdr>
                        <w:top w:val="none" w:sz="0" w:space="0" w:color="auto"/>
                        <w:left w:val="none" w:sz="0" w:space="0" w:color="auto"/>
                        <w:bottom w:val="none" w:sz="0" w:space="0" w:color="auto"/>
                        <w:right w:val="none" w:sz="0" w:space="0" w:color="auto"/>
                      </w:divBdr>
                      <w:divsChild>
                        <w:div w:id="1397052864">
                          <w:marLeft w:val="0"/>
                          <w:marRight w:val="0"/>
                          <w:marTop w:val="0"/>
                          <w:marBottom w:val="0"/>
                          <w:divBdr>
                            <w:top w:val="none" w:sz="0" w:space="0" w:color="auto"/>
                            <w:left w:val="none" w:sz="0" w:space="0" w:color="auto"/>
                            <w:bottom w:val="none" w:sz="0" w:space="0" w:color="auto"/>
                            <w:right w:val="none" w:sz="0" w:space="0" w:color="auto"/>
                          </w:divBdr>
                          <w:divsChild>
                            <w:div w:id="446310932">
                              <w:marLeft w:val="0"/>
                              <w:marRight w:val="0"/>
                              <w:marTop w:val="0"/>
                              <w:marBottom w:val="0"/>
                              <w:divBdr>
                                <w:top w:val="none" w:sz="0" w:space="0" w:color="auto"/>
                                <w:left w:val="none" w:sz="0" w:space="0" w:color="auto"/>
                                <w:bottom w:val="none" w:sz="0" w:space="0" w:color="auto"/>
                                <w:right w:val="none" w:sz="0" w:space="0" w:color="auto"/>
                              </w:divBdr>
                              <w:divsChild>
                                <w:div w:id="99565937">
                                  <w:marLeft w:val="0"/>
                                  <w:marRight w:val="0"/>
                                  <w:marTop w:val="0"/>
                                  <w:marBottom w:val="0"/>
                                  <w:divBdr>
                                    <w:top w:val="none" w:sz="0" w:space="0" w:color="auto"/>
                                    <w:left w:val="none" w:sz="0" w:space="0" w:color="auto"/>
                                    <w:bottom w:val="none" w:sz="0" w:space="0" w:color="auto"/>
                                    <w:right w:val="none" w:sz="0" w:space="0" w:color="auto"/>
                                  </w:divBdr>
                                  <w:divsChild>
                                    <w:div w:id="327051959">
                                      <w:marLeft w:val="0"/>
                                      <w:marRight w:val="0"/>
                                      <w:marTop w:val="0"/>
                                      <w:marBottom w:val="0"/>
                                      <w:divBdr>
                                        <w:top w:val="none" w:sz="0" w:space="0" w:color="auto"/>
                                        <w:left w:val="none" w:sz="0" w:space="0" w:color="auto"/>
                                        <w:bottom w:val="none" w:sz="0" w:space="0" w:color="auto"/>
                                        <w:right w:val="none" w:sz="0" w:space="0" w:color="auto"/>
                                      </w:divBdr>
                                      <w:divsChild>
                                        <w:div w:id="539436806">
                                          <w:marLeft w:val="0"/>
                                          <w:marRight w:val="0"/>
                                          <w:marTop w:val="0"/>
                                          <w:marBottom w:val="0"/>
                                          <w:divBdr>
                                            <w:top w:val="none" w:sz="0" w:space="0" w:color="auto"/>
                                            <w:left w:val="none" w:sz="0" w:space="0" w:color="auto"/>
                                            <w:bottom w:val="none" w:sz="0" w:space="0" w:color="auto"/>
                                            <w:right w:val="none" w:sz="0" w:space="0" w:color="auto"/>
                                          </w:divBdr>
                                          <w:divsChild>
                                            <w:div w:id="973102734">
                                              <w:marLeft w:val="0"/>
                                              <w:marRight w:val="0"/>
                                              <w:marTop w:val="0"/>
                                              <w:marBottom w:val="0"/>
                                              <w:divBdr>
                                                <w:top w:val="none" w:sz="0" w:space="0" w:color="auto"/>
                                                <w:left w:val="none" w:sz="0" w:space="0" w:color="auto"/>
                                                <w:bottom w:val="none" w:sz="0" w:space="0" w:color="auto"/>
                                                <w:right w:val="none" w:sz="0" w:space="0" w:color="auto"/>
                                              </w:divBdr>
                                              <w:divsChild>
                                                <w:div w:id="429132185">
                                                  <w:marLeft w:val="0"/>
                                                  <w:marRight w:val="0"/>
                                                  <w:marTop w:val="0"/>
                                                  <w:marBottom w:val="0"/>
                                                  <w:divBdr>
                                                    <w:top w:val="none" w:sz="0" w:space="0" w:color="auto"/>
                                                    <w:left w:val="none" w:sz="0" w:space="0" w:color="auto"/>
                                                    <w:bottom w:val="none" w:sz="0" w:space="0" w:color="auto"/>
                                                    <w:right w:val="none" w:sz="0" w:space="0" w:color="auto"/>
                                                  </w:divBdr>
                                                  <w:divsChild>
                                                    <w:div w:id="422916143">
                                                      <w:marLeft w:val="0"/>
                                                      <w:marRight w:val="100"/>
                                                      <w:marTop w:val="0"/>
                                                      <w:marBottom w:val="0"/>
                                                      <w:divBdr>
                                                        <w:top w:val="none" w:sz="0" w:space="0" w:color="auto"/>
                                                        <w:left w:val="none" w:sz="0" w:space="0" w:color="auto"/>
                                                        <w:bottom w:val="none" w:sz="0" w:space="0" w:color="auto"/>
                                                        <w:right w:val="none" w:sz="0" w:space="0" w:color="auto"/>
                                                      </w:divBdr>
                                                      <w:divsChild>
                                                        <w:div w:id="752580547">
                                                          <w:marLeft w:val="0"/>
                                                          <w:marRight w:val="0"/>
                                                          <w:marTop w:val="0"/>
                                                          <w:marBottom w:val="0"/>
                                                          <w:divBdr>
                                                            <w:top w:val="none" w:sz="0" w:space="0" w:color="auto"/>
                                                            <w:left w:val="none" w:sz="0" w:space="0" w:color="auto"/>
                                                            <w:bottom w:val="none" w:sz="0" w:space="0" w:color="auto"/>
                                                            <w:right w:val="none" w:sz="0" w:space="0" w:color="auto"/>
                                                          </w:divBdr>
                                                          <w:divsChild>
                                                            <w:div w:id="150610030">
                                                              <w:marLeft w:val="0"/>
                                                              <w:marRight w:val="0"/>
                                                              <w:marTop w:val="0"/>
                                                              <w:marBottom w:val="0"/>
                                                              <w:divBdr>
                                                                <w:top w:val="none" w:sz="0" w:space="0" w:color="auto"/>
                                                                <w:left w:val="none" w:sz="0" w:space="0" w:color="auto"/>
                                                                <w:bottom w:val="none" w:sz="0" w:space="0" w:color="auto"/>
                                                                <w:right w:val="none" w:sz="0" w:space="0" w:color="auto"/>
                                                              </w:divBdr>
                                                              <w:divsChild>
                                                                <w:div w:id="2146850192">
                                                                  <w:marLeft w:val="0"/>
                                                                  <w:marRight w:val="0"/>
                                                                  <w:marTop w:val="0"/>
                                                                  <w:marBottom w:val="0"/>
                                                                  <w:divBdr>
                                                                    <w:top w:val="none" w:sz="0" w:space="0" w:color="auto"/>
                                                                    <w:left w:val="none" w:sz="0" w:space="0" w:color="auto"/>
                                                                    <w:bottom w:val="none" w:sz="0" w:space="0" w:color="auto"/>
                                                                    <w:right w:val="none" w:sz="0" w:space="0" w:color="auto"/>
                                                                  </w:divBdr>
                                                                  <w:divsChild>
                                                                    <w:div w:id="1564221782">
                                                                      <w:marLeft w:val="0"/>
                                                                      <w:marRight w:val="0"/>
                                                                      <w:marTop w:val="0"/>
                                                                      <w:marBottom w:val="117"/>
                                                                      <w:divBdr>
                                                                        <w:top w:val="single" w:sz="6" w:space="0" w:color="EDEDED"/>
                                                                        <w:left w:val="single" w:sz="6" w:space="0" w:color="EDEDED"/>
                                                                        <w:bottom w:val="single" w:sz="6" w:space="0" w:color="EDEDED"/>
                                                                        <w:right w:val="single" w:sz="6" w:space="0" w:color="EDEDED"/>
                                                                      </w:divBdr>
                                                                      <w:divsChild>
                                                                        <w:div w:id="1498612472">
                                                                          <w:marLeft w:val="0"/>
                                                                          <w:marRight w:val="0"/>
                                                                          <w:marTop w:val="0"/>
                                                                          <w:marBottom w:val="0"/>
                                                                          <w:divBdr>
                                                                            <w:top w:val="none" w:sz="0" w:space="0" w:color="auto"/>
                                                                            <w:left w:val="none" w:sz="0" w:space="0" w:color="auto"/>
                                                                            <w:bottom w:val="none" w:sz="0" w:space="0" w:color="auto"/>
                                                                            <w:right w:val="none" w:sz="0" w:space="0" w:color="auto"/>
                                                                          </w:divBdr>
                                                                          <w:divsChild>
                                                                            <w:div w:id="1190027637">
                                                                              <w:marLeft w:val="0"/>
                                                                              <w:marRight w:val="0"/>
                                                                              <w:marTop w:val="0"/>
                                                                              <w:marBottom w:val="0"/>
                                                                              <w:divBdr>
                                                                                <w:top w:val="none" w:sz="0" w:space="0" w:color="auto"/>
                                                                                <w:left w:val="none" w:sz="0" w:space="0" w:color="auto"/>
                                                                                <w:bottom w:val="none" w:sz="0" w:space="0" w:color="auto"/>
                                                                                <w:right w:val="none" w:sz="0" w:space="0" w:color="auto"/>
                                                                              </w:divBdr>
                                                                              <w:divsChild>
                                                                                <w:div w:id="668211981">
                                                                                  <w:marLeft w:val="0"/>
                                                                                  <w:marRight w:val="0"/>
                                                                                  <w:marTop w:val="0"/>
                                                                                  <w:marBottom w:val="0"/>
                                                                                  <w:divBdr>
                                                                                    <w:top w:val="none" w:sz="0" w:space="0" w:color="auto"/>
                                                                                    <w:left w:val="none" w:sz="0" w:space="0" w:color="auto"/>
                                                                                    <w:bottom w:val="none" w:sz="0" w:space="0" w:color="auto"/>
                                                                                    <w:right w:val="none" w:sz="0" w:space="0" w:color="auto"/>
                                                                                  </w:divBdr>
                                                                                  <w:divsChild>
                                                                                    <w:div w:id="1875002213">
                                                                                      <w:marLeft w:val="201"/>
                                                                                      <w:marRight w:val="201"/>
                                                                                      <w:marTop w:val="0"/>
                                                                                      <w:marBottom w:val="0"/>
                                                                                      <w:divBdr>
                                                                                        <w:top w:val="none" w:sz="0" w:space="0" w:color="auto"/>
                                                                                        <w:left w:val="none" w:sz="0" w:space="0" w:color="auto"/>
                                                                                        <w:bottom w:val="none" w:sz="0" w:space="0" w:color="auto"/>
                                                                                        <w:right w:val="none" w:sz="0" w:space="0" w:color="auto"/>
                                                                                      </w:divBdr>
                                                                                      <w:divsChild>
                                                                                        <w:div w:id="496270224">
                                                                                          <w:marLeft w:val="0"/>
                                                                                          <w:marRight w:val="0"/>
                                                                                          <w:marTop w:val="0"/>
                                                                                          <w:marBottom w:val="0"/>
                                                                                          <w:divBdr>
                                                                                            <w:top w:val="none" w:sz="0" w:space="0" w:color="auto"/>
                                                                                            <w:left w:val="none" w:sz="0" w:space="0" w:color="auto"/>
                                                                                            <w:bottom w:val="none" w:sz="0" w:space="0" w:color="auto"/>
                                                                                            <w:right w:val="none" w:sz="0" w:space="0" w:color="auto"/>
                                                                                          </w:divBdr>
                                                                                          <w:divsChild>
                                                                                            <w:div w:id="2012104049">
                                                                                              <w:marLeft w:val="0"/>
                                                                                              <w:marRight w:val="0"/>
                                                                                              <w:marTop w:val="0"/>
                                                                                              <w:marBottom w:val="0"/>
                                                                                              <w:divBdr>
                                                                                                <w:top w:val="none" w:sz="0" w:space="0" w:color="auto"/>
                                                                                                <w:left w:val="none" w:sz="0" w:space="0" w:color="auto"/>
                                                                                                <w:bottom w:val="none" w:sz="0" w:space="0" w:color="auto"/>
                                                                                                <w:right w:val="none" w:sz="0" w:space="0" w:color="auto"/>
                                                                                              </w:divBdr>
                                                                                              <w:divsChild>
                                                                                                <w:div w:id="1151408336">
                                                                                                  <w:marLeft w:val="0"/>
                                                                                                  <w:marRight w:val="0"/>
                                                                                                  <w:marTop w:val="0"/>
                                                                                                  <w:marBottom w:val="0"/>
                                                                                                  <w:divBdr>
                                                                                                    <w:top w:val="none" w:sz="0" w:space="0" w:color="auto"/>
                                                                                                    <w:left w:val="none" w:sz="0" w:space="0" w:color="auto"/>
                                                                                                    <w:bottom w:val="none" w:sz="0" w:space="0" w:color="auto"/>
                                                                                                    <w:right w:val="none" w:sz="0" w:space="0" w:color="auto"/>
                                                                                                  </w:divBdr>
                                                                                                  <w:divsChild>
                                                                                                    <w:div w:id="547764861">
                                                                                                      <w:marLeft w:val="0"/>
                                                                                                      <w:marRight w:val="0"/>
                                                                                                      <w:marTop w:val="0"/>
                                                                                                      <w:marBottom w:val="0"/>
                                                                                                      <w:divBdr>
                                                                                                        <w:top w:val="none" w:sz="0" w:space="0" w:color="auto"/>
                                                                                                        <w:left w:val="none" w:sz="0" w:space="0" w:color="auto"/>
                                                                                                        <w:bottom w:val="none" w:sz="0" w:space="0" w:color="auto"/>
                                                                                                        <w:right w:val="none" w:sz="0" w:space="0" w:color="auto"/>
                                                                                                      </w:divBdr>
                                                                                                    </w:div>
                                                                                                    <w:div w:id="1705015382">
                                                                                                      <w:marLeft w:val="0"/>
                                                                                                      <w:marRight w:val="0"/>
                                                                                                      <w:marTop w:val="0"/>
                                                                                                      <w:marBottom w:val="0"/>
                                                                                                      <w:divBdr>
                                                                                                        <w:top w:val="none" w:sz="0" w:space="0" w:color="auto"/>
                                                                                                        <w:left w:val="none" w:sz="0" w:space="0" w:color="auto"/>
                                                                                                        <w:bottom w:val="none" w:sz="0" w:space="0" w:color="auto"/>
                                                                                                        <w:right w:val="none" w:sz="0" w:space="0" w:color="auto"/>
                                                                                                      </w:divBdr>
                                                                                                    </w:div>
                                                                                                    <w:div w:id="891161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oleObject" Target="embeddings/oleObject2.bin"/><Relationship Id="rId26" Type="http://schemas.openxmlformats.org/officeDocument/2006/relationships/image" Target="media/image8.emf"/><Relationship Id="rId3" Type="http://schemas.openxmlformats.org/officeDocument/2006/relationships/styles" Target="styles.xml"/><Relationship Id="rId21" Type="http://schemas.openxmlformats.org/officeDocument/2006/relationships/image" Target="media/image3.emf"/><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2.emf"/><Relationship Id="rId25" Type="http://schemas.openxmlformats.org/officeDocument/2006/relationships/image" Target="media/image7.emf"/><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header" Target="header6.xml"/><Relationship Id="rId29"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6.emf"/><Relationship Id="rId32"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image" Target="media/image1.emf"/><Relationship Id="rId23" Type="http://schemas.openxmlformats.org/officeDocument/2006/relationships/image" Target="media/image5.emf"/><Relationship Id="rId28" Type="http://schemas.openxmlformats.org/officeDocument/2006/relationships/oleObject" Target="embeddings/oleObject3.bin"/><Relationship Id="rId10" Type="http://schemas.openxmlformats.org/officeDocument/2006/relationships/footer" Target="footer1.xml"/><Relationship Id="rId19" Type="http://schemas.openxmlformats.org/officeDocument/2006/relationships/header" Target="header5.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image" Target="media/image4.png"/><Relationship Id="rId27" Type="http://schemas.openxmlformats.org/officeDocument/2006/relationships/image" Target="media/image9.emf"/><Relationship Id="rId30"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B02858-A654-4474-B7B3-69C208CFBC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24</Pages>
  <Words>2544</Words>
  <Characters>14505</Characters>
  <Application>Microsoft Office Word</Application>
  <DocSecurity>0</DocSecurity>
  <Lines>120</Lines>
  <Paragraphs>34</Paragraphs>
  <ScaleCrop>false</ScaleCrop>
  <HeadingPairs>
    <vt:vector size="2" baseType="variant">
      <vt:variant>
        <vt:lpstr>Título</vt:lpstr>
      </vt:variant>
      <vt:variant>
        <vt:i4>1</vt:i4>
      </vt:variant>
    </vt:vector>
  </HeadingPairs>
  <TitlesOfParts>
    <vt:vector size="1" baseType="lpstr">
      <vt:lpstr>Documento de Especificación de Requerimientos</vt:lpstr>
    </vt:vector>
  </TitlesOfParts>
  <Company>.</Company>
  <LinksUpToDate>false</LinksUpToDate>
  <CharactersWithSpaces>17015</CharactersWithSpaces>
  <SharedDoc>false</SharedDoc>
  <HLinks>
    <vt:vector size="210" baseType="variant">
      <vt:variant>
        <vt:i4>1048628</vt:i4>
      </vt:variant>
      <vt:variant>
        <vt:i4>206</vt:i4>
      </vt:variant>
      <vt:variant>
        <vt:i4>0</vt:i4>
      </vt:variant>
      <vt:variant>
        <vt:i4>5</vt:i4>
      </vt:variant>
      <vt:variant>
        <vt:lpwstr/>
      </vt:variant>
      <vt:variant>
        <vt:lpwstr>_Toc260677104</vt:lpwstr>
      </vt:variant>
      <vt:variant>
        <vt:i4>1048628</vt:i4>
      </vt:variant>
      <vt:variant>
        <vt:i4>200</vt:i4>
      </vt:variant>
      <vt:variant>
        <vt:i4>0</vt:i4>
      </vt:variant>
      <vt:variant>
        <vt:i4>5</vt:i4>
      </vt:variant>
      <vt:variant>
        <vt:lpwstr/>
      </vt:variant>
      <vt:variant>
        <vt:lpwstr>_Toc260677103</vt:lpwstr>
      </vt:variant>
      <vt:variant>
        <vt:i4>1048628</vt:i4>
      </vt:variant>
      <vt:variant>
        <vt:i4>194</vt:i4>
      </vt:variant>
      <vt:variant>
        <vt:i4>0</vt:i4>
      </vt:variant>
      <vt:variant>
        <vt:i4>5</vt:i4>
      </vt:variant>
      <vt:variant>
        <vt:lpwstr/>
      </vt:variant>
      <vt:variant>
        <vt:lpwstr>_Toc260677102</vt:lpwstr>
      </vt:variant>
      <vt:variant>
        <vt:i4>1048628</vt:i4>
      </vt:variant>
      <vt:variant>
        <vt:i4>188</vt:i4>
      </vt:variant>
      <vt:variant>
        <vt:i4>0</vt:i4>
      </vt:variant>
      <vt:variant>
        <vt:i4>5</vt:i4>
      </vt:variant>
      <vt:variant>
        <vt:lpwstr/>
      </vt:variant>
      <vt:variant>
        <vt:lpwstr>_Toc260677101</vt:lpwstr>
      </vt:variant>
      <vt:variant>
        <vt:i4>1048628</vt:i4>
      </vt:variant>
      <vt:variant>
        <vt:i4>182</vt:i4>
      </vt:variant>
      <vt:variant>
        <vt:i4>0</vt:i4>
      </vt:variant>
      <vt:variant>
        <vt:i4>5</vt:i4>
      </vt:variant>
      <vt:variant>
        <vt:lpwstr/>
      </vt:variant>
      <vt:variant>
        <vt:lpwstr>_Toc260677100</vt:lpwstr>
      </vt:variant>
      <vt:variant>
        <vt:i4>1638453</vt:i4>
      </vt:variant>
      <vt:variant>
        <vt:i4>176</vt:i4>
      </vt:variant>
      <vt:variant>
        <vt:i4>0</vt:i4>
      </vt:variant>
      <vt:variant>
        <vt:i4>5</vt:i4>
      </vt:variant>
      <vt:variant>
        <vt:lpwstr/>
      </vt:variant>
      <vt:variant>
        <vt:lpwstr>_Toc260677099</vt:lpwstr>
      </vt:variant>
      <vt:variant>
        <vt:i4>1638453</vt:i4>
      </vt:variant>
      <vt:variant>
        <vt:i4>170</vt:i4>
      </vt:variant>
      <vt:variant>
        <vt:i4>0</vt:i4>
      </vt:variant>
      <vt:variant>
        <vt:i4>5</vt:i4>
      </vt:variant>
      <vt:variant>
        <vt:lpwstr/>
      </vt:variant>
      <vt:variant>
        <vt:lpwstr>_Toc260677098</vt:lpwstr>
      </vt:variant>
      <vt:variant>
        <vt:i4>1638453</vt:i4>
      </vt:variant>
      <vt:variant>
        <vt:i4>164</vt:i4>
      </vt:variant>
      <vt:variant>
        <vt:i4>0</vt:i4>
      </vt:variant>
      <vt:variant>
        <vt:i4>5</vt:i4>
      </vt:variant>
      <vt:variant>
        <vt:lpwstr/>
      </vt:variant>
      <vt:variant>
        <vt:lpwstr>_Toc260677097</vt:lpwstr>
      </vt:variant>
      <vt:variant>
        <vt:i4>1638453</vt:i4>
      </vt:variant>
      <vt:variant>
        <vt:i4>158</vt:i4>
      </vt:variant>
      <vt:variant>
        <vt:i4>0</vt:i4>
      </vt:variant>
      <vt:variant>
        <vt:i4>5</vt:i4>
      </vt:variant>
      <vt:variant>
        <vt:lpwstr/>
      </vt:variant>
      <vt:variant>
        <vt:lpwstr>_Toc260677096</vt:lpwstr>
      </vt:variant>
      <vt:variant>
        <vt:i4>1638453</vt:i4>
      </vt:variant>
      <vt:variant>
        <vt:i4>152</vt:i4>
      </vt:variant>
      <vt:variant>
        <vt:i4>0</vt:i4>
      </vt:variant>
      <vt:variant>
        <vt:i4>5</vt:i4>
      </vt:variant>
      <vt:variant>
        <vt:lpwstr/>
      </vt:variant>
      <vt:variant>
        <vt:lpwstr>_Toc260677095</vt:lpwstr>
      </vt:variant>
      <vt:variant>
        <vt:i4>1638453</vt:i4>
      </vt:variant>
      <vt:variant>
        <vt:i4>146</vt:i4>
      </vt:variant>
      <vt:variant>
        <vt:i4>0</vt:i4>
      </vt:variant>
      <vt:variant>
        <vt:i4>5</vt:i4>
      </vt:variant>
      <vt:variant>
        <vt:lpwstr/>
      </vt:variant>
      <vt:variant>
        <vt:lpwstr>_Toc260677094</vt:lpwstr>
      </vt:variant>
      <vt:variant>
        <vt:i4>1638453</vt:i4>
      </vt:variant>
      <vt:variant>
        <vt:i4>140</vt:i4>
      </vt:variant>
      <vt:variant>
        <vt:i4>0</vt:i4>
      </vt:variant>
      <vt:variant>
        <vt:i4>5</vt:i4>
      </vt:variant>
      <vt:variant>
        <vt:lpwstr/>
      </vt:variant>
      <vt:variant>
        <vt:lpwstr>_Toc260677093</vt:lpwstr>
      </vt:variant>
      <vt:variant>
        <vt:i4>1638453</vt:i4>
      </vt:variant>
      <vt:variant>
        <vt:i4>134</vt:i4>
      </vt:variant>
      <vt:variant>
        <vt:i4>0</vt:i4>
      </vt:variant>
      <vt:variant>
        <vt:i4>5</vt:i4>
      </vt:variant>
      <vt:variant>
        <vt:lpwstr/>
      </vt:variant>
      <vt:variant>
        <vt:lpwstr>_Toc260677092</vt:lpwstr>
      </vt:variant>
      <vt:variant>
        <vt:i4>1638453</vt:i4>
      </vt:variant>
      <vt:variant>
        <vt:i4>128</vt:i4>
      </vt:variant>
      <vt:variant>
        <vt:i4>0</vt:i4>
      </vt:variant>
      <vt:variant>
        <vt:i4>5</vt:i4>
      </vt:variant>
      <vt:variant>
        <vt:lpwstr/>
      </vt:variant>
      <vt:variant>
        <vt:lpwstr>_Toc260677091</vt:lpwstr>
      </vt:variant>
      <vt:variant>
        <vt:i4>1638453</vt:i4>
      </vt:variant>
      <vt:variant>
        <vt:i4>122</vt:i4>
      </vt:variant>
      <vt:variant>
        <vt:i4>0</vt:i4>
      </vt:variant>
      <vt:variant>
        <vt:i4>5</vt:i4>
      </vt:variant>
      <vt:variant>
        <vt:lpwstr/>
      </vt:variant>
      <vt:variant>
        <vt:lpwstr>_Toc260677090</vt:lpwstr>
      </vt:variant>
      <vt:variant>
        <vt:i4>1572917</vt:i4>
      </vt:variant>
      <vt:variant>
        <vt:i4>116</vt:i4>
      </vt:variant>
      <vt:variant>
        <vt:i4>0</vt:i4>
      </vt:variant>
      <vt:variant>
        <vt:i4>5</vt:i4>
      </vt:variant>
      <vt:variant>
        <vt:lpwstr/>
      </vt:variant>
      <vt:variant>
        <vt:lpwstr>_Toc260677089</vt:lpwstr>
      </vt:variant>
      <vt:variant>
        <vt:i4>1572917</vt:i4>
      </vt:variant>
      <vt:variant>
        <vt:i4>110</vt:i4>
      </vt:variant>
      <vt:variant>
        <vt:i4>0</vt:i4>
      </vt:variant>
      <vt:variant>
        <vt:i4>5</vt:i4>
      </vt:variant>
      <vt:variant>
        <vt:lpwstr/>
      </vt:variant>
      <vt:variant>
        <vt:lpwstr>_Toc260677088</vt:lpwstr>
      </vt:variant>
      <vt:variant>
        <vt:i4>1572917</vt:i4>
      </vt:variant>
      <vt:variant>
        <vt:i4>104</vt:i4>
      </vt:variant>
      <vt:variant>
        <vt:i4>0</vt:i4>
      </vt:variant>
      <vt:variant>
        <vt:i4>5</vt:i4>
      </vt:variant>
      <vt:variant>
        <vt:lpwstr/>
      </vt:variant>
      <vt:variant>
        <vt:lpwstr>_Toc260677087</vt:lpwstr>
      </vt:variant>
      <vt:variant>
        <vt:i4>1572917</vt:i4>
      </vt:variant>
      <vt:variant>
        <vt:i4>98</vt:i4>
      </vt:variant>
      <vt:variant>
        <vt:i4>0</vt:i4>
      </vt:variant>
      <vt:variant>
        <vt:i4>5</vt:i4>
      </vt:variant>
      <vt:variant>
        <vt:lpwstr/>
      </vt:variant>
      <vt:variant>
        <vt:lpwstr>_Toc260677086</vt:lpwstr>
      </vt:variant>
      <vt:variant>
        <vt:i4>1572917</vt:i4>
      </vt:variant>
      <vt:variant>
        <vt:i4>92</vt:i4>
      </vt:variant>
      <vt:variant>
        <vt:i4>0</vt:i4>
      </vt:variant>
      <vt:variant>
        <vt:i4>5</vt:i4>
      </vt:variant>
      <vt:variant>
        <vt:lpwstr/>
      </vt:variant>
      <vt:variant>
        <vt:lpwstr>_Toc260677085</vt:lpwstr>
      </vt:variant>
      <vt:variant>
        <vt:i4>1572917</vt:i4>
      </vt:variant>
      <vt:variant>
        <vt:i4>86</vt:i4>
      </vt:variant>
      <vt:variant>
        <vt:i4>0</vt:i4>
      </vt:variant>
      <vt:variant>
        <vt:i4>5</vt:i4>
      </vt:variant>
      <vt:variant>
        <vt:lpwstr/>
      </vt:variant>
      <vt:variant>
        <vt:lpwstr>_Toc260677084</vt:lpwstr>
      </vt:variant>
      <vt:variant>
        <vt:i4>1572917</vt:i4>
      </vt:variant>
      <vt:variant>
        <vt:i4>80</vt:i4>
      </vt:variant>
      <vt:variant>
        <vt:i4>0</vt:i4>
      </vt:variant>
      <vt:variant>
        <vt:i4>5</vt:i4>
      </vt:variant>
      <vt:variant>
        <vt:lpwstr/>
      </vt:variant>
      <vt:variant>
        <vt:lpwstr>_Toc260677083</vt:lpwstr>
      </vt:variant>
      <vt:variant>
        <vt:i4>1572917</vt:i4>
      </vt:variant>
      <vt:variant>
        <vt:i4>74</vt:i4>
      </vt:variant>
      <vt:variant>
        <vt:i4>0</vt:i4>
      </vt:variant>
      <vt:variant>
        <vt:i4>5</vt:i4>
      </vt:variant>
      <vt:variant>
        <vt:lpwstr/>
      </vt:variant>
      <vt:variant>
        <vt:lpwstr>_Toc260677082</vt:lpwstr>
      </vt:variant>
      <vt:variant>
        <vt:i4>1572917</vt:i4>
      </vt:variant>
      <vt:variant>
        <vt:i4>68</vt:i4>
      </vt:variant>
      <vt:variant>
        <vt:i4>0</vt:i4>
      </vt:variant>
      <vt:variant>
        <vt:i4>5</vt:i4>
      </vt:variant>
      <vt:variant>
        <vt:lpwstr/>
      </vt:variant>
      <vt:variant>
        <vt:lpwstr>_Toc260677081</vt:lpwstr>
      </vt:variant>
      <vt:variant>
        <vt:i4>1572917</vt:i4>
      </vt:variant>
      <vt:variant>
        <vt:i4>62</vt:i4>
      </vt:variant>
      <vt:variant>
        <vt:i4>0</vt:i4>
      </vt:variant>
      <vt:variant>
        <vt:i4>5</vt:i4>
      </vt:variant>
      <vt:variant>
        <vt:lpwstr/>
      </vt:variant>
      <vt:variant>
        <vt:lpwstr>_Toc260677080</vt:lpwstr>
      </vt:variant>
      <vt:variant>
        <vt:i4>1507381</vt:i4>
      </vt:variant>
      <vt:variant>
        <vt:i4>56</vt:i4>
      </vt:variant>
      <vt:variant>
        <vt:i4>0</vt:i4>
      </vt:variant>
      <vt:variant>
        <vt:i4>5</vt:i4>
      </vt:variant>
      <vt:variant>
        <vt:lpwstr/>
      </vt:variant>
      <vt:variant>
        <vt:lpwstr>_Toc260677079</vt:lpwstr>
      </vt:variant>
      <vt:variant>
        <vt:i4>1507381</vt:i4>
      </vt:variant>
      <vt:variant>
        <vt:i4>50</vt:i4>
      </vt:variant>
      <vt:variant>
        <vt:i4>0</vt:i4>
      </vt:variant>
      <vt:variant>
        <vt:i4>5</vt:i4>
      </vt:variant>
      <vt:variant>
        <vt:lpwstr/>
      </vt:variant>
      <vt:variant>
        <vt:lpwstr>_Toc260677078</vt:lpwstr>
      </vt:variant>
      <vt:variant>
        <vt:i4>1507381</vt:i4>
      </vt:variant>
      <vt:variant>
        <vt:i4>44</vt:i4>
      </vt:variant>
      <vt:variant>
        <vt:i4>0</vt:i4>
      </vt:variant>
      <vt:variant>
        <vt:i4>5</vt:i4>
      </vt:variant>
      <vt:variant>
        <vt:lpwstr/>
      </vt:variant>
      <vt:variant>
        <vt:lpwstr>_Toc260677077</vt:lpwstr>
      </vt:variant>
      <vt:variant>
        <vt:i4>1507381</vt:i4>
      </vt:variant>
      <vt:variant>
        <vt:i4>38</vt:i4>
      </vt:variant>
      <vt:variant>
        <vt:i4>0</vt:i4>
      </vt:variant>
      <vt:variant>
        <vt:i4>5</vt:i4>
      </vt:variant>
      <vt:variant>
        <vt:lpwstr/>
      </vt:variant>
      <vt:variant>
        <vt:lpwstr>_Toc260677076</vt:lpwstr>
      </vt:variant>
      <vt:variant>
        <vt:i4>1507381</vt:i4>
      </vt:variant>
      <vt:variant>
        <vt:i4>32</vt:i4>
      </vt:variant>
      <vt:variant>
        <vt:i4>0</vt:i4>
      </vt:variant>
      <vt:variant>
        <vt:i4>5</vt:i4>
      </vt:variant>
      <vt:variant>
        <vt:lpwstr/>
      </vt:variant>
      <vt:variant>
        <vt:lpwstr>_Toc260677075</vt:lpwstr>
      </vt:variant>
      <vt:variant>
        <vt:i4>1507381</vt:i4>
      </vt:variant>
      <vt:variant>
        <vt:i4>26</vt:i4>
      </vt:variant>
      <vt:variant>
        <vt:i4>0</vt:i4>
      </vt:variant>
      <vt:variant>
        <vt:i4>5</vt:i4>
      </vt:variant>
      <vt:variant>
        <vt:lpwstr/>
      </vt:variant>
      <vt:variant>
        <vt:lpwstr>_Toc260677074</vt:lpwstr>
      </vt:variant>
      <vt:variant>
        <vt:i4>1507381</vt:i4>
      </vt:variant>
      <vt:variant>
        <vt:i4>20</vt:i4>
      </vt:variant>
      <vt:variant>
        <vt:i4>0</vt:i4>
      </vt:variant>
      <vt:variant>
        <vt:i4>5</vt:i4>
      </vt:variant>
      <vt:variant>
        <vt:lpwstr/>
      </vt:variant>
      <vt:variant>
        <vt:lpwstr>_Toc260677073</vt:lpwstr>
      </vt:variant>
      <vt:variant>
        <vt:i4>1507381</vt:i4>
      </vt:variant>
      <vt:variant>
        <vt:i4>14</vt:i4>
      </vt:variant>
      <vt:variant>
        <vt:i4>0</vt:i4>
      </vt:variant>
      <vt:variant>
        <vt:i4>5</vt:i4>
      </vt:variant>
      <vt:variant>
        <vt:lpwstr/>
      </vt:variant>
      <vt:variant>
        <vt:lpwstr>_Toc260677072</vt:lpwstr>
      </vt:variant>
      <vt:variant>
        <vt:i4>1507381</vt:i4>
      </vt:variant>
      <vt:variant>
        <vt:i4>8</vt:i4>
      </vt:variant>
      <vt:variant>
        <vt:i4>0</vt:i4>
      </vt:variant>
      <vt:variant>
        <vt:i4>5</vt:i4>
      </vt:variant>
      <vt:variant>
        <vt:lpwstr/>
      </vt:variant>
      <vt:variant>
        <vt:lpwstr>_Toc260677071</vt:lpwstr>
      </vt:variant>
      <vt:variant>
        <vt:i4>1507381</vt:i4>
      </vt:variant>
      <vt:variant>
        <vt:i4>2</vt:i4>
      </vt:variant>
      <vt:variant>
        <vt:i4>0</vt:i4>
      </vt:variant>
      <vt:variant>
        <vt:i4>5</vt:i4>
      </vt:variant>
      <vt:variant>
        <vt:lpwstr/>
      </vt:variant>
      <vt:variant>
        <vt:lpwstr>_Toc260677070</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Especificación de Requerimientos</dc:title>
  <dc:subject/>
  <dc:creator>.</dc:creator>
  <cp:keywords/>
  <cp:lastModifiedBy>Euge</cp:lastModifiedBy>
  <cp:revision>22</cp:revision>
  <cp:lastPrinted>2010-12-11T16:21:00Z</cp:lastPrinted>
  <dcterms:created xsi:type="dcterms:W3CDTF">2010-12-06T17:45:00Z</dcterms:created>
  <dcterms:modified xsi:type="dcterms:W3CDTF">2011-07-14T00:20:00Z</dcterms:modified>
</cp:coreProperties>
</file>